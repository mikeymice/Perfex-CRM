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
        <w:tblW w:w="0" w:type="auto"/>
        <w:tblCellSpacing w:w="0" w:type="dxa"/>
        <w:tblLayout w:type="fixed"/>
        <w:tblCellMar>
          <w:left w:w="0" w:type="dxa"/>
          <w:right w:w="0" w:type="dxa"/>
        </w:tblCellMar>
        <w:tblLook w:val="05E0" w:firstRow="1" w:lastRow="1" w:firstColumn="1" w:lastColumn="1" w:noHBand="0" w:noVBand="1"/>
      </w:tblPr>
      <w:tblGrid>
        <w:gridCol w:w="3680"/>
        <w:gridCol w:w="8226"/>
      </w:tblGrid>
      <w:tr w:rsidR="008E326E" w14:paraId="2BD7DB12" w14:textId="77777777">
        <w:trPr>
          <w:trHeight w:val="16198"/>
          <w:tblCellSpacing w:w="0" w:type="dxa"/>
          <w:hidden/>
        </w:trPr>
        <w:tc>
          <w:tcPr>
            <w:tcW w:w="3680" w:type="dxa"/>
            <w:shd w:val="clear" w:color="auto" w:fill="003D73"/>
            <w:tcMar>
              <w:top w:w="300" w:type="dxa"/>
              <w:left w:w="0" w:type="dxa"/>
              <w:bottom w:w="300" w:type="dxa"/>
              <w:right w:w="0" w:type="dxa"/>
            </w:tcMar>
            <w:hideMark/>
          </w:tcPr>
          <w:p w14:paraId="5FE51205" w14:textId="77777777" w:rsidR="008E326E" w:rsidRDefault="00000000">
            <w:pPr>
              <w:pStyle w:val="divdocumentleft-boxsectionnth-child1sectiongapdiv"/>
              <w:spacing w:line="400" w:lineRule="atLeast"/>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p w14:paraId="71F1381C" w14:textId="77777777" w:rsidR="008E326E"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68DC1623" wp14:editId="5E4A326D">
                  <wp:extent cx="1955800" cy="1955800"/>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955800" cy="1955800"/>
                          </a:xfrm>
                          <a:prstGeom prst="rect">
                            <a:avLst/>
                          </a:prstGeom>
                          <a:ln>
                            <a:noFill/>
                          </a:ln>
                        </pic:spPr>
                      </pic:pic>
                    </a:graphicData>
                  </a:graphic>
                </wp:inline>
              </w:drawing>
            </w:r>
          </w:p>
          <w:p w14:paraId="4E027266" w14:textId="77777777" w:rsidR="008E326E"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p w14:paraId="4EEB8001" w14:textId="77777777" w:rsidR="008E326E" w:rsidRDefault="00000000">
            <w:pPr>
              <w:pStyle w:val="divdocumentname"/>
              <w:pBdr>
                <w:bottom w:val="none" w:sz="0" w:space="0" w:color="auto"/>
              </w:pBdr>
              <w:ind w:left="300" w:right="300"/>
              <w:rPr>
                <w:rStyle w:val="divdocumentleft-box"/>
                <w:rFonts w:ascii="Century Gothic" w:eastAsia="Century Gothic" w:hAnsi="Century Gothic" w:cs="Century Gothic"/>
                <w:shd w:val="clear" w:color="auto" w:fill="auto"/>
              </w:rPr>
            </w:pPr>
            <w:r>
              <w:rPr>
                <w:rStyle w:val="span"/>
                <w:rFonts w:ascii="Century Gothic" w:eastAsia="Century Gothic" w:hAnsi="Century Gothic" w:cs="Century Gothic"/>
              </w:rPr>
              <w:t>Vishal</w:t>
            </w:r>
            <w:r>
              <w:rPr>
                <w:rStyle w:val="divdocumentleft-box"/>
                <w:rFonts w:ascii="Century Gothic" w:eastAsia="Century Gothic" w:hAnsi="Century Gothic" w:cs="Century Gothic"/>
                <w:shd w:val="clear" w:color="auto" w:fill="auto"/>
              </w:rPr>
              <w:t xml:space="preserve"> </w:t>
            </w:r>
            <w:r>
              <w:rPr>
                <w:rStyle w:val="span"/>
                <w:rFonts w:ascii="Century Gothic" w:eastAsia="Century Gothic" w:hAnsi="Century Gothic" w:cs="Century Gothic"/>
              </w:rPr>
              <w:t>Sharma</w:t>
            </w:r>
          </w:p>
          <w:p w14:paraId="3B9A951C" w14:textId="77777777" w:rsidR="008E326E" w:rsidRDefault="00000000">
            <w:pPr>
              <w:pStyle w:val="documentresumeTitle"/>
              <w:spacing w:line="360" w:lineRule="atLeast"/>
              <w:ind w:left="300" w:right="300"/>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Data Associate 2</w:t>
            </w:r>
          </w:p>
          <w:p w14:paraId="3457187B" w14:textId="77777777" w:rsidR="008E326E" w:rsidRDefault="00000000">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E326E" w14:paraId="6761C52F" w14:textId="77777777">
              <w:trPr>
                <w:tblCellSpacing w:w="0" w:type="dxa"/>
              </w:trPr>
              <w:tc>
                <w:tcPr>
                  <w:tcW w:w="5000" w:type="pct"/>
                  <w:shd w:val="clear" w:color="auto" w:fill="00315C"/>
                  <w:tcMar>
                    <w:top w:w="60" w:type="dxa"/>
                    <w:left w:w="80" w:type="dxa"/>
                    <w:bottom w:w="60" w:type="dxa"/>
                    <w:right w:w="80" w:type="dxa"/>
                  </w:tcMar>
                  <w:vAlign w:val="bottom"/>
                  <w:hideMark/>
                </w:tcPr>
                <w:p w14:paraId="0C530133" w14:textId="77777777" w:rsidR="008E326E"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14:paraId="2CD69D1A" w14:textId="77777777" w:rsidR="008E326E"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4055C00B" w14:textId="77777777" w:rsidR="008E326E" w:rsidRDefault="00000000">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14:paraId="34B5386B" w14:textId="77777777" w:rsidR="008E326E"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Vadodara, India 390022</w:t>
            </w:r>
          </w:p>
          <w:p w14:paraId="27423338" w14:textId="77777777" w:rsidR="008E326E"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14:paraId="31B3B6B9" w14:textId="77777777" w:rsidR="008E326E"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9924459699</w:t>
            </w:r>
          </w:p>
          <w:p w14:paraId="5675A6B4" w14:textId="77777777" w:rsidR="008E326E"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14:paraId="7A893CE0" w14:textId="77777777" w:rsidR="008E326E" w:rsidRDefault="00000000">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omgitsvishal@gmail.com</w:t>
            </w:r>
          </w:p>
          <w:p w14:paraId="7DF15661" w14:textId="77777777" w:rsidR="008E326E" w:rsidRDefault="00000000">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LinkedIn</w:t>
            </w:r>
          </w:p>
          <w:p w14:paraId="2E8BD4EE" w14:textId="77777777" w:rsidR="008E326E" w:rsidRDefault="00000000">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https://www.linkedin.com/in/vishal-sharma-00368515</w:t>
            </w:r>
          </w:p>
          <w:p w14:paraId="45747485" w14:textId="77777777" w:rsidR="008E326E"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E326E" w14:paraId="60CA3732" w14:textId="77777777">
              <w:trPr>
                <w:tblCellSpacing w:w="0" w:type="dxa"/>
              </w:trPr>
              <w:tc>
                <w:tcPr>
                  <w:tcW w:w="5000" w:type="pct"/>
                  <w:shd w:val="clear" w:color="auto" w:fill="00315C"/>
                  <w:tcMar>
                    <w:top w:w="60" w:type="dxa"/>
                    <w:left w:w="80" w:type="dxa"/>
                    <w:bottom w:w="60" w:type="dxa"/>
                    <w:right w:w="80" w:type="dxa"/>
                  </w:tcMar>
                  <w:vAlign w:val="bottom"/>
                  <w:hideMark/>
                </w:tcPr>
                <w:p w14:paraId="1FA6E5CA" w14:textId="77777777" w:rsidR="008E326E"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Technical Profile</w:t>
                  </w:r>
                </w:p>
              </w:tc>
            </w:tr>
          </w:tbl>
          <w:p w14:paraId="48B45793" w14:textId="77777777" w:rsidR="008E326E"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49907725" w14:textId="77777777" w:rsidR="008E326E" w:rsidRPr="00DE7F6E" w:rsidRDefault="00000000">
            <w:pPr>
              <w:pStyle w:val="divdocumentli"/>
              <w:numPr>
                <w:ilvl w:val="0"/>
                <w:numId w:val="1"/>
              </w:numPr>
              <w:pBdr>
                <w:left w:val="none" w:sz="0" w:space="0" w:color="auto"/>
              </w:pBdr>
              <w:spacing w:line="360" w:lineRule="atLeast"/>
              <w:ind w:left="600" w:right="300" w:hanging="301"/>
              <w:rPr>
                <w:rStyle w:val="singlecolumnspanpaddedlinenth-child1"/>
                <w:rFonts w:ascii="Century Gothic" w:eastAsia="Century Gothic" w:hAnsi="Century Gothic" w:cs="Century Gothic"/>
                <w:b/>
                <w:bCs/>
                <w:color w:val="FFFFFF"/>
                <w:sz w:val="22"/>
                <w:szCs w:val="22"/>
              </w:rPr>
            </w:pPr>
            <w:r w:rsidRPr="00DE7F6E">
              <w:rPr>
                <w:rStyle w:val="singlecolumnspanpaddedlinenth-child1"/>
                <w:rFonts w:ascii="Century Gothic" w:eastAsia="Century Gothic" w:hAnsi="Century Gothic" w:cs="Century Gothic"/>
                <w:b/>
                <w:bCs/>
                <w:color w:val="FFFFFF"/>
                <w:sz w:val="22"/>
                <w:szCs w:val="22"/>
              </w:rPr>
              <w:t>Adobe Illustrator</w:t>
            </w:r>
          </w:p>
          <w:p w14:paraId="4637B0FD" w14:textId="77777777" w:rsidR="008E326E" w:rsidRPr="00DE7F6E" w:rsidRDefault="00000000">
            <w:pPr>
              <w:pStyle w:val="divdocumentli"/>
              <w:numPr>
                <w:ilvl w:val="0"/>
                <w:numId w:val="1"/>
              </w:numPr>
              <w:pBdr>
                <w:left w:val="none" w:sz="0" w:space="0" w:color="auto"/>
              </w:pBdr>
              <w:spacing w:line="360" w:lineRule="atLeast"/>
              <w:ind w:left="600" w:right="300" w:hanging="301"/>
              <w:rPr>
                <w:rStyle w:val="singlecolumnspanpaddedlinenth-child1"/>
                <w:rFonts w:ascii="Century Gothic" w:eastAsia="Century Gothic" w:hAnsi="Century Gothic" w:cs="Century Gothic"/>
                <w:b/>
                <w:bCs/>
                <w:color w:val="FFFFFF"/>
                <w:sz w:val="22"/>
                <w:szCs w:val="22"/>
              </w:rPr>
            </w:pPr>
            <w:r w:rsidRPr="00DE7F6E">
              <w:rPr>
                <w:rStyle w:val="singlecolumnspanpaddedlinenth-child1"/>
                <w:rFonts w:ascii="Century Gothic" w:eastAsia="Century Gothic" w:hAnsi="Century Gothic" w:cs="Century Gothic"/>
                <w:b/>
                <w:bCs/>
                <w:color w:val="FFFFFF"/>
                <w:sz w:val="22"/>
                <w:szCs w:val="22"/>
              </w:rPr>
              <w:t>Adobe Photoshop</w:t>
            </w:r>
          </w:p>
          <w:p w14:paraId="618DBEFD" w14:textId="77777777" w:rsidR="008E326E" w:rsidRPr="00DE7F6E" w:rsidRDefault="00000000">
            <w:pPr>
              <w:pStyle w:val="divdocumentli"/>
              <w:numPr>
                <w:ilvl w:val="0"/>
                <w:numId w:val="1"/>
              </w:numPr>
              <w:pBdr>
                <w:left w:val="none" w:sz="0" w:space="0" w:color="auto"/>
              </w:pBdr>
              <w:spacing w:line="360" w:lineRule="atLeast"/>
              <w:ind w:left="600" w:right="300" w:hanging="301"/>
              <w:rPr>
                <w:rStyle w:val="singlecolumnspanpaddedlinenth-child1"/>
                <w:rFonts w:ascii="Century Gothic" w:eastAsia="Century Gothic" w:hAnsi="Century Gothic" w:cs="Century Gothic"/>
                <w:b/>
                <w:bCs/>
                <w:color w:val="FFFFFF"/>
                <w:sz w:val="22"/>
                <w:szCs w:val="22"/>
              </w:rPr>
            </w:pPr>
            <w:r w:rsidRPr="00DE7F6E">
              <w:rPr>
                <w:rStyle w:val="singlecolumnspanpaddedlinenth-child1"/>
                <w:rFonts w:ascii="Century Gothic" w:eastAsia="Century Gothic" w:hAnsi="Century Gothic" w:cs="Century Gothic"/>
                <w:b/>
                <w:bCs/>
                <w:color w:val="FFFFFF"/>
                <w:sz w:val="22"/>
                <w:szCs w:val="22"/>
              </w:rPr>
              <w:t>Canva</w:t>
            </w:r>
          </w:p>
          <w:p w14:paraId="15E4CB07" w14:textId="77777777" w:rsidR="008E326E" w:rsidRPr="00DE7F6E" w:rsidRDefault="00000000">
            <w:pPr>
              <w:pStyle w:val="divdocumentli"/>
              <w:numPr>
                <w:ilvl w:val="0"/>
                <w:numId w:val="1"/>
              </w:numPr>
              <w:pBdr>
                <w:left w:val="none" w:sz="0" w:space="0" w:color="auto"/>
              </w:pBdr>
              <w:spacing w:line="360" w:lineRule="atLeast"/>
              <w:ind w:left="600" w:right="300" w:hanging="301"/>
              <w:rPr>
                <w:rStyle w:val="singlecolumnspanpaddedlinenth-child1"/>
                <w:rFonts w:ascii="Century Gothic" w:eastAsia="Century Gothic" w:hAnsi="Century Gothic" w:cs="Century Gothic"/>
                <w:b/>
                <w:bCs/>
                <w:color w:val="FFFFFF"/>
                <w:sz w:val="22"/>
                <w:szCs w:val="22"/>
              </w:rPr>
            </w:pPr>
            <w:r w:rsidRPr="00DE7F6E">
              <w:rPr>
                <w:rStyle w:val="singlecolumnspanpaddedlinenth-child1"/>
                <w:rFonts w:ascii="Century Gothic" w:eastAsia="Century Gothic" w:hAnsi="Century Gothic" w:cs="Century Gothic"/>
                <w:b/>
                <w:bCs/>
                <w:color w:val="FFFFFF"/>
                <w:sz w:val="22"/>
                <w:szCs w:val="22"/>
              </w:rPr>
              <w:t>Social media sites</w:t>
            </w:r>
          </w:p>
          <w:p w14:paraId="054D7A3A" w14:textId="77777777" w:rsidR="008E326E" w:rsidRPr="00DE7F6E" w:rsidRDefault="00000000">
            <w:pPr>
              <w:pStyle w:val="divdocumentli"/>
              <w:numPr>
                <w:ilvl w:val="0"/>
                <w:numId w:val="2"/>
              </w:numPr>
              <w:pBdr>
                <w:left w:val="none" w:sz="0" w:space="0" w:color="auto"/>
              </w:pBdr>
              <w:spacing w:line="360" w:lineRule="atLeast"/>
              <w:ind w:left="600" w:right="300" w:hanging="301"/>
              <w:rPr>
                <w:rStyle w:val="divdocumentleft-box"/>
                <w:rFonts w:ascii="Century Gothic" w:eastAsia="Century Gothic" w:hAnsi="Century Gothic" w:cs="Century Gothic"/>
                <w:b/>
                <w:bCs/>
                <w:sz w:val="22"/>
                <w:szCs w:val="22"/>
                <w:shd w:val="clear" w:color="auto" w:fill="auto"/>
              </w:rPr>
            </w:pPr>
            <w:r w:rsidRPr="00DE7F6E">
              <w:rPr>
                <w:rStyle w:val="divdocumentleft-box"/>
                <w:rFonts w:ascii="Century Gothic" w:eastAsia="Century Gothic" w:hAnsi="Century Gothic" w:cs="Century Gothic"/>
                <w:b/>
                <w:bCs/>
                <w:sz w:val="22"/>
                <w:szCs w:val="22"/>
                <w:shd w:val="clear" w:color="auto" w:fill="auto"/>
              </w:rPr>
              <w:t>Microsoft Office</w:t>
            </w:r>
          </w:p>
          <w:p w14:paraId="0856BCC5" w14:textId="77777777" w:rsidR="008E326E" w:rsidRPr="00DE7F6E" w:rsidRDefault="00000000">
            <w:pPr>
              <w:pStyle w:val="divdocumentli"/>
              <w:numPr>
                <w:ilvl w:val="0"/>
                <w:numId w:val="2"/>
              </w:numPr>
              <w:pBdr>
                <w:left w:val="none" w:sz="0" w:space="0" w:color="auto"/>
              </w:pBdr>
              <w:spacing w:line="360" w:lineRule="atLeast"/>
              <w:ind w:left="600" w:right="300" w:hanging="301"/>
              <w:rPr>
                <w:rStyle w:val="divdocumentleft-box"/>
                <w:rFonts w:ascii="Century Gothic" w:eastAsia="Century Gothic" w:hAnsi="Century Gothic" w:cs="Century Gothic"/>
                <w:b/>
                <w:bCs/>
                <w:sz w:val="22"/>
                <w:szCs w:val="22"/>
                <w:shd w:val="clear" w:color="auto" w:fill="auto"/>
              </w:rPr>
            </w:pPr>
            <w:r w:rsidRPr="00DE7F6E">
              <w:rPr>
                <w:rStyle w:val="divdocumentleft-box"/>
                <w:rFonts w:ascii="Century Gothic" w:eastAsia="Century Gothic" w:hAnsi="Century Gothic" w:cs="Century Gothic"/>
                <w:b/>
                <w:bCs/>
                <w:sz w:val="22"/>
                <w:szCs w:val="22"/>
                <w:shd w:val="clear" w:color="auto" w:fill="auto"/>
              </w:rPr>
              <w:t>Basic</w:t>
            </w:r>
          </w:p>
          <w:p w14:paraId="02947FCD" w14:textId="77777777" w:rsidR="008E326E" w:rsidRPr="00DE7F6E" w:rsidRDefault="00000000">
            <w:pPr>
              <w:pStyle w:val="divdocumentli"/>
              <w:numPr>
                <w:ilvl w:val="0"/>
                <w:numId w:val="2"/>
              </w:numPr>
              <w:pBdr>
                <w:left w:val="none" w:sz="0" w:space="0" w:color="auto"/>
              </w:pBdr>
              <w:spacing w:line="360" w:lineRule="atLeast"/>
              <w:ind w:left="600" w:right="300" w:hanging="301"/>
              <w:rPr>
                <w:rStyle w:val="divdocumentleft-box"/>
                <w:rFonts w:ascii="Century Gothic" w:eastAsia="Century Gothic" w:hAnsi="Century Gothic" w:cs="Century Gothic"/>
                <w:b/>
                <w:bCs/>
                <w:sz w:val="22"/>
                <w:szCs w:val="22"/>
                <w:shd w:val="clear" w:color="auto" w:fill="auto"/>
              </w:rPr>
            </w:pPr>
            <w:r w:rsidRPr="00DE7F6E">
              <w:rPr>
                <w:rStyle w:val="divdocumentleft-box"/>
                <w:rFonts w:ascii="Century Gothic" w:eastAsia="Century Gothic" w:hAnsi="Century Gothic" w:cs="Century Gothic"/>
                <w:b/>
                <w:bCs/>
                <w:sz w:val="22"/>
                <w:szCs w:val="22"/>
                <w:shd w:val="clear" w:color="auto" w:fill="auto"/>
              </w:rPr>
              <w:t>Google Drive</w:t>
            </w:r>
          </w:p>
          <w:p w14:paraId="15F791B9" w14:textId="77777777" w:rsidR="008E326E" w:rsidRDefault="008E326E">
            <w:pPr>
              <w:pStyle w:val="p"/>
              <w:spacing w:line="360" w:lineRule="atLeast"/>
              <w:ind w:left="300" w:right="300"/>
              <w:rPr>
                <w:rStyle w:val="divdocumentleft-box"/>
                <w:rFonts w:ascii="Century Gothic" w:eastAsia="Century Gothic" w:hAnsi="Century Gothic" w:cs="Century Gothic"/>
                <w:sz w:val="22"/>
                <w:szCs w:val="22"/>
                <w:shd w:val="clear" w:color="auto" w:fill="auto"/>
              </w:rPr>
            </w:pPr>
          </w:p>
          <w:p w14:paraId="559E2D2A" w14:textId="77777777" w:rsidR="008E326E" w:rsidRDefault="00000000">
            <w:pPr>
              <w:pStyle w:val="divdocument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firstRow="1" w:lastRow="1" w:firstColumn="1" w:lastColumn="1" w:noHBand="0" w:noVBand="1"/>
            </w:tblPr>
            <w:tblGrid>
              <w:gridCol w:w="3680"/>
            </w:tblGrid>
            <w:tr w:rsidR="008E326E" w14:paraId="5F73EE25" w14:textId="77777777">
              <w:trPr>
                <w:tblCellSpacing w:w="0" w:type="dxa"/>
              </w:trPr>
              <w:tc>
                <w:tcPr>
                  <w:tcW w:w="5000" w:type="pct"/>
                  <w:shd w:val="clear" w:color="auto" w:fill="00315C"/>
                  <w:tcMar>
                    <w:top w:w="60" w:type="dxa"/>
                    <w:left w:w="80" w:type="dxa"/>
                    <w:bottom w:w="60" w:type="dxa"/>
                    <w:right w:w="80" w:type="dxa"/>
                  </w:tcMar>
                  <w:vAlign w:val="bottom"/>
                  <w:hideMark/>
                </w:tcPr>
                <w:p w14:paraId="303795A0" w14:textId="77777777" w:rsidR="008E326E" w:rsidRDefault="00000000">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Competencies</w:t>
                  </w:r>
                </w:p>
              </w:tc>
            </w:tr>
          </w:tbl>
          <w:p w14:paraId="7D83E52B" w14:textId="77777777" w:rsidR="008E326E" w:rsidRDefault="00000000">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14:paraId="47FB99C2" w14:textId="77777777" w:rsidR="008E326E" w:rsidRDefault="00000000">
            <w:pPr>
              <w:pStyle w:val="p"/>
              <w:spacing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Typing [60] wpm</w:t>
            </w:r>
          </w:p>
          <w:p w14:paraId="1A467A20" w14:textId="77777777" w:rsidR="008E326E"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5F7D6726" wp14:editId="68EAF7B1">
                  <wp:extent cx="1941329" cy="89466"/>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1941329" cy="89466"/>
                          </a:xfrm>
                          <a:prstGeom prst="rect">
                            <a:avLst/>
                          </a:prstGeom>
                        </pic:spPr>
                      </pic:pic>
                    </a:graphicData>
                  </a:graphic>
                </wp:inline>
              </w:drawing>
            </w:r>
          </w:p>
          <w:p w14:paraId="1CC7DE84" w14:textId="77777777" w:rsidR="008E326E"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Advanced</w:t>
            </w:r>
          </w:p>
          <w:p w14:paraId="3AB02CF8"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lastRenderedPageBreak/>
              <w:t>Adobe Illustrator</w:t>
            </w:r>
          </w:p>
          <w:p w14:paraId="13B9F6B8" w14:textId="77777777" w:rsidR="008E326E"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192D27CE" wp14:editId="745CCFE4">
                  <wp:extent cx="1941329" cy="89466"/>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941329" cy="89466"/>
                          </a:xfrm>
                          <a:prstGeom prst="rect">
                            <a:avLst/>
                          </a:prstGeom>
                        </pic:spPr>
                      </pic:pic>
                    </a:graphicData>
                  </a:graphic>
                </wp:inline>
              </w:drawing>
            </w:r>
          </w:p>
          <w:p w14:paraId="603AB567" w14:textId="77777777" w:rsidR="008E326E"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Intermediate</w:t>
            </w:r>
          </w:p>
          <w:p w14:paraId="474E11F9"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 xml:space="preserve">Adobe </w:t>
            </w:r>
            <w:proofErr w:type="spellStart"/>
            <w:r>
              <w:rPr>
                <w:rStyle w:val="singlecolumnspanpaddedlinenth-child1"/>
                <w:rFonts w:ascii="Century Gothic" w:eastAsia="Century Gothic" w:hAnsi="Century Gothic" w:cs="Century Gothic"/>
                <w:color w:val="FFFFFF"/>
                <w:sz w:val="22"/>
                <w:szCs w:val="22"/>
              </w:rPr>
              <w:t>Photshop</w:t>
            </w:r>
            <w:proofErr w:type="spellEnd"/>
          </w:p>
          <w:p w14:paraId="19146A55" w14:textId="77777777" w:rsidR="008E326E"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27A057AA" wp14:editId="4D4FD5B8">
                  <wp:extent cx="1941329" cy="89466"/>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1941329" cy="89466"/>
                          </a:xfrm>
                          <a:prstGeom prst="rect">
                            <a:avLst/>
                          </a:prstGeom>
                        </pic:spPr>
                      </pic:pic>
                    </a:graphicData>
                  </a:graphic>
                </wp:inline>
              </w:drawing>
            </w:r>
          </w:p>
          <w:p w14:paraId="3F3FEF6F" w14:textId="77777777" w:rsidR="008E326E"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Upper intermediate</w:t>
            </w:r>
          </w:p>
          <w:p w14:paraId="12D143C7"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Search Engine Optimization</w:t>
            </w:r>
          </w:p>
          <w:p w14:paraId="0121E397" w14:textId="77777777" w:rsidR="008E326E" w:rsidRDefault="00000000">
            <w:pPr>
              <w:pStyle w:val="ratvcontainer"/>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noProof/>
                <w:sz w:val="22"/>
                <w:szCs w:val="22"/>
                <w:shd w:val="clear" w:color="auto" w:fill="auto"/>
              </w:rPr>
              <w:drawing>
                <wp:inline distT="0" distB="0" distL="0" distR="0" wp14:anchorId="0AC6E032" wp14:editId="0A93844E">
                  <wp:extent cx="1941329" cy="89466"/>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1941329" cy="89466"/>
                          </a:xfrm>
                          <a:prstGeom prst="rect">
                            <a:avLst/>
                          </a:prstGeom>
                        </pic:spPr>
                      </pic:pic>
                    </a:graphicData>
                  </a:graphic>
                </wp:inline>
              </w:drawing>
            </w:r>
          </w:p>
          <w:p w14:paraId="0C24D779" w14:textId="77777777" w:rsidR="008E326E" w:rsidRDefault="00000000">
            <w:pPr>
              <w:pStyle w:val="txtright"/>
              <w:spacing w:line="360" w:lineRule="atLeast"/>
              <w:ind w:left="300" w:right="300"/>
              <w:rPr>
                <w:rStyle w:val="divdocumentleft-box"/>
                <w:rFonts w:ascii="Century Gothic" w:eastAsia="Century Gothic" w:hAnsi="Century Gothic" w:cs="Century Gothic"/>
                <w:sz w:val="22"/>
                <w:szCs w:val="22"/>
                <w:shd w:val="clear" w:color="auto" w:fill="auto"/>
              </w:rPr>
            </w:pPr>
            <w:r>
              <w:rPr>
                <w:rStyle w:val="singlecolumnspanpaddedlinenth-child1"/>
                <w:rFonts w:ascii="Century Gothic" w:eastAsia="Century Gothic" w:hAnsi="Century Gothic" w:cs="Century Gothic"/>
                <w:color w:val="FFFFFF"/>
                <w:sz w:val="22"/>
                <w:szCs w:val="22"/>
              </w:rPr>
              <w:t>Elementary</w:t>
            </w:r>
          </w:p>
          <w:p w14:paraId="7C6AF899"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Social media Marketing</w:t>
            </w:r>
          </w:p>
          <w:p w14:paraId="2ED00167"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Pay Per Click</w:t>
            </w:r>
          </w:p>
          <w:p w14:paraId="7CD2995E" w14:textId="77777777" w:rsidR="008E326E" w:rsidRDefault="00000000">
            <w:pPr>
              <w:pStyle w:val="p"/>
              <w:spacing w:before="200" w:line="360" w:lineRule="atLeast"/>
              <w:ind w:left="300" w:right="300"/>
              <w:rPr>
                <w:rStyle w:val="singlecolumnspanpaddedlinenth-child1"/>
                <w:rFonts w:ascii="Century Gothic" w:eastAsia="Century Gothic" w:hAnsi="Century Gothic" w:cs="Century Gothic"/>
                <w:color w:val="FFFFFF"/>
                <w:sz w:val="22"/>
                <w:szCs w:val="22"/>
              </w:rPr>
            </w:pPr>
            <w:r>
              <w:rPr>
                <w:rStyle w:val="singlecolumnspanpaddedlinenth-child1"/>
                <w:rFonts w:ascii="Century Gothic" w:eastAsia="Century Gothic" w:hAnsi="Century Gothic" w:cs="Century Gothic"/>
                <w:color w:val="FFFFFF"/>
                <w:sz w:val="22"/>
                <w:szCs w:val="22"/>
              </w:rPr>
              <w:t>Canva</w:t>
            </w:r>
          </w:p>
          <w:p w14:paraId="365299E5" w14:textId="77777777" w:rsidR="008E326E" w:rsidRDefault="008E326E">
            <w:pPr>
              <w:pStyle w:val="divdocumentleft-boxParagraph"/>
              <w:pBdr>
                <w:top w:val="none" w:sz="0" w:space="0" w:color="auto"/>
                <w:bottom w:val="none" w:sz="0" w:space="0" w:color="auto"/>
              </w:pBdr>
              <w:shd w:val="clear" w:color="auto" w:fill="auto"/>
              <w:spacing w:line="360" w:lineRule="atLeast"/>
              <w:textAlignment w:val="auto"/>
              <w:rPr>
                <w:rStyle w:val="divdocumentleft-box"/>
                <w:rFonts w:ascii="Century Gothic" w:eastAsia="Century Gothic" w:hAnsi="Century Gothic" w:cs="Century Gothic"/>
                <w:sz w:val="22"/>
                <w:szCs w:val="22"/>
                <w:shd w:val="clear" w:color="auto" w:fill="auto"/>
              </w:rPr>
            </w:pPr>
          </w:p>
        </w:tc>
        <w:tc>
          <w:tcPr>
            <w:tcW w:w="8226" w:type="dxa"/>
            <w:tcMar>
              <w:top w:w="300" w:type="dxa"/>
              <w:left w:w="0" w:type="dxa"/>
              <w:bottom w:w="300" w:type="dxa"/>
              <w:right w:w="0" w:type="dxa"/>
            </w:tcMar>
            <w:hideMark/>
          </w:tcPr>
          <w:p w14:paraId="19E6ABA7" w14:textId="77777777" w:rsidR="008E326E" w:rsidRDefault="00000000">
            <w:pPr>
              <w:pStyle w:val="divdocumentleft-boxsectionnth-child1sectiongapdiv"/>
              <w:spacing w:line="400" w:lineRule="atLeast"/>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p w14:paraId="4153E7C1" w14:textId="77777777" w:rsidR="008E326E" w:rsidRDefault="00000000">
            <w:pPr>
              <w:pStyle w:val="p"/>
              <w:pBdr>
                <w:left w:val="none" w:sz="0" w:space="15" w:color="auto"/>
                <w:right w:val="none" w:sz="0" w:space="15" w:color="auto"/>
              </w:pBdr>
              <w:spacing w:line="360" w:lineRule="atLeast"/>
              <w:ind w:left="300"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Creative Graphic Designer with talent for developing unique custom artwork. Innovative approach to ideas and concept development. Offering 7 years of expertise overseeing individual projects and brand development. Detail-oriented, organized and meticulous employee. Works at fast pace to meet tight deadlines. Enthusiastic team player ready to contribute to company success. Deadline-driven Graphic Designer focused on overseeing projects from concept through final delivery. Successfully creates brand messages, strategies and key graphic productions. Resourceful and hardworking with vendor sourcing expertise and empowering leadership skills illustrated over 7 years of industry success.</w:t>
            </w:r>
          </w:p>
          <w:p w14:paraId="4AEEB8E5" w14:textId="77777777" w:rsidR="008E326E"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6"/>
            </w:tblGrid>
            <w:tr w:rsidR="008E326E" w14:paraId="571578DC" w14:textId="77777777">
              <w:trPr>
                <w:tblCellSpacing w:w="0" w:type="dxa"/>
              </w:trPr>
              <w:tc>
                <w:tcPr>
                  <w:tcW w:w="5000" w:type="pct"/>
                  <w:shd w:val="clear" w:color="auto" w:fill="FFFFFF"/>
                  <w:tcMar>
                    <w:top w:w="60" w:type="dxa"/>
                    <w:left w:w="300" w:type="dxa"/>
                    <w:bottom w:w="60" w:type="dxa"/>
                    <w:right w:w="300" w:type="dxa"/>
                  </w:tcMar>
                  <w:vAlign w:val="bottom"/>
                  <w:hideMark/>
                </w:tcPr>
                <w:p w14:paraId="4338049B" w14:textId="77777777" w:rsidR="008E326E"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Work History</w:t>
                  </w:r>
                </w:p>
              </w:tc>
            </w:tr>
          </w:tbl>
          <w:p w14:paraId="6DCA85DB" w14:textId="77777777" w:rsidR="008E326E"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21492E05" w14:textId="77777777">
              <w:trPr>
                <w:tblCellSpacing w:w="0" w:type="dxa"/>
              </w:trPr>
              <w:tc>
                <w:tcPr>
                  <w:tcW w:w="300" w:type="dxa"/>
                  <w:tcMar>
                    <w:top w:w="0" w:type="dxa"/>
                    <w:left w:w="0" w:type="dxa"/>
                    <w:bottom w:w="0" w:type="dxa"/>
                    <w:right w:w="0" w:type="dxa"/>
                  </w:tcMar>
                  <w:hideMark/>
                </w:tcPr>
                <w:p w14:paraId="0D7E1F05"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3A78AB0E"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2020-08</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14:paraId="42470051"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38E40129" w14:textId="563F4D25" w:rsidR="008E326E" w:rsidRDefault="0087221E">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 xml:space="preserve">Sr. </w:t>
                  </w:r>
                  <w:r w:rsidR="00000000">
                    <w:rPr>
                      <w:rStyle w:val="divdocumentjobtitle"/>
                      <w:rFonts w:ascii="Century Gothic" w:eastAsia="Century Gothic" w:hAnsi="Century Gothic" w:cs="Century Gothic"/>
                      <w:b/>
                      <w:bCs/>
                      <w:color w:val="343434"/>
                      <w:spacing w:val="4"/>
                    </w:rPr>
                    <w:t>Graphic Designer</w:t>
                  </w:r>
                </w:p>
                <w:p w14:paraId="1E0D64A7" w14:textId="77777777" w:rsidR="008E326E"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Numerator India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Vadodara</w:t>
                  </w:r>
                  <w:r>
                    <w:rPr>
                      <w:rStyle w:val="divdocumentright-boxdatetablesinglecolumn"/>
                      <w:rFonts w:ascii="Century Gothic" w:eastAsia="Century Gothic" w:hAnsi="Century Gothic" w:cs="Century Gothic"/>
                      <w:i/>
                      <w:iCs/>
                      <w:color w:val="343434"/>
                      <w:spacing w:val="4"/>
                      <w:sz w:val="22"/>
                      <w:szCs w:val="22"/>
                    </w:rPr>
                    <w:t xml:space="preserve"> </w:t>
                  </w:r>
                </w:p>
                <w:p w14:paraId="02DB1D95"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brochures, banners, and signs.</w:t>
                  </w:r>
                </w:p>
                <w:p w14:paraId="2B0A9879"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such as images sizes and font selection.</w:t>
                  </w:r>
                </w:p>
                <w:p w14:paraId="50882E67"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digital image files for use in digital and traditional printing methods.</w:t>
                  </w:r>
                </w:p>
                <w:p w14:paraId="13690B19"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Met with customers to present mockups and collect information for adjustments.</w:t>
                  </w:r>
                </w:p>
                <w:p w14:paraId="3FDB8437"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Researched trends and projected industry changes to capitalize on emerging opportunities.</w:t>
                  </w:r>
                </w:p>
                <w:p w14:paraId="636C0C6B"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Collaborated with content and marketing teams to confirm design compliance with brand guidelines.</w:t>
                  </w:r>
                </w:p>
                <w:p w14:paraId="432547ED"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in-depth product design tests using updated software tools.</w:t>
                  </w:r>
                </w:p>
                <w:p w14:paraId="08452DE3"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design feedback from customers and internal stakeholders to improve project outcomes.</w:t>
                  </w:r>
                </w:p>
                <w:p w14:paraId="60FE0852"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Coordinated with external vendors and suppliers to verify quality and accuracy of printed materials.</w:t>
                  </w:r>
                </w:p>
                <w:p w14:paraId="0C922E19"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Worked with design systems to develop and present prototypes for focus group evaluation.</w:t>
                  </w:r>
                </w:p>
                <w:p w14:paraId="5EFF35AB"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before rollout.</w:t>
                  </w:r>
                </w:p>
                <w:p w14:paraId="7FBAD0FC"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Employed design fundamentals when selecting typography, composition, layout, and color in design work.</w:t>
                  </w:r>
                </w:p>
                <w:p w14:paraId="3CF05B05"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Developed creative design for print materials, banners and signs.</w:t>
                  </w:r>
                </w:p>
                <w:p w14:paraId="6BE091E0" w14:textId="77777777" w:rsidR="008E326E" w:rsidRDefault="00000000">
                  <w:pPr>
                    <w:pStyle w:val="divdocumentli"/>
                    <w:numPr>
                      <w:ilvl w:val="0"/>
                      <w:numId w:val="3"/>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Edited and enhanced existing artwork and graphics.</w:t>
                  </w:r>
                </w:p>
              </w:tc>
            </w:tr>
          </w:tbl>
          <w:p w14:paraId="0F77422C" w14:textId="77777777" w:rsidR="008E326E" w:rsidRDefault="008E326E">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4375D528" w14:textId="77777777">
              <w:trPr>
                <w:tblCellSpacing w:w="0" w:type="dxa"/>
              </w:trPr>
              <w:tc>
                <w:tcPr>
                  <w:tcW w:w="300" w:type="dxa"/>
                  <w:tcMar>
                    <w:top w:w="200" w:type="dxa"/>
                    <w:left w:w="0" w:type="dxa"/>
                    <w:bottom w:w="0" w:type="dxa"/>
                    <w:right w:w="0" w:type="dxa"/>
                  </w:tcMar>
                  <w:hideMark/>
                </w:tcPr>
                <w:p w14:paraId="6D3248FB"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3D26AB76"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2019-10</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2020-08</w:t>
                  </w:r>
                </w:p>
              </w:tc>
              <w:tc>
                <w:tcPr>
                  <w:tcW w:w="520" w:type="dxa"/>
                  <w:tcMar>
                    <w:top w:w="200" w:type="dxa"/>
                    <w:left w:w="0" w:type="dxa"/>
                    <w:bottom w:w="0" w:type="dxa"/>
                    <w:right w:w="0" w:type="dxa"/>
                  </w:tcMar>
                  <w:hideMark/>
                </w:tcPr>
                <w:p w14:paraId="0F8CA576"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21B4604F" w14:textId="6AFBBAEF" w:rsidR="008E326E" w:rsidRDefault="0087221E">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 xml:space="preserve">Sr. </w:t>
                  </w:r>
                  <w:r w:rsidR="00000000">
                    <w:rPr>
                      <w:rStyle w:val="divdocumentjobtitle"/>
                      <w:rFonts w:ascii="Century Gothic" w:eastAsia="Century Gothic" w:hAnsi="Century Gothic" w:cs="Century Gothic"/>
                      <w:b/>
                      <w:bCs/>
                      <w:color w:val="343434"/>
                      <w:spacing w:val="4"/>
                    </w:rPr>
                    <w:t>Graphic Designer</w:t>
                  </w:r>
                </w:p>
                <w:p w14:paraId="1FDF7245" w14:textId="77777777" w:rsidR="008E326E"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HIPL Technologies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Vadodara</w:t>
                  </w:r>
                  <w:r>
                    <w:rPr>
                      <w:rStyle w:val="divdocumentright-boxdatetablesinglecolumn"/>
                      <w:rFonts w:ascii="Century Gothic" w:eastAsia="Century Gothic" w:hAnsi="Century Gothic" w:cs="Century Gothic"/>
                      <w:i/>
                      <w:iCs/>
                      <w:color w:val="343434"/>
                      <w:spacing w:val="4"/>
                      <w:sz w:val="22"/>
                      <w:szCs w:val="22"/>
                    </w:rPr>
                    <w:t xml:space="preserve"> </w:t>
                  </w:r>
                </w:p>
                <w:p w14:paraId="5A2F840D"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such as images sizes and font selection.</w:t>
                  </w:r>
                </w:p>
                <w:p w14:paraId="6BE9CF65"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Met with customers to present mockups and collect information for adjustments.</w:t>
                  </w:r>
                </w:p>
                <w:p w14:paraId="03C64C62"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digital image files for use in digital and traditional printing methods.</w:t>
                  </w:r>
                </w:p>
                <w:p w14:paraId="696CF449"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brochures, banners, and signs.</w:t>
                  </w:r>
                </w:p>
                <w:p w14:paraId="13E48690"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Researched trends and projected industry changes to capitalize on emerging opportunities.</w:t>
                  </w:r>
                </w:p>
                <w:p w14:paraId="410B0752"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in-depth product design tests using updated software tools.</w:t>
                  </w:r>
                </w:p>
                <w:p w14:paraId="5F24B9CA"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Collaborated with content and marketing teams to confirm design compliance with brand guidelines.</w:t>
                  </w:r>
                </w:p>
                <w:p w14:paraId="1EF874E5"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banners and signs.</w:t>
                  </w:r>
                </w:p>
                <w:p w14:paraId="3CA927FE"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Coordinated with external vendors and suppliers to verify quality and accuracy of printed materials.</w:t>
                  </w:r>
                </w:p>
                <w:p w14:paraId="40701AF5"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Mentored junior designers and provided design guidance to improve standards of overall team output.</w:t>
                  </w:r>
                </w:p>
                <w:p w14:paraId="27C7011F"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Worked with design systems to develop and present prototypes for focus group evaluation.</w:t>
                  </w:r>
                </w:p>
                <w:p w14:paraId="1882CD1E"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before rollout.</w:t>
                  </w:r>
                </w:p>
                <w:p w14:paraId="6D03BCFB" w14:textId="77777777" w:rsidR="008E326E" w:rsidRDefault="00000000">
                  <w:pPr>
                    <w:pStyle w:val="divdocumentli"/>
                    <w:numPr>
                      <w:ilvl w:val="0"/>
                      <w:numId w:val="4"/>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Designed creative digital displays used in online advertising for local businesses.</w:t>
                  </w:r>
                </w:p>
              </w:tc>
            </w:tr>
          </w:tbl>
          <w:p w14:paraId="1A7F2FA2" w14:textId="77777777" w:rsidR="008E326E" w:rsidRDefault="008E326E">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161341BB" w14:textId="77777777">
              <w:trPr>
                <w:tblCellSpacing w:w="0" w:type="dxa"/>
              </w:trPr>
              <w:tc>
                <w:tcPr>
                  <w:tcW w:w="300" w:type="dxa"/>
                  <w:tcMar>
                    <w:top w:w="200" w:type="dxa"/>
                    <w:left w:w="0" w:type="dxa"/>
                    <w:bottom w:w="0" w:type="dxa"/>
                    <w:right w:w="0" w:type="dxa"/>
                  </w:tcMar>
                  <w:hideMark/>
                </w:tcPr>
                <w:p w14:paraId="1C531400"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3A32F5AE"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2019-04</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2019-09</w:t>
                  </w:r>
                </w:p>
              </w:tc>
              <w:tc>
                <w:tcPr>
                  <w:tcW w:w="520" w:type="dxa"/>
                  <w:tcMar>
                    <w:top w:w="200" w:type="dxa"/>
                    <w:left w:w="0" w:type="dxa"/>
                    <w:bottom w:w="0" w:type="dxa"/>
                    <w:right w:w="0" w:type="dxa"/>
                  </w:tcMar>
                  <w:hideMark/>
                </w:tcPr>
                <w:p w14:paraId="5007D818"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57FA0049" w14:textId="77777777" w:rsidR="008E326E"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Graphic Designer</w:t>
                  </w:r>
                </w:p>
                <w:p w14:paraId="2CE9DC1E" w14:textId="77777777" w:rsidR="008E326E"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Cp Signs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Ahmedabad</w:t>
                  </w:r>
                  <w:r>
                    <w:rPr>
                      <w:rStyle w:val="divdocumentright-boxdatetablesinglecolumn"/>
                      <w:rFonts w:ascii="Century Gothic" w:eastAsia="Century Gothic" w:hAnsi="Century Gothic" w:cs="Century Gothic"/>
                      <w:i/>
                      <w:iCs/>
                      <w:color w:val="343434"/>
                      <w:spacing w:val="4"/>
                      <w:sz w:val="22"/>
                      <w:szCs w:val="22"/>
                    </w:rPr>
                    <w:t xml:space="preserve"> </w:t>
                  </w:r>
                </w:p>
                <w:p w14:paraId="22AE3E72"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brochures, banners, and signs.</w:t>
                  </w:r>
                </w:p>
                <w:p w14:paraId="119E6333"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digital image files for use in digital and traditional printing methods.</w:t>
                  </w:r>
                </w:p>
                <w:p w14:paraId="04504F75"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such as images sizes and font selection.</w:t>
                  </w:r>
                </w:p>
                <w:p w14:paraId="1804EA43"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Met with customers to present mockups and collect information for adjustments.</w:t>
                  </w:r>
                </w:p>
                <w:p w14:paraId="0F9BCD02"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banners and signs.</w:t>
                  </w:r>
                </w:p>
                <w:p w14:paraId="67146FD6" w14:textId="77777777" w:rsidR="008E326E" w:rsidRDefault="00000000">
                  <w:pPr>
                    <w:pStyle w:val="divdocumentli"/>
                    <w:numPr>
                      <w:ilvl w:val="0"/>
                      <w:numId w:val="5"/>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Collaborated with content and marketing teams to confirm design compliance with brand guidelines.</w:t>
                  </w:r>
                </w:p>
              </w:tc>
            </w:tr>
          </w:tbl>
          <w:p w14:paraId="7BCD665E" w14:textId="77777777" w:rsidR="008E326E" w:rsidRDefault="008E326E">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57E376A6" w14:textId="77777777">
              <w:trPr>
                <w:tblCellSpacing w:w="0" w:type="dxa"/>
              </w:trPr>
              <w:tc>
                <w:tcPr>
                  <w:tcW w:w="300" w:type="dxa"/>
                  <w:tcMar>
                    <w:top w:w="200" w:type="dxa"/>
                    <w:left w:w="0" w:type="dxa"/>
                    <w:bottom w:w="0" w:type="dxa"/>
                    <w:right w:w="0" w:type="dxa"/>
                  </w:tcMar>
                  <w:hideMark/>
                </w:tcPr>
                <w:p w14:paraId="11DD1046"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68C60519"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2015-01</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2019-04</w:t>
                  </w:r>
                </w:p>
              </w:tc>
              <w:tc>
                <w:tcPr>
                  <w:tcW w:w="520" w:type="dxa"/>
                  <w:tcMar>
                    <w:top w:w="200" w:type="dxa"/>
                    <w:left w:w="0" w:type="dxa"/>
                    <w:bottom w:w="0" w:type="dxa"/>
                    <w:right w:w="0" w:type="dxa"/>
                  </w:tcMar>
                  <w:hideMark/>
                </w:tcPr>
                <w:p w14:paraId="0FBE8EB7"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1C75B4E9" w14:textId="77777777" w:rsidR="008E326E"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Graphic Designer</w:t>
                  </w:r>
                </w:p>
                <w:p w14:paraId="6AAA0B7C" w14:textId="77777777" w:rsidR="008E326E"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Vistaprint Technologies Pvt Ltd,</w:t>
                  </w:r>
                  <w:r>
                    <w:rPr>
                      <w:rStyle w:val="divdocumentright-boxdatetablesinglecolumn"/>
                      <w:rFonts w:ascii="Century Gothic" w:eastAsia="Century Gothic" w:hAnsi="Century Gothic" w:cs="Century Gothic"/>
                      <w:i/>
                      <w:iCs/>
                      <w:color w:val="343434"/>
                      <w:spacing w:val="4"/>
                      <w:sz w:val="22"/>
                      <w:szCs w:val="22"/>
                    </w:rPr>
                    <w:t xml:space="preserve"> </w:t>
                  </w:r>
                  <w:r>
                    <w:rPr>
                      <w:rStyle w:val="span"/>
                      <w:rFonts w:ascii="Century Gothic" w:eastAsia="Century Gothic" w:hAnsi="Century Gothic" w:cs="Century Gothic"/>
                      <w:i/>
                      <w:iCs/>
                      <w:color w:val="343434"/>
                      <w:spacing w:val="4"/>
                      <w:sz w:val="22"/>
                      <w:szCs w:val="22"/>
                    </w:rPr>
                    <w:t>Vadodara</w:t>
                  </w:r>
                  <w:r>
                    <w:rPr>
                      <w:rStyle w:val="divdocumentright-boxdatetablesinglecolumn"/>
                      <w:rFonts w:ascii="Century Gothic" w:eastAsia="Century Gothic" w:hAnsi="Century Gothic" w:cs="Century Gothic"/>
                      <w:i/>
                      <w:iCs/>
                      <w:color w:val="343434"/>
                      <w:spacing w:val="4"/>
                      <w:sz w:val="22"/>
                      <w:szCs w:val="22"/>
                    </w:rPr>
                    <w:t xml:space="preserve"> </w:t>
                  </w:r>
                </w:p>
                <w:p w14:paraId="188780C5"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brochures, banners, and signs.</w:t>
                  </w:r>
                </w:p>
                <w:p w14:paraId="2163CE8C"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digital image files for use in digital and traditional printing methods.</w:t>
                  </w:r>
                </w:p>
                <w:p w14:paraId="0CF7A78E"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final touches for projects such as images sizes and font selection.</w:t>
                  </w:r>
                </w:p>
                <w:p w14:paraId="13E3AC22"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Met with customers to present mockups and collect information for adjustments.</w:t>
                  </w:r>
                </w:p>
                <w:p w14:paraId="204F5B03"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Recreate Designs Like Banner, Business card printing Materials.</w:t>
                  </w:r>
                </w:p>
                <w:p w14:paraId="1F634095"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Completed in-depth product design tests using updated software tools.</w:t>
                  </w:r>
                </w:p>
                <w:p w14:paraId="3DB15A56" w14:textId="77777777" w:rsidR="008E326E" w:rsidRDefault="00000000">
                  <w:pPr>
                    <w:pStyle w:val="divdocumentli"/>
                    <w:numPr>
                      <w:ilvl w:val="0"/>
                      <w:numId w:val="6"/>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creative design for print materials, banners and signs.</w:t>
                  </w:r>
                </w:p>
              </w:tc>
            </w:tr>
          </w:tbl>
          <w:p w14:paraId="4C4B9D3D" w14:textId="77777777" w:rsidR="008E326E" w:rsidRDefault="008E326E">
            <w:pPr>
              <w:rPr>
                <w:vanish/>
              </w:rPr>
            </w:pPr>
          </w:p>
          <w:tbl>
            <w:tblPr>
              <w:tblStyle w:val="divdocumentsectionexperience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134E8032" w14:textId="77777777">
              <w:trPr>
                <w:tblCellSpacing w:w="0" w:type="dxa"/>
              </w:trPr>
              <w:tc>
                <w:tcPr>
                  <w:tcW w:w="300" w:type="dxa"/>
                  <w:tcMar>
                    <w:top w:w="200" w:type="dxa"/>
                    <w:left w:w="0" w:type="dxa"/>
                    <w:bottom w:w="0" w:type="dxa"/>
                    <w:right w:w="0" w:type="dxa"/>
                  </w:tcMar>
                  <w:hideMark/>
                </w:tcPr>
                <w:p w14:paraId="0BDC0C53"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14:paraId="13D1737E"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2023-03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2023-12</w:t>
                  </w:r>
                </w:p>
              </w:tc>
              <w:tc>
                <w:tcPr>
                  <w:tcW w:w="520" w:type="dxa"/>
                  <w:tcMar>
                    <w:top w:w="200" w:type="dxa"/>
                    <w:left w:w="0" w:type="dxa"/>
                    <w:bottom w:w="0" w:type="dxa"/>
                    <w:right w:w="0" w:type="dxa"/>
                  </w:tcMar>
                  <w:hideMark/>
                </w:tcPr>
                <w:p w14:paraId="65486A1C"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200" w:type="dxa"/>
                    <w:left w:w="0" w:type="dxa"/>
                    <w:bottom w:w="0" w:type="dxa"/>
                    <w:right w:w="0" w:type="dxa"/>
                  </w:tcMar>
                  <w:hideMark/>
                </w:tcPr>
                <w:p w14:paraId="261B9D00" w14:textId="77777777" w:rsidR="008E326E" w:rsidRDefault="00000000">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Learning Digital Marketing</w:t>
                  </w:r>
                </w:p>
                <w:p w14:paraId="0C62C0E6" w14:textId="77777777" w:rsidR="008E326E" w:rsidRDefault="00000000">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proofErr w:type="spellStart"/>
                  <w:r>
                    <w:rPr>
                      <w:rStyle w:val="span"/>
                      <w:rFonts w:ascii="Century Gothic" w:eastAsia="Century Gothic" w:hAnsi="Century Gothic" w:cs="Century Gothic"/>
                      <w:i/>
                      <w:iCs/>
                      <w:color w:val="343434"/>
                      <w:spacing w:val="4"/>
                      <w:sz w:val="22"/>
                      <w:szCs w:val="22"/>
                    </w:rPr>
                    <w:t>Traininginseo</w:t>
                  </w:r>
                  <w:proofErr w:type="spellEnd"/>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rPr>
                    <w:t xml:space="preserve"> </w:t>
                  </w:r>
                  <w:proofErr w:type="spellStart"/>
                  <w:r>
                    <w:rPr>
                      <w:rStyle w:val="span"/>
                      <w:rFonts w:ascii="Century Gothic" w:eastAsia="Century Gothic" w:hAnsi="Century Gothic" w:cs="Century Gothic"/>
                      <w:i/>
                      <w:iCs/>
                      <w:color w:val="343434"/>
                      <w:spacing w:val="4"/>
                      <w:sz w:val="22"/>
                      <w:szCs w:val="22"/>
                    </w:rPr>
                    <w:t>vadodara</w:t>
                  </w:r>
                  <w:proofErr w:type="spellEnd"/>
                  <w:r>
                    <w:rPr>
                      <w:rStyle w:val="divdocumentright-boxdatetablesinglecolumn"/>
                      <w:rFonts w:ascii="Century Gothic" w:eastAsia="Century Gothic" w:hAnsi="Century Gothic" w:cs="Century Gothic"/>
                      <w:i/>
                      <w:iCs/>
                      <w:color w:val="343434"/>
                      <w:spacing w:val="4"/>
                      <w:sz w:val="22"/>
                      <w:szCs w:val="22"/>
                    </w:rPr>
                    <w:t xml:space="preserve"> </w:t>
                  </w:r>
                </w:p>
                <w:p w14:paraId="438EFE5D"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Directed traffic growth strategies, SEO, content distribution, email marketing and trackbacks.</w:t>
                  </w:r>
                </w:p>
                <w:p w14:paraId="5FC10236"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solution-based execution plans to achieve business goals based on Google Analytics and internal reporting data.</w:t>
                  </w:r>
                </w:p>
                <w:p w14:paraId="0A7EB5F3"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Utilized Google Analytics to set up, monitor and analyze content success and identify opportunities for content improvement.</w:t>
                  </w:r>
                </w:p>
                <w:p w14:paraId="3A16E712"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Gathered campaign results and developed reporting dashboard to illustrate campaign effectiveness.</w:t>
                  </w:r>
                </w:p>
                <w:p w14:paraId="1BAB756F"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Mentored employees on industry best practices and job-specific marketing tasks to support quality deliverables.</w:t>
                  </w:r>
                </w:p>
                <w:p w14:paraId="1BC4D946"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Planned and executed web, SEO, database marketing and social media advertising campaigns.</w:t>
                  </w:r>
                </w:p>
                <w:p w14:paraId="69D023E0"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lastRenderedPageBreak/>
                    <w:t>Created and distributed monthly SEO reports to notify clients of site traffic, goals and KPIs.</w:t>
                  </w:r>
                </w:p>
                <w:p w14:paraId="70FD3338"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Created email blast campaigns to target key customers.</w:t>
                  </w:r>
                </w:p>
                <w:p w14:paraId="3CA2EC4C"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Developed and executed multiple print and digital marketing efforts to enhance brand visibility.</w:t>
                  </w:r>
                </w:p>
                <w:p w14:paraId="514FEA50"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Implemented pay-per-click campaigns to increase website traffic and conversions.</w:t>
                  </w:r>
                </w:p>
                <w:p w14:paraId="01DCDC94"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Generated reports to monitor and analyze website performance, search engine rankings, or domain authority.</w:t>
                  </w:r>
                </w:p>
                <w:p w14:paraId="1106C142"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Monitored and evaluated website analytics to identify trends and opportunities for improvement.</w:t>
                  </w:r>
                </w:p>
                <w:p w14:paraId="4B30A9E4"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Devised effective link-building campaigns to increase website authority and visibility.</w:t>
                  </w:r>
                </w:p>
                <w:p w14:paraId="24F2610D"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Helped clients develop website portals and social media pages to promote businesses.</w:t>
                  </w:r>
                </w:p>
                <w:p w14:paraId="018205AB"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Researched and analyzed industry trends to inform search marketing strategies.</w:t>
                  </w:r>
                </w:p>
                <w:p w14:paraId="742031B5"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Boosted reach by creating digital content, managing scheduling, maintaining social media accounts and reporting analytics to measure engagement.</w:t>
                  </w:r>
                </w:p>
                <w:p w14:paraId="121FDCA0"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Managed social media accounts on day-to-day basis to increase company recognition by creating engaging content.</w:t>
                  </w:r>
                </w:p>
                <w:p w14:paraId="6B5FAC7B"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Increased user base by promoting brand awareness and launching key marketing efforts.</w:t>
                  </w:r>
                </w:p>
                <w:p w14:paraId="5068DA07"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Collaborated with sales, product management, and web development teams to create specific marketing campaigns across multiple platforms.</w:t>
                  </w:r>
                </w:p>
                <w:p w14:paraId="61811562"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Strategized and developed video content for client's website and social media publications.</w:t>
                  </w:r>
                </w:p>
                <w:p w14:paraId="301E3E73" w14:textId="77777777" w:rsidR="008E326E" w:rsidRDefault="00000000">
                  <w:pPr>
                    <w:pStyle w:val="divdocumentli"/>
                    <w:numPr>
                      <w:ilvl w:val="0"/>
                      <w:numId w:val="7"/>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Trafficked advertisements to target audience using specific algorithms for focused exposure.</w:t>
                  </w:r>
                </w:p>
              </w:tc>
            </w:tr>
          </w:tbl>
          <w:p w14:paraId="4598BD67" w14:textId="77777777" w:rsidR="008E326E" w:rsidRDefault="00000000">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firstRow="1" w:lastRow="1" w:firstColumn="1" w:lastColumn="1" w:noHBand="0" w:noVBand="1"/>
            </w:tblPr>
            <w:tblGrid>
              <w:gridCol w:w="8226"/>
            </w:tblGrid>
            <w:tr w:rsidR="008E326E" w14:paraId="14690B7A" w14:textId="77777777">
              <w:trPr>
                <w:tblCellSpacing w:w="0" w:type="dxa"/>
              </w:trPr>
              <w:tc>
                <w:tcPr>
                  <w:tcW w:w="5000" w:type="pct"/>
                  <w:shd w:val="clear" w:color="auto" w:fill="FFFFFF"/>
                  <w:tcMar>
                    <w:top w:w="60" w:type="dxa"/>
                    <w:left w:w="300" w:type="dxa"/>
                    <w:bottom w:w="60" w:type="dxa"/>
                    <w:right w:w="300" w:type="dxa"/>
                  </w:tcMar>
                  <w:vAlign w:val="bottom"/>
                  <w:hideMark/>
                </w:tcPr>
                <w:p w14:paraId="0FA6FDF3" w14:textId="77777777" w:rsidR="008E326E" w:rsidRDefault="00000000">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Education</w:t>
                  </w:r>
                </w:p>
              </w:tc>
            </w:tr>
          </w:tbl>
          <w:p w14:paraId="1CEA03A4" w14:textId="77777777" w:rsidR="008E326E" w:rsidRDefault="00000000">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firstRow="1" w:lastRow="1" w:firstColumn="1" w:lastColumn="1" w:noHBand="0" w:noVBand="1"/>
            </w:tblPr>
            <w:tblGrid>
              <w:gridCol w:w="300"/>
              <w:gridCol w:w="1300"/>
              <w:gridCol w:w="520"/>
              <w:gridCol w:w="6106"/>
            </w:tblGrid>
            <w:tr w:rsidR="008E326E" w14:paraId="3201B844" w14:textId="77777777">
              <w:trPr>
                <w:tblCellSpacing w:w="0" w:type="dxa"/>
              </w:trPr>
              <w:tc>
                <w:tcPr>
                  <w:tcW w:w="300" w:type="dxa"/>
                  <w:tcMar>
                    <w:top w:w="0" w:type="dxa"/>
                    <w:left w:w="0" w:type="dxa"/>
                    <w:bottom w:w="0" w:type="dxa"/>
                    <w:right w:w="0" w:type="dxa"/>
                  </w:tcMar>
                  <w:hideMark/>
                </w:tcPr>
                <w:p w14:paraId="589A6685"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14:paraId="365BE225" w14:textId="77777777" w:rsidR="008E326E" w:rsidRDefault="00000000">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2012-06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2015-07</w:t>
                  </w:r>
                </w:p>
              </w:tc>
              <w:tc>
                <w:tcPr>
                  <w:tcW w:w="520" w:type="dxa"/>
                  <w:tcMar>
                    <w:top w:w="0" w:type="dxa"/>
                    <w:left w:w="0" w:type="dxa"/>
                    <w:bottom w:w="0" w:type="dxa"/>
                    <w:right w:w="0" w:type="dxa"/>
                  </w:tcMar>
                  <w:hideMark/>
                </w:tcPr>
                <w:p w14:paraId="7DFF7982" w14:textId="77777777" w:rsidR="008E326E" w:rsidRDefault="00000000">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106" w:type="dxa"/>
                  <w:tcMar>
                    <w:top w:w="0" w:type="dxa"/>
                    <w:left w:w="0" w:type="dxa"/>
                    <w:bottom w:w="0" w:type="dxa"/>
                    <w:right w:w="0" w:type="dxa"/>
                  </w:tcMar>
                  <w:hideMark/>
                </w:tcPr>
                <w:p w14:paraId="4CE568C9" w14:textId="77777777" w:rsidR="008E326E" w:rsidRDefault="00000000">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BCA</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Bachelors in Computer Application</w:t>
                  </w:r>
                </w:p>
                <w:p w14:paraId="17F1CAE7" w14:textId="77777777" w:rsidR="008E326E" w:rsidRDefault="00000000">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MSU - </w:t>
                  </w:r>
                  <w:r>
                    <w:rPr>
                      <w:rStyle w:val="divdocumenteducationjoblocation"/>
                      <w:rFonts w:ascii="Century Gothic" w:eastAsia="Century Gothic" w:hAnsi="Century Gothic" w:cs="Century Gothic"/>
                      <w:color w:val="343434"/>
                      <w:spacing w:val="4"/>
                      <w:sz w:val="22"/>
                      <w:szCs w:val="22"/>
                    </w:rPr>
                    <w:t>Vadodara</w:t>
                  </w:r>
                  <w:r>
                    <w:rPr>
                      <w:rStyle w:val="divdocumentright-boxdatetablesinglecolumn"/>
                      <w:rFonts w:ascii="Century Gothic" w:eastAsia="Century Gothic" w:hAnsi="Century Gothic" w:cs="Century Gothic"/>
                      <w:i/>
                      <w:iCs/>
                      <w:color w:val="343434"/>
                      <w:spacing w:val="4"/>
                      <w:sz w:val="22"/>
                      <w:szCs w:val="22"/>
                    </w:rPr>
                    <w:t xml:space="preserve"> </w:t>
                  </w:r>
                </w:p>
              </w:tc>
            </w:tr>
          </w:tbl>
          <w:p w14:paraId="0706D2F6" w14:textId="77777777" w:rsidR="008E326E" w:rsidRDefault="008E326E">
            <w:pPr>
              <w:rPr>
                <w:rStyle w:val="divdocumentright-box"/>
                <w:rFonts w:ascii="Century Gothic" w:eastAsia="Century Gothic" w:hAnsi="Century Gothic" w:cs="Century Gothic"/>
              </w:rPr>
            </w:pPr>
          </w:p>
        </w:tc>
      </w:tr>
    </w:tbl>
    <w:p w14:paraId="12FC01C1" w14:textId="77777777" w:rsidR="008E326E" w:rsidRDefault="00000000">
      <w:pPr>
        <w:spacing w:line="20" w:lineRule="auto"/>
      </w:pPr>
      <w:r>
        <w:rPr>
          <w:color w:val="FFFFFF"/>
          <w:sz w:val="2"/>
        </w:rPr>
        <w:lastRenderedPageBreak/>
        <w:t>.</w:t>
      </w:r>
    </w:p>
    <w:sectPr w:rsidR="008E326E">
      <w:pgSz w:w="11906" w:h="16838"/>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7FBF7FF3-7EB0-4940-9A9B-40983CF86459}"/>
    <w:embedBold r:id="rId2" w:fontKey="{3BEDF780-FE1E-481C-8770-88055153149C}"/>
    <w:embedItalic r:id="rId3" w:fontKey="{C7627D85-061F-4A21-84BD-B14BB1A873C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AE65ACE">
      <w:start w:val="1"/>
      <w:numFmt w:val="bullet"/>
      <w:lvlText w:val=""/>
      <w:lvlJc w:val="left"/>
      <w:pPr>
        <w:ind w:left="720" w:hanging="360"/>
      </w:pPr>
      <w:rPr>
        <w:rFonts w:ascii="Symbol" w:hAnsi="Symbol"/>
      </w:rPr>
    </w:lvl>
    <w:lvl w:ilvl="1" w:tplc="06DC5F0A">
      <w:start w:val="1"/>
      <w:numFmt w:val="bullet"/>
      <w:lvlText w:val="o"/>
      <w:lvlJc w:val="left"/>
      <w:pPr>
        <w:tabs>
          <w:tab w:val="num" w:pos="1440"/>
        </w:tabs>
        <w:ind w:left="1440" w:hanging="360"/>
      </w:pPr>
      <w:rPr>
        <w:rFonts w:ascii="Courier New" w:hAnsi="Courier New"/>
      </w:rPr>
    </w:lvl>
    <w:lvl w:ilvl="2" w:tplc="81B69B58">
      <w:start w:val="1"/>
      <w:numFmt w:val="bullet"/>
      <w:lvlText w:val=""/>
      <w:lvlJc w:val="left"/>
      <w:pPr>
        <w:tabs>
          <w:tab w:val="num" w:pos="2160"/>
        </w:tabs>
        <w:ind w:left="2160" w:hanging="360"/>
      </w:pPr>
      <w:rPr>
        <w:rFonts w:ascii="Wingdings" w:hAnsi="Wingdings"/>
      </w:rPr>
    </w:lvl>
    <w:lvl w:ilvl="3" w:tplc="F6826ABA">
      <w:start w:val="1"/>
      <w:numFmt w:val="bullet"/>
      <w:lvlText w:val=""/>
      <w:lvlJc w:val="left"/>
      <w:pPr>
        <w:tabs>
          <w:tab w:val="num" w:pos="2880"/>
        </w:tabs>
        <w:ind w:left="2880" w:hanging="360"/>
      </w:pPr>
      <w:rPr>
        <w:rFonts w:ascii="Symbol" w:hAnsi="Symbol"/>
      </w:rPr>
    </w:lvl>
    <w:lvl w:ilvl="4" w:tplc="C73AB860">
      <w:start w:val="1"/>
      <w:numFmt w:val="bullet"/>
      <w:lvlText w:val="o"/>
      <w:lvlJc w:val="left"/>
      <w:pPr>
        <w:tabs>
          <w:tab w:val="num" w:pos="3600"/>
        </w:tabs>
        <w:ind w:left="3600" w:hanging="360"/>
      </w:pPr>
      <w:rPr>
        <w:rFonts w:ascii="Courier New" w:hAnsi="Courier New"/>
      </w:rPr>
    </w:lvl>
    <w:lvl w:ilvl="5" w:tplc="BAA6EFFA">
      <w:start w:val="1"/>
      <w:numFmt w:val="bullet"/>
      <w:lvlText w:val=""/>
      <w:lvlJc w:val="left"/>
      <w:pPr>
        <w:tabs>
          <w:tab w:val="num" w:pos="4320"/>
        </w:tabs>
        <w:ind w:left="4320" w:hanging="360"/>
      </w:pPr>
      <w:rPr>
        <w:rFonts w:ascii="Wingdings" w:hAnsi="Wingdings"/>
      </w:rPr>
    </w:lvl>
    <w:lvl w:ilvl="6" w:tplc="D59A2ECA">
      <w:start w:val="1"/>
      <w:numFmt w:val="bullet"/>
      <w:lvlText w:val=""/>
      <w:lvlJc w:val="left"/>
      <w:pPr>
        <w:tabs>
          <w:tab w:val="num" w:pos="5040"/>
        </w:tabs>
        <w:ind w:left="5040" w:hanging="360"/>
      </w:pPr>
      <w:rPr>
        <w:rFonts w:ascii="Symbol" w:hAnsi="Symbol"/>
      </w:rPr>
    </w:lvl>
    <w:lvl w:ilvl="7" w:tplc="6408E4AA">
      <w:start w:val="1"/>
      <w:numFmt w:val="bullet"/>
      <w:lvlText w:val="o"/>
      <w:lvlJc w:val="left"/>
      <w:pPr>
        <w:tabs>
          <w:tab w:val="num" w:pos="5760"/>
        </w:tabs>
        <w:ind w:left="5760" w:hanging="360"/>
      </w:pPr>
      <w:rPr>
        <w:rFonts w:ascii="Courier New" w:hAnsi="Courier New"/>
      </w:rPr>
    </w:lvl>
    <w:lvl w:ilvl="8" w:tplc="F94ECA2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762B502">
      <w:start w:val="1"/>
      <w:numFmt w:val="bullet"/>
      <w:lvlText w:val=""/>
      <w:lvlJc w:val="left"/>
      <w:pPr>
        <w:ind w:left="720" w:hanging="360"/>
      </w:pPr>
      <w:rPr>
        <w:rFonts w:ascii="Symbol" w:hAnsi="Symbol"/>
      </w:rPr>
    </w:lvl>
    <w:lvl w:ilvl="1" w:tplc="B0EE4FA2">
      <w:start w:val="1"/>
      <w:numFmt w:val="bullet"/>
      <w:lvlText w:val="o"/>
      <w:lvlJc w:val="left"/>
      <w:pPr>
        <w:tabs>
          <w:tab w:val="num" w:pos="1440"/>
        </w:tabs>
        <w:ind w:left="1440" w:hanging="360"/>
      </w:pPr>
      <w:rPr>
        <w:rFonts w:ascii="Courier New" w:hAnsi="Courier New"/>
      </w:rPr>
    </w:lvl>
    <w:lvl w:ilvl="2" w:tplc="8E4A2080">
      <w:start w:val="1"/>
      <w:numFmt w:val="bullet"/>
      <w:lvlText w:val=""/>
      <w:lvlJc w:val="left"/>
      <w:pPr>
        <w:tabs>
          <w:tab w:val="num" w:pos="2160"/>
        </w:tabs>
        <w:ind w:left="2160" w:hanging="360"/>
      </w:pPr>
      <w:rPr>
        <w:rFonts w:ascii="Wingdings" w:hAnsi="Wingdings"/>
      </w:rPr>
    </w:lvl>
    <w:lvl w:ilvl="3" w:tplc="31863D62">
      <w:start w:val="1"/>
      <w:numFmt w:val="bullet"/>
      <w:lvlText w:val=""/>
      <w:lvlJc w:val="left"/>
      <w:pPr>
        <w:tabs>
          <w:tab w:val="num" w:pos="2880"/>
        </w:tabs>
        <w:ind w:left="2880" w:hanging="360"/>
      </w:pPr>
      <w:rPr>
        <w:rFonts w:ascii="Symbol" w:hAnsi="Symbol"/>
      </w:rPr>
    </w:lvl>
    <w:lvl w:ilvl="4" w:tplc="4B9AE172">
      <w:start w:val="1"/>
      <w:numFmt w:val="bullet"/>
      <w:lvlText w:val="o"/>
      <w:lvlJc w:val="left"/>
      <w:pPr>
        <w:tabs>
          <w:tab w:val="num" w:pos="3600"/>
        </w:tabs>
        <w:ind w:left="3600" w:hanging="360"/>
      </w:pPr>
      <w:rPr>
        <w:rFonts w:ascii="Courier New" w:hAnsi="Courier New"/>
      </w:rPr>
    </w:lvl>
    <w:lvl w:ilvl="5" w:tplc="8E0E2626">
      <w:start w:val="1"/>
      <w:numFmt w:val="bullet"/>
      <w:lvlText w:val=""/>
      <w:lvlJc w:val="left"/>
      <w:pPr>
        <w:tabs>
          <w:tab w:val="num" w:pos="4320"/>
        </w:tabs>
        <w:ind w:left="4320" w:hanging="360"/>
      </w:pPr>
      <w:rPr>
        <w:rFonts w:ascii="Wingdings" w:hAnsi="Wingdings"/>
      </w:rPr>
    </w:lvl>
    <w:lvl w:ilvl="6" w:tplc="ECAACA36">
      <w:start w:val="1"/>
      <w:numFmt w:val="bullet"/>
      <w:lvlText w:val=""/>
      <w:lvlJc w:val="left"/>
      <w:pPr>
        <w:tabs>
          <w:tab w:val="num" w:pos="5040"/>
        </w:tabs>
        <w:ind w:left="5040" w:hanging="360"/>
      </w:pPr>
      <w:rPr>
        <w:rFonts w:ascii="Symbol" w:hAnsi="Symbol"/>
      </w:rPr>
    </w:lvl>
    <w:lvl w:ilvl="7" w:tplc="05328C8A">
      <w:start w:val="1"/>
      <w:numFmt w:val="bullet"/>
      <w:lvlText w:val="o"/>
      <w:lvlJc w:val="left"/>
      <w:pPr>
        <w:tabs>
          <w:tab w:val="num" w:pos="5760"/>
        </w:tabs>
        <w:ind w:left="5760" w:hanging="360"/>
      </w:pPr>
      <w:rPr>
        <w:rFonts w:ascii="Courier New" w:hAnsi="Courier New"/>
      </w:rPr>
    </w:lvl>
    <w:lvl w:ilvl="8" w:tplc="136EA98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9A2AD5A">
      <w:start w:val="1"/>
      <w:numFmt w:val="bullet"/>
      <w:lvlText w:val=""/>
      <w:lvlJc w:val="left"/>
      <w:pPr>
        <w:ind w:left="720" w:hanging="360"/>
      </w:pPr>
      <w:rPr>
        <w:rFonts w:ascii="Symbol" w:hAnsi="Symbol"/>
      </w:rPr>
    </w:lvl>
    <w:lvl w:ilvl="1" w:tplc="C0AAE21C">
      <w:start w:val="1"/>
      <w:numFmt w:val="bullet"/>
      <w:lvlText w:val="o"/>
      <w:lvlJc w:val="left"/>
      <w:pPr>
        <w:tabs>
          <w:tab w:val="num" w:pos="1440"/>
        </w:tabs>
        <w:ind w:left="1440" w:hanging="360"/>
      </w:pPr>
      <w:rPr>
        <w:rFonts w:ascii="Courier New" w:hAnsi="Courier New"/>
      </w:rPr>
    </w:lvl>
    <w:lvl w:ilvl="2" w:tplc="072C95E6">
      <w:start w:val="1"/>
      <w:numFmt w:val="bullet"/>
      <w:lvlText w:val=""/>
      <w:lvlJc w:val="left"/>
      <w:pPr>
        <w:tabs>
          <w:tab w:val="num" w:pos="2160"/>
        </w:tabs>
        <w:ind w:left="2160" w:hanging="360"/>
      </w:pPr>
      <w:rPr>
        <w:rFonts w:ascii="Wingdings" w:hAnsi="Wingdings"/>
      </w:rPr>
    </w:lvl>
    <w:lvl w:ilvl="3" w:tplc="FBD23964">
      <w:start w:val="1"/>
      <w:numFmt w:val="bullet"/>
      <w:lvlText w:val=""/>
      <w:lvlJc w:val="left"/>
      <w:pPr>
        <w:tabs>
          <w:tab w:val="num" w:pos="2880"/>
        </w:tabs>
        <w:ind w:left="2880" w:hanging="360"/>
      </w:pPr>
      <w:rPr>
        <w:rFonts w:ascii="Symbol" w:hAnsi="Symbol"/>
      </w:rPr>
    </w:lvl>
    <w:lvl w:ilvl="4" w:tplc="2F7C3802">
      <w:start w:val="1"/>
      <w:numFmt w:val="bullet"/>
      <w:lvlText w:val="o"/>
      <w:lvlJc w:val="left"/>
      <w:pPr>
        <w:tabs>
          <w:tab w:val="num" w:pos="3600"/>
        </w:tabs>
        <w:ind w:left="3600" w:hanging="360"/>
      </w:pPr>
      <w:rPr>
        <w:rFonts w:ascii="Courier New" w:hAnsi="Courier New"/>
      </w:rPr>
    </w:lvl>
    <w:lvl w:ilvl="5" w:tplc="13562BF6">
      <w:start w:val="1"/>
      <w:numFmt w:val="bullet"/>
      <w:lvlText w:val=""/>
      <w:lvlJc w:val="left"/>
      <w:pPr>
        <w:tabs>
          <w:tab w:val="num" w:pos="4320"/>
        </w:tabs>
        <w:ind w:left="4320" w:hanging="360"/>
      </w:pPr>
      <w:rPr>
        <w:rFonts w:ascii="Wingdings" w:hAnsi="Wingdings"/>
      </w:rPr>
    </w:lvl>
    <w:lvl w:ilvl="6" w:tplc="C638ED10">
      <w:start w:val="1"/>
      <w:numFmt w:val="bullet"/>
      <w:lvlText w:val=""/>
      <w:lvlJc w:val="left"/>
      <w:pPr>
        <w:tabs>
          <w:tab w:val="num" w:pos="5040"/>
        </w:tabs>
        <w:ind w:left="5040" w:hanging="360"/>
      </w:pPr>
      <w:rPr>
        <w:rFonts w:ascii="Symbol" w:hAnsi="Symbol"/>
      </w:rPr>
    </w:lvl>
    <w:lvl w:ilvl="7" w:tplc="2A882618">
      <w:start w:val="1"/>
      <w:numFmt w:val="bullet"/>
      <w:lvlText w:val="o"/>
      <w:lvlJc w:val="left"/>
      <w:pPr>
        <w:tabs>
          <w:tab w:val="num" w:pos="5760"/>
        </w:tabs>
        <w:ind w:left="5760" w:hanging="360"/>
      </w:pPr>
      <w:rPr>
        <w:rFonts w:ascii="Courier New" w:hAnsi="Courier New"/>
      </w:rPr>
    </w:lvl>
    <w:lvl w:ilvl="8" w:tplc="B25CF21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9DA1BB0">
      <w:start w:val="1"/>
      <w:numFmt w:val="bullet"/>
      <w:lvlText w:val=""/>
      <w:lvlJc w:val="left"/>
      <w:pPr>
        <w:ind w:left="720" w:hanging="360"/>
      </w:pPr>
      <w:rPr>
        <w:rFonts w:ascii="Symbol" w:hAnsi="Symbol"/>
      </w:rPr>
    </w:lvl>
    <w:lvl w:ilvl="1" w:tplc="B6789BB0">
      <w:start w:val="1"/>
      <w:numFmt w:val="bullet"/>
      <w:lvlText w:val="o"/>
      <w:lvlJc w:val="left"/>
      <w:pPr>
        <w:tabs>
          <w:tab w:val="num" w:pos="1440"/>
        </w:tabs>
        <w:ind w:left="1440" w:hanging="360"/>
      </w:pPr>
      <w:rPr>
        <w:rFonts w:ascii="Courier New" w:hAnsi="Courier New"/>
      </w:rPr>
    </w:lvl>
    <w:lvl w:ilvl="2" w:tplc="3028C496">
      <w:start w:val="1"/>
      <w:numFmt w:val="bullet"/>
      <w:lvlText w:val=""/>
      <w:lvlJc w:val="left"/>
      <w:pPr>
        <w:tabs>
          <w:tab w:val="num" w:pos="2160"/>
        </w:tabs>
        <w:ind w:left="2160" w:hanging="360"/>
      </w:pPr>
      <w:rPr>
        <w:rFonts w:ascii="Wingdings" w:hAnsi="Wingdings"/>
      </w:rPr>
    </w:lvl>
    <w:lvl w:ilvl="3" w:tplc="4A2AB09E">
      <w:start w:val="1"/>
      <w:numFmt w:val="bullet"/>
      <w:lvlText w:val=""/>
      <w:lvlJc w:val="left"/>
      <w:pPr>
        <w:tabs>
          <w:tab w:val="num" w:pos="2880"/>
        </w:tabs>
        <w:ind w:left="2880" w:hanging="360"/>
      </w:pPr>
      <w:rPr>
        <w:rFonts w:ascii="Symbol" w:hAnsi="Symbol"/>
      </w:rPr>
    </w:lvl>
    <w:lvl w:ilvl="4" w:tplc="138AF5C6">
      <w:start w:val="1"/>
      <w:numFmt w:val="bullet"/>
      <w:lvlText w:val="o"/>
      <w:lvlJc w:val="left"/>
      <w:pPr>
        <w:tabs>
          <w:tab w:val="num" w:pos="3600"/>
        </w:tabs>
        <w:ind w:left="3600" w:hanging="360"/>
      </w:pPr>
      <w:rPr>
        <w:rFonts w:ascii="Courier New" w:hAnsi="Courier New"/>
      </w:rPr>
    </w:lvl>
    <w:lvl w:ilvl="5" w:tplc="336033FE">
      <w:start w:val="1"/>
      <w:numFmt w:val="bullet"/>
      <w:lvlText w:val=""/>
      <w:lvlJc w:val="left"/>
      <w:pPr>
        <w:tabs>
          <w:tab w:val="num" w:pos="4320"/>
        </w:tabs>
        <w:ind w:left="4320" w:hanging="360"/>
      </w:pPr>
      <w:rPr>
        <w:rFonts w:ascii="Wingdings" w:hAnsi="Wingdings"/>
      </w:rPr>
    </w:lvl>
    <w:lvl w:ilvl="6" w:tplc="25C682EC">
      <w:start w:val="1"/>
      <w:numFmt w:val="bullet"/>
      <w:lvlText w:val=""/>
      <w:lvlJc w:val="left"/>
      <w:pPr>
        <w:tabs>
          <w:tab w:val="num" w:pos="5040"/>
        </w:tabs>
        <w:ind w:left="5040" w:hanging="360"/>
      </w:pPr>
      <w:rPr>
        <w:rFonts w:ascii="Symbol" w:hAnsi="Symbol"/>
      </w:rPr>
    </w:lvl>
    <w:lvl w:ilvl="7" w:tplc="F5FE9C62">
      <w:start w:val="1"/>
      <w:numFmt w:val="bullet"/>
      <w:lvlText w:val="o"/>
      <w:lvlJc w:val="left"/>
      <w:pPr>
        <w:tabs>
          <w:tab w:val="num" w:pos="5760"/>
        </w:tabs>
        <w:ind w:left="5760" w:hanging="360"/>
      </w:pPr>
      <w:rPr>
        <w:rFonts w:ascii="Courier New" w:hAnsi="Courier New"/>
      </w:rPr>
    </w:lvl>
    <w:lvl w:ilvl="8" w:tplc="01AEA95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8125B06">
      <w:start w:val="1"/>
      <w:numFmt w:val="bullet"/>
      <w:lvlText w:val=""/>
      <w:lvlJc w:val="left"/>
      <w:pPr>
        <w:ind w:left="720" w:hanging="360"/>
      </w:pPr>
      <w:rPr>
        <w:rFonts w:ascii="Symbol" w:hAnsi="Symbol"/>
      </w:rPr>
    </w:lvl>
    <w:lvl w:ilvl="1" w:tplc="71C62B90">
      <w:start w:val="1"/>
      <w:numFmt w:val="bullet"/>
      <w:lvlText w:val="o"/>
      <w:lvlJc w:val="left"/>
      <w:pPr>
        <w:tabs>
          <w:tab w:val="num" w:pos="1440"/>
        </w:tabs>
        <w:ind w:left="1440" w:hanging="360"/>
      </w:pPr>
      <w:rPr>
        <w:rFonts w:ascii="Courier New" w:hAnsi="Courier New"/>
      </w:rPr>
    </w:lvl>
    <w:lvl w:ilvl="2" w:tplc="AA4476D6">
      <w:start w:val="1"/>
      <w:numFmt w:val="bullet"/>
      <w:lvlText w:val=""/>
      <w:lvlJc w:val="left"/>
      <w:pPr>
        <w:tabs>
          <w:tab w:val="num" w:pos="2160"/>
        </w:tabs>
        <w:ind w:left="2160" w:hanging="360"/>
      </w:pPr>
      <w:rPr>
        <w:rFonts w:ascii="Wingdings" w:hAnsi="Wingdings"/>
      </w:rPr>
    </w:lvl>
    <w:lvl w:ilvl="3" w:tplc="8EF826AA">
      <w:start w:val="1"/>
      <w:numFmt w:val="bullet"/>
      <w:lvlText w:val=""/>
      <w:lvlJc w:val="left"/>
      <w:pPr>
        <w:tabs>
          <w:tab w:val="num" w:pos="2880"/>
        </w:tabs>
        <w:ind w:left="2880" w:hanging="360"/>
      </w:pPr>
      <w:rPr>
        <w:rFonts w:ascii="Symbol" w:hAnsi="Symbol"/>
      </w:rPr>
    </w:lvl>
    <w:lvl w:ilvl="4" w:tplc="934C6E76">
      <w:start w:val="1"/>
      <w:numFmt w:val="bullet"/>
      <w:lvlText w:val="o"/>
      <w:lvlJc w:val="left"/>
      <w:pPr>
        <w:tabs>
          <w:tab w:val="num" w:pos="3600"/>
        </w:tabs>
        <w:ind w:left="3600" w:hanging="360"/>
      </w:pPr>
      <w:rPr>
        <w:rFonts w:ascii="Courier New" w:hAnsi="Courier New"/>
      </w:rPr>
    </w:lvl>
    <w:lvl w:ilvl="5" w:tplc="0250F292">
      <w:start w:val="1"/>
      <w:numFmt w:val="bullet"/>
      <w:lvlText w:val=""/>
      <w:lvlJc w:val="left"/>
      <w:pPr>
        <w:tabs>
          <w:tab w:val="num" w:pos="4320"/>
        </w:tabs>
        <w:ind w:left="4320" w:hanging="360"/>
      </w:pPr>
      <w:rPr>
        <w:rFonts w:ascii="Wingdings" w:hAnsi="Wingdings"/>
      </w:rPr>
    </w:lvl>
    <w:lvl w:ilvl="6" w:tplc="7E16AAEC">
      <w:start w:val="1"/>
      <w:numFmt w:val="bullet"/>
      <w:lvlText w:val=""/>
      <w:lvlJc w:val="left"/>
      <w:pPr>
        <w:tabs>
          <w:tab w:val="num" w:pos="5040"/>
        </w:tabs>
        <w:ind w:left="5040" w:hanging="360"/>
      </w:pPr>
      <w:rPr>
        <w:rFonts w:ascii="Symbol" w:hAnsi="Symbol"/>
      </w:rPr>
    </w:lvl>
    <w:lvl w:ilvl="7" w:tplc="CFF45B8C">
      <w:start w:val="1"/>
      <w:numFmt w:val="bullet"/>
      <w:lvlText w:val="o"/>
      <w:lvlJc w:val="left"/>
      <w:pPr>
        <w:tabs>
          <w:tab w:val="num" w:pos="5760"/>
        </w:tabs>
        <w:ind w:left="5760" w:hanging="360"/>
      </w:pPr>
      <w:rPr>
        <w:rFonts w:ascii="Courier New" w:hAnsi="Courier New"/>
      </w:rPr>
    </w:lvl>
    <w:lvl w:ilvl="8" w:tplc="A03A3DC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A9068AC">
      <w:start w:val="1"/>
      <w:numFmt w:val="bullet"/>
      <w:lvlText w:val=""/>
      <w:lvlJc w:val="left"/>
      <w:pPr>
        <w:ind w:left="720" w:hanging="360"/>
      </w:pPr>
      <w:rPr>
        <w:rFonts w:ascii="Symbol" w:hAnsi="Symbol"/>
      </w:rPr>
    </w:lvl>
    <w:lvl w:ilvl="1" w:tplc="F6607BA4">
      <w:start w:val="1"/>
      <w:numFmt w:val="bullet"/>
      <w:lvlText w:val="o"/>
      <w:lvlJc w:val="left"/>
      <w:pPr>
        <w:tabs>
          <w:tab w:val="num" w:pos="1440"/>
        </w:tabs>
        <w:ind w:left="1440" w:hanging="360"/>
      </w:pPr>
      <w:rPr>
        <w:rFonts w:ascii="Courier New" w:hAnsi="Courier New"/>
      </w:rPr>
    </w:lvl>
    <w:lvl w:ilvl="2" w:tplc="9DE86EB8">
      <w:start w:val="1"/>
      <w:numFmt w:val="bullet"/>
      <w:lvlText w:val=""/>
      <w:lvlJc w:val="left"/>
      <w:pPr>
        <w:tabs>
          <w:tab w:val="num" w:pos="2160"/>
        </w:tabs>
        <w:ind w:left="2160" w:hanging="360"/>
      </w:pPr>
      <w:rPr>
        <w:rFonts w:ascii="Wingdings" w:hAnsi="Wingdings"/>
      </w:rPr>
    </w:lvl>
    <w:lvl w:ilvl="3" w:tplc="11D8CEDC">
      <w:start w:val="1"/>
      <w:numFmt w:val="bullet"/>
      <w:lvlText w:val=""/>
      <w:lvlJc w:val="left"/>
      <w:pPr>
        <w:tabs>
          <w:tab w:val="num" w:pos="2880"/>
        </w:tabs>
        <w:ind w:left="2880" w:hanging="360"/>
      </w:pPr>
      <w:rPr>
        <w:rFonts w:ascii="Symbol" w:hAnsi="Symbol"/>
      </w:rPr>
    </w:lvl>
    <w:lvl w:ilvl="4" w:tplc="8C6221C6">
      <w:start w:val="1"/>
      <w:numFmt w:val="bullet"/>
      <w:lvlText w:val="o"/>
      <w:lvlJc w:val="left"/>
      <w:pPr>
        <w:tabs>
          <w:tab w:val="num" w:pos="3600"/>
        </w:tabs>
        <w:ind w:left="3600" w:hanging="360"/>
      </w:pPr>
      <w:rPr>
        <w:rFonts w:ascii="Courier New" w:hAnsi="Courier New"/>
      </w:rPr>
    </w:lvl>
    <w:lvl w:ilvl="5" w:tplc="13282EE0">
      <w:start w:val="1"/>
      <w:numFmt w:val="bullet"/>
      <w:lvlText w:val=""/>
      <w:lvlJc w:val="left"/>
      <w:pPr>
        <w:tabs>
          <w:tab w:val="num" w:pos="4320"/>
        </w:tabs>
        <w:ind w:left="4320" w:hanging="360"/>
      </w:pPr>
      <w:rPr>
        <w:rFonts w:ascii="Wingdings" w:hAnsi="Wingdings"/>
      </w:rPr>
    </w:lvl>
    <w:lvl w:ilvl="6" w:tplc="BDDAE386">
      <w:start w:val="1"/>
      <w:numFmt w:val="bullet"/>
      <w:lvlText w:val=""/>
      <w:lvlJc w:val="left"/>
      <w:pPr>
        <w:tabs>
          <w:tab w:val="num" w:pos="5040"/>
        </w:tabs>
        <w:ind w:left="5040" w:hanging="360"/>
      </w:pPr>
      <w:rPr>
        <w:rFonts w:ascii="Symbol" w:hAnsi="Symbol"/>
      </w:rPr>
    </w:lvl>
    <w:lvl w:ilvl="7" w:tplc="40AED924">
      <w:start w:val="1"/>
      <w:numFmt w:val="bullet"/>
      <w:lvlText w:val="o"/>
      <w:lvlJc w:val="left"/>
      <w:pPr>
        <w:tabs>
          <w:tab w:val="num" w:pos="5760"/>
        </w:tabs>
        <w:ind w:left="5760" w:hanging="360"/>
      </w:pPr>
      <w:rPr>
        <w:rFonts w:ascii="Courier New" w:hAnsi="Courier New"/>
      </w:rPr>
    </w:lvl>
    <w:lvl w:ilvl="8" w:tplc="E15C23D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BA29914">
      <w:start w:val="1"/>
      <w:numFmt w:val="bullet"/>
      <w:lvlText w:val=""/>
      <w:lvlJc w:val="left"/>
      <w:pPr>
        <w:ind w:left="720" w:hanging="360"/>
      </w:pPr>
      <w:rPr>
        <w:rFonts w:ascii="Symbol" w:hAnsi="Symbol"/>
      </w:rPr>
    </w:lvl>
    <w:lvl w:ilvl="1" w:tplc="146E032E">
      <w:start w:val="1"/>
      <w:numFmt w:val="bullet"/>
      <w:lvlText w:val="o"/>
      <w:lvlJc w:val="left"/>
      <w:pPr>
        <w:tabs>
          <w:tab w:val="num" w:pos="1440"/>
        </w:tabs>
        <w:ind w:left="1440" w:hanging="360"/>
      </w:pPr>
      <w:rPr>
        <w:rFonts w:ascii="Courier New" w:hAnsi="Courier New"/>
      </w:rPr>
    </w:lvl>
    <w:lvl w:ilvl="2" w:tplc="6BE4A846">
      <w:start w:val="1"/>
      <w:numFmt w:val="bullet"/>
      <w:lvlText w:val=""/>
      <w:lvlJc w:val="left"/>
      <w:pPr>
        <w:tabs>
          <w:tab w:val="num" w:pos="2160"/>
        </w:tabs>
        <w:ind w:left="2160" w:hanging="360"/>
      </w:pPr>
      <w:rPr>
        <w:rFonts w:ascii="Wingdings" w:hAnsi="Wingdings"/>
      </w:rPr>
    </w:lvl>
    <w:lvl w:ilvl="3" w:tplc="FC12EC7C">
      <w:start w:val="1"/>
      <w:numFmt w:val="bullet"/>
      <w:lvlText w:val=""/>
      <w:lvlJc w:val="left"/>
      <w:pPr>
        <w:tabs>
          <w:tab w:val="num" w:pos="2880"/>
        </w:tabs>
        <w:ind w:left="2880" w:hanging="360"/>
      </w:pPr>
      <w:rPr>
        <w:rFonts w:ascii="Symbol" w:hAnsi="Symbol"/>
      </w:rPr>
    </w:lvl>
    <w:lvl w:ilvl="4" w:tplc="0B10D49E">
      <w:start w:val="1"/>
      <w:numFmt w:val="bullet"/>
      <w:lvlText w:val="o"/>
      <w:lvlJc w:val="left"/>
      <w:pPr>
        <w:tabs>
          <w:tab w:val="num" w:pos="3600"/>
        </w:tabs>
        <w:ind w:left="3600" w:hanging="360"/>
      </w:pPr>
      <w:rPr>
        <w:rFonts w:ascii="Courier New" w:hAnsi="Courier New"/>
      </w:rPr>
    </w:lvl>
    <w:lvl w:ilvl="5" w:tplc="2B548932">
      <w:start w:val="1"/>
      <w:numFmt w:val="bullet"/>
      <w:lvlText w:val=""/>
      <w:lvlJc w:val="left"/>
      <w:pPr>
        <w:tabs>
          <w:tab w:val="num" w:pos="4320"/>
        </w:tabs>
        <w:ind w:left="4320" w:hanging="360"/>
      </w:pPr>
      <w:rPr>
        <w:rFonts w:ascii="Wingdings" w:hAnsi="Wingdings"/>
      </w:rPr>
    </w:lvl>
    <w:lvl w:ilvl="6" w:tplc="C486F5CE">
      <w:start w:val="1"/>
      <w:numFmt w:val="bullet"/>
      <w:lvlText w:val=""/>
      <w:lvlJc w:val="left"/>
      <w:pPr>
        <w:tabs>
          <w:tab w:val="num" w:pos="5040"/>
        </w:tabs>
        <w:ind w:left="5040" w:hanging="360"/>
      </w:pPr>
      <w:rPr>
        <w:rFonts w:ascii="Symbol" w:hAnsi="Symbol"/>
      </w:rPr>
    </w:lvl>
    <w:lvl w:ilvl="7" w:tplc="797866C4">
      <w:start w:val="1"/>
      <w:numFmt w:val="bullet"/>
      <w:lvlText w:val="o"/>
      <w:lvlJc w:val="left"/>
      <w:pPr>
        <w:tabs>
          <w:tab w:val="num" w:pos="5760"/>
        </w:tabs>
        <w:ind w:left="5760" w:hanging="360"/>
      </w:pPr>
      <w:rPr>
        <w:rFonts w:ascii="Courier New" w:hAnsi="Courier New"/>
      </w:rPr>
    </w:lvl>
    <w:lvl w:ilvl="8" w:tplc="D29E868E">
      <w:start w:val="1"/>
      <w:numFmt w:val="bullet"/>
      <w:lvlText w:val=""/>
      <w:lvlJc w:val="left"/>
      <w:pPr>
        <w:tabs>
          <w:tab w:val="num" w:pos="6480"/>
        </w:tabs>
        <w:ind w:left="6480" w:hanging="360"/>
      </w:pPr>
      <w:rPr>
        <w:rFonts w:ascii="Wingdings" w:hAnsi="Wingdings"/>
      </w:rPr>
    </w:lvl>
  </w:abstractNum>
  <w:num w:numId="1" w16cid:durableId="1671636565">
    <w:abstractNumId w:val="0"/>
  </w:num>
  <w:num w:numId="2" w16cid:durableId="505676103">
    <w:abstractNumId w:val="1"/>
  </w:num>
  <w:num w:numId="3" w16cid:durableId="294914621">
    <w:abstractNumId w:val="2"/>
  </w:num>
  <w:num w:numId="4" w16cid:durableId="706030761">
    <w:abstractNumId w:val="3"/>
  </w:num>
  <w:num w:numId="5" w16cid:durableId="742029938">
    <w:abstractNumId w:val="4"/>
  </w:num>
  <w:num w:numId="6" w16cid:durableId="1480263934">
    <w:abstractNumId w:val="5"/>
  </w:num>
  <w:num w:numId="7" w16cid:durableId="931428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E326E"/>
    <w:rsid w:val="0087221E"/>
    <w:rsid w:val="008E326E"/>
    <w:rsid w:val="00DE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5A1A"/>
  <w15:docId w15:val="{8C1E8FBE-C743-4F73-987C-F8E5E577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ocumentprflPic">
    <w:name w:val="document_prflPic"/>
    <w:basedOn w:val="Normal"/>
  </w:style>
  <w:style w:type="paragraph" w:customStyle="1" w:styleId="div">
    <w:name w:val="div"/>
    <w:basedOn w:val="Normal"/>
  </w:style>
  <w:style w:type="paragraph" w:customStyle="1" w:styleId="divdocumentsectiongapdiv">
    <w:name w:val="div_document_sectiongapdiv"/>
    <w:basedOn w:val="Normal"/>
    <w:pPr>
      <w:spacing w:line="400" w:lineRule="atLeast"/>
    </w:pPr>
  </w:style>
  <w:style w:type="paragraph" w:customStyle="1" w:styleId="divdocumentname">
    <w:name w:val="div_document_name"/>
    <w:basedOn w:val="Normal"/>
    <w:pPr>
      <w:pBdr>
        <w:bottom w:val="none" w:sz="0" w:space="12" w:color="auto"/>
      </w:pBdr>
      <w:spacing w:line="690" w:lineRule="atLeas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trPr>
      <w:hidden/>
    </w:trPr>
  </w:style>
  <w:style w:type="paragraph" w:customStyle="1" w:styleId="left-boxheadinggapdiv">
    <w:name w:val="left-box_headinggapdiv"/>
    <w:basedOn w:val="Normal"/>
    <w:pPr>
      <w:spacing w:line="200" w:lineRule="atLeast"/>
    </w:pPr>
    <w:rPr>
      <w:sz w:val="14"/>
      <w:szCs w:val="14"/>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mt5">
    <w:name w:val="mt5"/>
    <w:basedOn w:val="Normal"/>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divdocumentli">
    <w:name w:val="div_document_li"/>
    <w:basedOn w:val="Normal"/>
    <w:pPr>
      <w:pBdr>
        <w:left w:val="none" w:sz="0" w:space="5" w:color="auto"/>
      </w:pBdr>
    </w:pPr>
  </w:style>
  <w:style w:type="paragraph" w:customStyle="1" w:styleId="paddedline">
    <w:name w:val="paddedline"/>
    <w:basedOn w:val="Normal"/>
  </w:style>
  <w:style w:type="paragraph" w:customStyle="1" w:styleId="p">
    <w:name w:val="p"/>
    <w:basedOn w:val="Normal"/>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table" w:customStyle="1" w:styleId="divdocumentsectionexperienceparagraph">
    <w:name w:val="div_document_section_experience_paragraph"/>
    <w:basedOn w:val="TableNormal"/>
    <w:tblPr/>
    <w:trPr>
      <w:hidden/>
    </w:tr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table" w:customStyle="1" w:styleId="divdocumentsectioneducationparagraph">
    <w:name w:val="div_document_section_education_paragraph"/>
    <w:basedOn w:val="TableNormal"/>
    <w:tblPr/>
    <w:trPr>
      <w:hidden/>
    </w:trPr>
  </w:style>
  <w:style w:type="table" w:customStyle="1" w:styleId="divdocument">
    <w:name w:val="div_document"/>
    <w:basedOn w:val="TableNormal"/>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 Sharma</dc:title>
  <cp:lastModifiedBy>Vishal</cp:lastModifiedBy>
  <cp:revision>2</cp:revision>
  <dcterms:created xsi:type="dcterms:W3CDTF">2023-03-16T11:51:00Z</dcterms:created>
  <dcterms:modified xsi:type="dcterms:W3CDTF">2023-03-16T11:53:00Z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1a215d15-477d-4b34-a568-bdcc2868fb6f</vt:lpwstr>
  </property>
  <property fmtid="{D5CDD505-2E9C-101B-9397-08002B2CF9AE}" pid="3" name="x1ye=0">
    <vt:lpwstr>YGoAAB+LCAAAAAAABAAUm8fOqlAYRR+IAb0NafLTe53Re+88/eXGRBMxRA/f2XutqDTJwxQFszTJYDwkoDAM8/j3iHO/H4/TxIaX5jlhsbgoUGcb92bVTSd7U+wiKpwEd1T/yFghA4UtXNi05/uPz6D1xz8H+LeqqogD6bI7eU+iY4f77oHOM0IHY8zPVxgcqwfrv350rFVZ5zVudIgdYh+pX8pra8P86yfHfcK/lBTqjLmiTgaUQXg9Dolo96H</vt:lpwstr>
  </property>
  <property fmtid="{D5CDD505-2E9C-101B-9397-08002B2CF9AE}" pid="4" name="x1ye=1">
    <vt:lpwstr>UCnjnQHz9qO9SUK6YzW/85W9H0qUJBWjZU9r4gYVD0ujQC4YVNRnnLrVkcQHYeCZXJVbMlPSVDwKzRqoJIjj2a5jr3YSiwMsHk1T4QIRh7PQBTJ1K3uaT2nkPPXH4UH4ApVuAH2aQb0+BcaYu5wN+egWWP2h/T8wo2PxHldCcBq3nWHS2G+nFl1gZwt1fos6s4IkYR/zRWI4ceeDUP1dnqbMF28f3D5E5a1rlQzGs4MZK8Iep2BRb0/qIqPxn+z</vt:lpwstr>
  </property>
  <property fmtid="{D5CDD505-2E9C-101B-9397-08002B2CF9AE}" pid="5" name="x1ye=10">
    <vt:lpwstr>zwkRyiBAhu2UMPELw6rh44lbjKiEfqNnj9OTimp9mKUy2+RDG13RpCanr2mwPbbq/MGQeA7HFr6tFrp3Q+o7osQNjBvoC+U42kftGhLWIMaCYeclFuZGZY2ORxGdainHdymcvi3Ypp9Xi15/znOt/AuuaokJw4HtNb1vL2NatcmcWMQFnTYfkLB7mdnl2jQXpk4UX4dGuop7623wMEv7AQL+g/YAaCCzLsHefaHjgtkb6LXxAv04jyMkHipiTRN</vt:lpwstr>
  </property>
  <property fmtid="{D5CDD505-2E9C-101B-9397-08002B2CF9AE}" pid="6" name="x1ye=100">
    <vt:lpwstr>r5ZPEuFqynohRFmNd4QfbqSlGRFXcefuHlZS48JfwFWGJ3jU1HN3RLkQG/nbt46Z75QT8z6qm56cqhpwUfl7Q+zpit0IiFQqO9VPA5peeMJw2MVmiKGj4M94ZjsYcgLqmcNNkPPI24fGhrmE+ImHyoaoDiOn1j1NlkV575xJnIfBLYEbBUOYds+oCfX2xdAlZl+65SilBJOC15G0+HQ0Sda4gNutvejsTX3nxl1RXuqkzJCz65OxGR+4rBJn9f2</vt:lpwstr>
  </property>
  <property fmtid="{D5CDD505-2E9C-101B-9397-08002B2CF9AE}" pid="7" name="x1ye=101">
    <vt:lpwstr>TFC1m9rb1EeiMAGJyKFF8HRI81rFhMYcxiuuBLAVu/Xqv69ACUxmNbuBb4lj3M5uSmh13nx7rQYb55bGnc+JqzeFxGd0YxFMdVRI2r1nE+77keuBmaFv2h+WGlBGdKiYrUosvn4pEC8NVdFFegN9hWCAt+Le2NfV9vdkxiHazo7CEiH6kgJCvZAGnm992Bv7JdpPXxhoslydgjGLuiop+bV62uWUI5sxio9S9BIKotizXDLmefDGSIuKemrZIzN</vt:lpwstr>
  </property>
  <property fmtid="{D5CDD505-2E9C-101B-9397-08002B2CF9AE}" pid="8" name="x1ye=102">
    <vt:lpwstr>6+/kjs3YjsRLFUHJAzqpAOq/s0iOHfkhA06lTGOzgsBYGBMwy/fdW7lKbYjkJfsUlb7aCG+bEVGp5C14myA4sg+cJJrVxqoMLdrvz5ihmyeGNEnK/YrkBH6wfOFXcXahZLyyIJHY2+QP3gukAJysT74+fHu5TscYhYKryDEOVto8MIA/EfEi1lEcbNteoIEVPaL/PZcvNWiz+PNHjU3J2Pr9kbGTnxT6icryUaRqPX+GXgPtEeI6UB5+uxsBDYM</vt:lpwstr>
  </property>
  <property fmtid="{D5CDD505-2E9C-101B-9397-08002B2CF9AE}" pid="9" name="x1ye=103">
    <vt:lpwstr>AOO40SAc3avP4lILYhaYk2BEFG8vCtykWL/rFvL881jCFrQiV8NvrLUDbsR9nLNpQxnlLU63uzGPPIhLd7YlHwueMjsQ82EX8O6tenMINAtsMcofF+3zxgfrf+6K2T4NreHfnnwoOPqVsDs+3nnIREJ59glTa8GDPPthjlqzEl7MZ6VFDq79HT6emy/BPSCo8VNVQqwFxVE4zvpK6Gu9u05+AePs4e41B19/jC+G7sYiCCkBfqIXqB45DbO4LgR</vt:lpwstr>
  </property>
  <property fmtid="{D5CDD505-2E9C-101B-9397-08002B2CF9AE}" pid="10" name="x1ye=104">
    <vt:lpwstr>Xlg+1fP5ZZOfwYXS6Y2kNvZAw5e4uxXXdJlnMdAntaYaPdOpLv0aYqA0gnOd5Scra5nmZW9YNRkrGRJCTCmmKQD9SOV/o223cAxOjILFL7ww4w7vJCij6ox6Xy+lclyU24XhpPmPZ6nJpBG2sVH9HZJLYEGOf9wchKLN/XLfpxQy8Jci7gt4spx2ln7c3luc1wGLGLfDoCAHHUfCE4popgEj0Lq5YU+2YQVgV/0YfAahwoj2KtkMMMsPFPTavmF</vt:lpwstr>
  </property>
  <property fmtid="{D5CDD505-2E9C-101B-9397-08002B2CF9AE}" pid="11" name="x1ye=105">
    <vt:lpwstr>Nd7GcXxuKzSm8tIPpqE9uXgm1nlM+dwyjdcCPJWRf5r/PBGlCTKb+Y8/yp+KvO9xLaPbzVfVxQ6k+/GiGBAWbbG8v0ULxvfS1tKhceVYoEIKIYVJd9WUndbcpdJ6Jcb+aYhGovmHGENmIbh+KNINhBT+NK/x28dFpqfrxn75eMWJwesXC9DJelKLxd/Yd4fsFkK9y4sQEfT8F3CqlgzZGVxKgoRKLr0Q0vQkoAQEMCMQI6acVtxjLC0KVbpaOSp</vt:lpwstr>
  </property>
  <property fmtid="{D5CDD505-2E9C-101B-9397-08002B2CF9AE}" pid="12" name="x1ye=106">
    <vt:lpwstr>xipkXz5NnVFHqP9sbtb5+gNnropotHIAohh3bQYE8JzIyeorxT4llZ29pybanNk1RuHEtH1GKj7MoA4CJ4Qcy+ad7fbFhfRexCCqnEgRwknD+rXtSQRY+AadLv/aXNK73EQZx+sNaf4k+q6hDlDw0l7rE0KuInHsVZ26tX+N37bZKY2ieMdGyaO79gKMYTFcBacGAOijo35kUem6b7LkKUuxv6Ugdyel19ZpNRrLpJrnkptcmXZcPSJpHCK0J+G</vt:lpwstr>
  </property>
  <property fmtid="{D5CDD505-2E9C-101B-9397-08002B2CF9AE}" pid="13" name="x1ye=107">
    <vt:lpwstr>WMexBWX8nwWQ5QAY7GKX11SqyJvElrXoDkoCn6zfE6GSyFUMufNdm/wpcuf16jWC2ib0LGD8HuuFKnX7Cd2fZs+lEsmaqVjkWWJLzPFmyaL3qLSYqAexdNY7uWCtjeC+02/MJWP3xObhe/uc6Jwkuz4bROriTro7IcTHsvih8jQreBgPnuBFyvYabE1WIISA3OiktnjZxK+3MN231+4WkjXxZ/nB9yHuB7kOHILrzl/GBhFAWBqAAA=</vt:lpwstr>
  </property>
  <property fmtid="{D5CDD505-2E9C-101B-9397-08002B2CF9AE}" pid="14" name="x1ye=11">
    <vt:lpwstr>uep+l7zKElHughAAIcx8e9CkMqHgh9ctYepYLvNuTX/AtiLox3RtaRiAuXHmpqQYNWaaRLVP/tiu39zbmcU+pzVIfeu1dE1r62P5g65Hb7qoSQwecJZ7lwSrnf7b0+0bNHzbwvzIxMVyUlmARybPPELh8Nn21GF4IV+9AUz6MtcxIUxxm6NYCESniczGSFAw5qYUaWbFE5XVlNTBqpVzv6MVY0l9fFmgfo7giqyJlW6pPBGXwRvmiBMIgdaxtQD</vt:lpwstr>
  </property>
  <property fmtid="{D5CDD505-2E9C-101B-9397-08002B2CF9AE}" pid="15" name="x1ye=12">
    <vt:lpwstr>EFon2850B3bUak+u5nMnVpxKqgKTaAddpaqpDcyPH9KFEWrYX7m2X8ROy9PAVEcVzzywyuUXf/q6mxBSnr2uY0L7fnMuK15i7iXSZvyRrQGAoWD/kn/rYHUlknwpSf9q5kpTqat/DB9uRJOGFn2DeUpmimCgj3VUVK87Kzb+nPMXFLnXHeP8yKt69OVRTVvTHuBdeTUKXKnQkL4ARNzHbL+6w6ARI8Pj+sSgrV2VN6ZEsRH1USDa4DwUAn8TTxG</vt:lpwstr>
  </property>
  <property fmtid="{D5CDD505-2E9C-101B-9397-08002B2CF9AE}" pid="16" name="x1ye=13">
    <vt:lpwstr>nQC/y3UsbTuZPxnT6ovXuGbmiH55VypOBZprqLqmQBKBzKXJbGhN2R1y6QwJkVm1iE4uY29euzSFCNmAWRpg/1jeJNDKw14O0hGF54I96OlGYByPRTEoP32U0bMzRv1QdCv5cH4BK0wdYHrW0GIXffPZSzaiDlNtvKQxdjMpN+9gEut8fubIOg/1t3GBAPDUCMtxTfP2ZDySKWw2+t2XQ6YvncMTT5kx9uWms42+josmyEWRJifKS0fQm2cPkX1</vt:lpwstr>
  </property>
  <property fmtid="{D5CDD505-2E9C-101B-9397-08002B2CF9AE}" pid="17" name="x1ye=14">
    <vt:lpwstr>x4knWoiW0H//IVCOp4uijWV8NgCJGp8ZmPzVFv1lEGp0zY4zwngjzJcnq86jyzz4+kE++W9xRVOu2ZUj+PsWMWXA1u4CD7b6zFMp436seVnEBz6v5hzlSL+gx2MfDLNVJXWH7HNf8gtVi0LFo249bJSCuX00SQrfDBS8qtcizMhcqI2+iJjkQGEB7FJlDslTjtEuKVMTPj8bW5kOomUUGNASvF7p0auotTaAnj/15FqZ+9g1Yd/xvsIX2yz5iYK</vt:lpwstr>
  </property>
  <property fmtid="{D5CDD505-2E9C-101B-9397-08002B2CF9AE}" pid="18" name="x1ye=15">
    <vt:lpwstr>KVgOTndEX6YC4naug9ejx3IXwT+Vnv7WdpXVn5YthHFrydwdPpBY3/MnWYpdRrbySODN86V8bieaDiTgRnr/G1ekW8vO6J7Dzrj1RctYv1T5m3Hv6WgKPsSFzHjVlIed0SVbxvw+k95qvxPF70cGIZSxdNiCsZqW87EpFUSc3cI/YmzZT7LX9Fkqf2IBrE0QuquC4J1EhDJtL1cLSK3O7CugyepP9mVCrCsVbL6Cp5HP4IKcR2khEBO2z/uy9F0</vt:lpwstr>
  </property>
  <property fmtid="{D5CDD505-2E9C-101B-9397-08002B2CF9AE}" pid="19" name="x1ye=16">
    <vt:lpwstr>CXSCGauLVmM4jbvdwttDAxdOJ9uXczkGh3Y8VKy5aQD5xoQfS+y5bRWZM2RErR/t+Nm11fOlk9U+5lKOcm/yQarTZQMnrqlowLSum6QQbrSzTlJEFpTIwZFGE32VEtHXzEGJigf6laiejw08UMexsyn6Zr40asxR7hLZLFRc9dNOmHoJTppD3T7EvIvgyce5WKm/VoMf7CnweoJeM1hcNcJqhRTQhbN/ivA3EPxNJgdZsmGXe0FOOJTgMGAUyrI</vt:lpwstr>
  </property>
  <property fmtid="{D5CDD505-2E9C-101B-9397-08002B2CF9AE}" pid="20" name="x1ye=17">
    <vt:lpwstr>E4qsnx0/hNZmmZf3OyY5UC5dsgxR2RHuyypoO99xQFzjcoZW1084hlQYEBUI6pP2m4womyf/vsPSyEkPGTU/YpBTEUh6i6TG/nXJVxTWITRxi/FqR/AcDjUv0FWbBE3c4jw6ZVeO3o9M3Sp8V21Q7DAQq9cbf3HCXeNmvuI+krSQogLke9IBPHVmwJx2bM5uhmQKscad3T9NzDLkWXmdaNTPntAp1XWzMAfuojdFhgyOpxvMhOt7ZBmDk+HbWAZ</vt:lpwstr>
  </property>
  <property fmtid="{D5CDD505-2E9C-101B-9397-08002B2CF9AE}" pid="21" name="x1ye=18">
    <vt:lpwstr>SNuiaeb9e+FlYPoiheDk9deruQa3SWTnyTivNX3dfVucQ5c2D1Vog/Q+1d0AYGDJHwPUADQ0TbkqfJyV4GwzrrAeVEMhXJnLNRCVwRA/j7Rd/evnAtm3qTC/ULGiizFHYRUWe7MJSlAqDy44vY/iFVJLXRQXa9enjFQUhcZiQBD07F0rD0LThK6/3mEBf45o8AKkWqEAufdCsiBzn8W9P1q+1S9mZ18QSmZCNMDzv3Ahb6CLbgS2C1s/9+s+NsK</vt:lpwstr>
  </property>
  <property fmtid="{D5CDD505-2E9C-101B-9397-08002B2CF9AE}" pid="22" name="x1ye=19">
    <vt:lpwstr>mFxgB8Z5Ohn40qLfzkbnvbye6UbsGF8IbwJPwhl9jEg7Dn3U+XfoidavVPNPDMb85z34Dw9/eaSo9Dkve4Ak9qfn0qGc5ramBZ22uDMddC1IiNh3TJsqArOiRp/3kEHxYQeOndePfwNsGkkEuX6lNAfYWiKcfWRVMSr0w89fyCJDMWfiEynx45qTrm6WyeU0TLZLm1R5Z1asfzmkwNOwPrZFE00N8H5kANWPytCtu5S38A5YWmibpW/s1Om2nLf</vt:lpwstr>
  </property>
  <property fmtid="{D5CDD505-2E9C-101B-9397-08002B2CF9AE}" pid="23" name="x1ye=2">
    <vt:lpwstr>PuaOCuTPJeWevI+ySlEbH1B3qIjSLuK/K8WtVvMSjQhf1I3O/gLprjTrGpLE34DIiuQgWJbkyreL9Z2yBAbbj6HNbzoGR/vQ81m9O+FJzum/G6RgLE/SVWQyQelkKDlFfBEu2dOaPHmW6cF5xm1z05XS33z1JaMln+GX+EfWZbHC1TMMgmmerTdfq+pB3oICFWHu1eMGVU+zfe5FCbG/1oiJ1c5YjTFOCRG289jSQ+BuYULMSNS+qev7/F1W3GF</vt:lpwstr>
  </property>
  <property fmtid="{D5CDD505-2E9C-101B-9397-08002B2CF9AE}" pid="24" name="x1ye=20">
    <vt:lpwstr>9QGoEIGpG/+ix/vESy14ajFuoElQKQuw2ZlP8NJvPOpZXJgMy9s8jvPOefB0ssb/zAYvnAvjtpaKXIHhG96kfRF9OYLDNMbDiAtFJiCqglC1YW1ah4TAECuiZsi4LOKeqrIr2dwap3ppcax3vBiJZIL5U7wU7TczfTnGJtd4nhJTesfO9WHYhx1Lc7dIqrK1SCaHyHdSNWmJO9Pn69JPkD0fDqETWFyWd0z37NLrstrGcrIMDqgyNb4mOoezlBo</vt:lpwstr>
  </property>
  <property fmtid="{D5CDD505-2E9C-101B-9397-08002B2CF9AE}" pid="25" name="x1ye=21">
    <vt:lpwstr>OZuBnGUX8+FNuRJoD/Xijc/OwyMCPfP6Ar90y/JvjP2QtfCwcR06c99GYM1VsG4Ts2T9+wxxyKnLEyEa98lp5kRuCWGf9tZPzS3OsvNAn9UZNpDmx3v64RprfdXuQYdsjRpo/PUHkbP1uTY/OTRdrObGpnWisKoCHWsA4MsMtNBJ9lj32xptZ4cZvizJzYLCzt+Cx9tWH96wp/Tjojn55BUwCPHusfDOVZMf9tjM+LazDQk4LUu/zlx8be8Djmv</vt:lpwstr>
  </property>
  <property fmtid="{D5CDD505-2E9C-101B-9397-08002B2CF9AE}" pid="26" name="x1ye=22">
    <vt:lpwstr>YPq5K+dhRUY2U84oIgkh6GsLHoCtCE3ImCrJ5Y/uNTQsZYE/8TVq7Nmbiq/2JzYq+kQ8GtnqpXgP92MmZ+4ih3/VcBInz/iHCKSl3Qjt0NOnT8q60hELcramN88vJdb7yfnBOWqw1k+RkYk/0azrZImqHEDSSJFg9CpCNtoxJyrmsr442EX1TNxIBzpyVJuMF6sf2wRX8Rnjb1Nic2e1KTpO68hBuk0XzGWIs1owLPCUAhLFgv5vGq97SaUd9eY</vt:lpwstr>
  </property>
  <property fmtid="{D5CDD505-2E9C-101B-9397-08002B2CF9AE}" pid="27" name="x1ye=23">
    <vt:lpwstr>smruRsXwicflTfJZr0Iv9a/X6BeAP5F51EgU4x8CsAHMIqx/8h5f7grU8+39MuIhcouQZbY0ikpAT98EgpNZewGQDxe7AGn+FNaGRx9lUm+HiCTifO2YcE+8wEdYLaeI7xioeAFagUxFZrevwTEadFBx4FGDGZi1Nh71mCT1kubbU16vGvxKW+fut+O61IaF0XYTAMgXGZc8vrAhc3aM6kC/zbNiCx1ZK42YfJFiY+V+nZv3wGeZJpN4brQRUvX</vt:lpwstr>
  </property>
  <property fmtid="{D5CDD505-2E9C-101B-9397-08002B2CF9AE}" pid="28" name="x1ye=24">
    <vt:lpwstr>s7anzm2Tc/qbkDnbYIENMpGb99PVSSIwCJk/WGWLyxor97VP/GdIVk8XWEOZXeg0oM0abxxBuSZqoUc3+IPMGL/Ji2g2x/zfKtaPdubVGmH82wgOtiHDsnavYwnayrs/u4l+h56Hoadi0HcK90GgP08E6Db3+RwZs+ULKTO2nLvhmj4jvi62R7M23wk03Uj78qJJlMfZKyqXKdpP+l+m8ppzAkFLCplBfQXbdrmyzTlJcVhv6MZjvxY0THfDu9j</vt:lpwstr>
  </property>
  <property fmtid="{D5CDD505-2E9C-101B-9397-08002B2CF9AE}" pid="29" name="x1ye=25">
    <vt:lpwstr>ihA1Bj1Zk3OjGDsHJDCEETK+yODOr71Jxxgchq2hFaIrVYplqDHf9RwxZBXxcABW1wH3K18/7BT3fWdqjIKWtgqGVhCimciXc+bGJE6sla+Xdiz9ieHUBFl7ZskgLBD5thLIQcD+8xPOmtNW8LpcMfaZZMi+t73PeUdQhypX0tvA78HMO7W/CLwDnNX8Grx8UDumFpWsjp2pDaKqMQIGdnpn3Onkr7Y9DS6/LnmadLDdWyBdGNT8DaAaQ9SQgG8</vt:lpwstr>
  </property>
  <property fmtid="{D5CDD505-2E9C-101B-9397-08002B2CF9AE}" pid="30" name="x1ye=26">
    <vt:lpwstr>XiEBefFrt7/ca3mdgaUIISO9VYB5YCuNUN2Iu0hCi0yLLaIf8mk2onq8Qr+ebtLvmLC9px0UXNYM2SBmvKg9xEyj0Cl9bQlWvgR/CoxexXpOAPkhYE/Zvd4UEH2ppGeLmTtjKtZ6Bhv6AnKK+/tcUzOfdYAP/7U2/XoqEGpvGLpcfJVyel/2OQmBq9JlZ6sTXmYGZLeHiG4kg2YfQqy1I9AKK84tTN03Bjph3sXf6Wr4JCyvFhuRq0RqAnibnJH</vt:lpwstr>
  </property>
  <property fmtid="{D5CDD505-2E9C-101B-9397-08002B2CF9AE}" pid="31" name="x1ye=27">
    <vt:lpwstr>4c7Hn8De7AjBfXKwhzeu36sKAndZtt/vJwWl+MBnVvMMcjBPlUKgYto0OgwWgR+UT3muraFJYenEQ6CE3WSGkKXUrT6YFUmQrtuwidX1PK0hH4ho5AJNhnptP12CyB8PBYBT5UWHVPhMBgXKqUMlhv2Ww+vyNMtGElQZe2OWu0c+l7ErUEffUtHmkiQsAXTAXb5gGMtAzm13oiKKdxItVpzMtP30yJw5WhzS19lf+7ObnjjOVV8vrhfs4h0QeUw</vt:lpwstr>
  </property>
  <property fmtid="{D5CDD505-2E9C-101B-9397-08002B2CF9AE}" pid="32" name="x1ye=28">
    <vt:lpwstr>thgjXHFturgAMMcPQI+H9ankr290BFraO9S6509VoRkt/ubX0OgGeJd60SfuZ0Ky5qnCNp0TsCjJ7V0mqoS+G4NbBOo34d8lJu23vvYAOXsCLU0keWbmVSZH97xBFw/wKld8QAt+dE3YSEqn4xJDcsZD0tj0rqoFfLHR40/xgBT10YsCXcCSOMmaY+tkijjg3x1SJTK0K0v9WHw3MfrKddIUqWqC8Xgxe7ykj4MqEyqMjJCF5HyMn4+Dr6fP840</vt:lpwstr>
  </property>
  <property fmtid="{D5CDD505-2E9C-101B-9397-08002B2CF9AE}" pid="33" name="x1ye=29">
    <vt:lpwstr>5oTwk7CDD73PO96gL+kfpWbKVrfkrSA2kf2QH3IuBP1XJbQq8/vQkDJeuBczHeoTPXphmgDHy4r8VJ1Au/RQH5JrobzgVaaldPsyG3oA3ZMuT7tEjqSSZeSRffRasQ8EDrekCmaH8a3WYYOMJOizDfXUNelT8JkRXVHMRFm52C7MNYCdMavbe5OTtG7JXmXvHpuC/fMWcHXf/1lpPtfLKh5uuUgiI4Oze4zbDSWucm1gVwf2HSwQqOpeMj83ymP</vt:lpwstr>
  </property>
  <property fmtid="{D5CDD505-2E9C-101B-9397-08002B2CF9AE}" pid="34" name="x1ye=3">
    <vt:lpwstr>WqT1t6T4dudZeOzeF+5afYnXQ7pgQwSyEy2byXlbxdakpQK8TCRsk9H+y8v9rVmtT8eYCkGo368j6f+zT8z+c7+cqPsyUhyDTS2HDbKo7t71bFFZjbYofpXNYnlmV2kCpf6Tfbhar6CjgaPB1IXh/TEXx8ZXoUwlByM0mJb7rartUYWG6QWsakePy4Wqx+ubVsnlirEjvKqQeQUUzdI0KwWAbaHcWTyXk9GK6NGKlo+PRs5NC//IJcW/V7Y/IF1</vt:lpwstr>
  </property>
  <property fmtid="{D5CDD505-2E9C-101B-9397-08002B2CF9AE}" pid="35" name="x1ye=30">
    <vt:lpwstr>ZYHNBWhnj4QJ+oX+AvC0Z5+pvFEv20PE3Mzd9yqtnSFvITO2u7bQbxuxL+ELNgk7A8CSo+iaFFmTBBiursgfYvurqjhPL+DQ3DM53DCWu0+c0SMM9Upa0Q/EsYHpv124TQNQjLDAec5Hw4mEi8Y+uSVjc/OaD/ck96HlP4A8wGxRPSZqiT2BPX53ynxLtk/a6j6eN/RgQxxYqZrVXJ82z7KpbKqT5vmeV4owK1K28SuRpl85E4KgJeTmyaq/E0j</vt:lpwstr>
  </property>
  <property fmtid="{D5CDD505-2E9C-101B-9397-08002B2CF9AE}" pid="36" name="x1ye=31">
    <vt:lpwstr>4hZimXssCko0l2Z5rRvCZcMwGejZ03pNQqiNZYN77rQ7qE1qrAs7rUFW1Oyf0EkRAsi6MXKX4u5uXF9MyQu5UdU1kWMvAb4F20G/rff0J0OcHYUd6v6kMlufSu4SMgkHdBstAwShNlJkqyMOmkLUaS5eNHXZEeo1Nq0QQwBlmSQ27GMygvLRGrUe/7EArD9BrbIJ1VLkoUO/IHWfCh39ViG61d33CzlBt5CBfZzYf/9E7l4HRciOVS8EPyn6HhM</vt:lpwstr>
  </property>
  <property fmtid="{D5CDD505-2E9C-101B-9397-08002B2CF9AE}" pid="37" name="x1ye=32">
    <vt:lpwstr>w8KPFv8esBaSL4nhhMtVqjWOavyrELHkjAITQVkAJoClfSOKPPHOQjPB1l0PY/AUnZryHM7KHRH04IuPZ29aYFdcO6xEhDOU4UQiqrQv5TlnFF2fnaE8STZIesRm5EuSFgPVifUY0NcGyeLiy8mn6sd/QI3LuT4IC+DgtapjwyqXVIvDB8+0k+GM9uXuqwl1T/pNI64iysti9L3U2HIVzU8G+nsErwME57jBy1Fnnfep1geCQhQFyVn1I6cXXOz</vt:lpwstr>
  </property>
  <property fmtid="{D5CDD505-2E9C-101B-9397-08002B2CF9AE}" pid="38" name="x1ye=33">
    <vt:lpwstr>EJsJF5yG5jpQiJtwb3Ybt1nUI+vjuBlG/cP4W6GxDRohT2la9T2Gn417aXn00fMoK6m4e3r8HYL3aysxWJr2znGWP8fosoH8EhhYP2IP0TCdA0dmsy1ejgSQl7+HNH5ZdRwV8bdSO7vwhEKcY9wrPKPS3c4IO3zeqRIXYtw14BdSV3sdzmXujgg8OM8RL48X/3mFljX59HmghKNH9Xv276NqGVS9t5snEHvzwJwGi0Tr4PFbTsbtvjFjkM93td+</vt:lpwstr>
  </property>
  <property fmtid="{D5CDD505-2E9C-101B-9397-08002B2CF9AE}" pid="39" name="x1ye=34">
    <vt:lpwstr>Qbj5AQXat4NAqCqIZP7vKvGFNjVWJ+e5wFXjVFWNt6zKyLz7x47IPLTzHlxe0WRflCDre6TWzmZQT0D0EMEaKhkGn3lg+Eyr2yLkgr7iREDAQH6wSAHD9jb23ZfusUj89/qQGPO+/8ZHgivk6kPEYQPp5JJb44bP74q9sRWkQQGWLCULMfSE0hkGnu4FSy0ZyD5WNirRnEPfxcBbiSdC1bxqfv1n2E4KVQnJhYYTu9Hzwlj250KxNkrMpiW0yEs</vt:lpwstr>
  </property>
  <property fmtid="{D5CDD505-2E9C-101B-9397-08002B2CF9AE}" pid="40" name="x1ye=35">
    <vt:lpwstr>L97QQP+qYUqVZx5v525qsX7vSXRkt5CW1h+s01j2OVGrbioIrJJrDDzub6arRoLGhNxm80R2S2zBsnUTpWWbk4+ZhZtJeBYyrgBRVzX0ku7BI5dvwouLmGzmuf1QiU+3f62ES2jrey/WNWZzDNZclHH94dlvl3rKjM7sUz3734Y2BBypw+3tIK/D5Bg37i+1CeXhy7d65HZx+MxhbvLuvFXJQlMTwvu9JUWIvRqneefVDxyydmDHpDvMTlgh5vW</vt:lpwstr>
  </property>
  <property fmtid="{D5CDD505-2E9C-101B-9397-08002B2CF9AE}" pid="41" name="x1ye=36">
    <vt:lpwstr>XrLNGcLicOv4Au5jQaf7Lfw4IPHODJ1eS0wHrh9nOg5A1JhOaNxfXH5GX6zWjoiZo8BnLIHB063XdFbo6xQSO4JjL3/VYGJ/+bOtizF0iS9ipmbDrQt3FUuL8tl2ge7dv8/GtjDxq2KgTUCDDTdqmoPdfwxaUWqtEWNyUB0SijC2PJxelGheSLRbZ/4v/EN9MtUjPeq8JTMwu/U9VoDDSO/4CNAhftBRt0OnOXWV6+hIkF0tW0XySw/LY0oxgHD</vt:lpwstr>
  </property>
  <property fmtid="{D5CDD505-2E9C-101B-9397-08002B2CF9AE}" pid="42" name="x1ye=37">
    <vt:lpwstr>/btCwD32cqoo4BgCGpT1G78clfxZCNg16YcCx0j8Q2h7uxErc/dGL7YxVtmBgINu4iQ1+c2a2PFC16VWuVy1/52g0VbDRJpoG4s+lG2YA4jVqWAz6Ggaeq8dbgoG5sWSegF/JD6bgKyFwXxiUNiGg5wpfLSe8LUf0tErT6ZrPASrVLDFvMcKK0HM1EEYlhxGI/d31HcNeWkt5Ut0eA4E8ll5waIRYn4ztyPSxZvGrg0O5Be8vM+kr6d6cLni4dI</vt:lpwstr>
  </property>
  <property fmtid="{D5CDD505-2E9C-101B-9397-08002B2CF9AE}" pid="43" name="x1ye=38">
    <vt:lpwstr>o/SlGYuZmJPGg28GpfT2nX13sjpn2RrUhy0h3zF/RBWB5DZkYkn2xVIjUhydSIyhxQkl2QHBg8oscSzqaJ0nBExyy1DiVqspYvbo7qHss1/egMdy48IeDqdwFhBziOVG8Geuz+zFZqagoBxZjrDny6Za6OLHy/CSz0sjk+4NxfkpY+t7/GZVmrwNhVM0rr9fvCfkk0omwf5dM25890P0qlQeHrL0aXxFvJ3Xc78jBXjP9FEzYDPuxw/cIKEnU+c</vt:lpwstr>
  </property>
  <property fmtid="{D5CDD505-2E9C-101B-9397-08002B2CF9AE}" pid="44" name="x1ye=39">
    <vt:lpwstr>kd0PTFKGSMeid+loQor3dwW7wr+GImpJvkPTvhlYnGojo0CaKcfWyYBhv8RiTXV7BswRlkgwmT4aFvsg1djETN9ZxeLm4p//pf9exkk9e+9ScxCqFCBBtdfaPnNw7+1m7dxNIX4SmNSIq9PzjRVImaxV3/YoPyhkSbACkUGTRU7E3xCv9ZQVD5TT0Jpmc+d+rL3avM3/rTxlxW9SuAJjXFuu0cekcaMBXVFxhqZoeh/UUyjxFvBCssTHjjMWC0N</vt:lpwstr>
  </property>
  <property fmtid="{D5CDD505-2E9C-101B-9397-08002B2CF9AE}" pid="45" name="x1ye=4">
    <vt:lpwstr>ZzXXg92WpshmqvRkQde2wcRJKikq6Y8pie1Yjd+3emvW5PTjnuhsSUxQZvo5/x7PgTXNhL+Q6+lEd0dS7x734Zl/CcJzPbqd+m8lxJrRE14yVZfp+PMmwYyB7J6w/HEf8LkpvKBL/Tndc0oTXuUXFkKX/0ixvqJhvBWRN9xXldBdrCBHzxVIJmO1ECXkF60O/ze0JfdnwWNyXFxozLtBVIi0QRRnNtpUO2ca7W8ev/PZPz965r06b+U6p+PNM6B</vt:lpwstr>
  </property>
  <property fmtid="{D5CDD505-2E9C-101B-9397-08002B2CF9AE}" pid="46" name="x1ye=40">
    <vt:lpwstr>f6hY2gr2cdXz9Q3CxX+8nXawF8YtRWILIFtqJBQzWvP7vqRbYGZxbLZAqN+DXOaVXGqZc05GCkIQVt2484dkEfRTZ5btoz3gCp7iWgKyq6tU3D2nBWGBLhWrCSFrQ4BTe3Hjfp9wZjk0zL3jO8Nkf7FcBfrK/w3CBb2wGwJBlPbQtK8dqJE7vR991rm/RqDYgznKzw1+u2MHwJykTe9iUpmd+PZxm+c1Lo3i8NKNnJBw8PjKGAPLwSuViqEcK1L</vt:lpwstr>
  </property>
  <property fmtid="{D5CDD505-2E9C-101B-9397-08002B2CF9AE}" pid="47" name="x1ye=41">
    <vt:lpwstr>lQJ6z8q9rIp/2D06eZZ7Y7l82Djg44C2NAQG9VS4G6owjZrPyOe3SRX+9tuje2zjf027t4O1fX+soIkudobfexb3HIPf+y7/NPBKoPi4JN+XmJ6Ep+sxi5j6/NYFhisH0bvpxIZ6Gks7AvzHRMynh2mqTY9nvg5MEGRxHEHY0EYudgmvhdVDYm4QP6wdqmAVs9aEhU0bQRVDUzi4FbDInxbIQxTViPA6SDKhuy0lljkTzqi5x4Ke7KxprGJYM/T</vt:lpwstr>
  </property>
  <property fmtid="{D5CDD505-2E9C-101B-9397-08002B2CF9AE}" pid="48" name="x1ye=42">
    <vt:lpwstr>umYKjbmn76JbJL9r1YHViNNzcQm+lHR9ME/+HSoh+sEjaiAxE9rozrNrT+r3XOLUu4oG6FRGrXpCkKqU5NyscD58tG/fLsLdeDL/+phVluDx8DZfVlh1itj/l5Uy1xjDdLIZ1r0OVjrccHWlLJ3OOJF6YBVkfxrl2MkKQNZJl5DoCWjLdBIM39qVfYCELB9YNDOB+FAH9MUPz9SaebdeOGK9YWrzXdeji3IJOMho94E+DPEMyPpeflt67vmcwaK</vt:lpwstr>
  </property>
  <property fmtid="{D5CDD505-2E9C-101B-9397-08002B2CF9AE}" pid="49" name="x1ye=43">
    <vt:lpwstr>1xmatMxxAIR4gmPciVaCqgXu9Rrr2HxOG9P+nWBkZ6xScxEUTPbCUoA6p8Uo3Lsn/DCx8z/EVcULxRNX66erkeCelpHAqSvnSlvMrhITToxVoLYgqkHx9Bm/sjyINlig0AlFUuJq1HWp6kNhblFUZ6XLgkB2wIYNT62jOQbdZqhq41yz2UprknviD57WYOFjWz5z3Q699K4omL+LGByq+grbMwHEgaRqeSp675D2seHWDggIZHhbDBou/ZIWsPz</vt:lpwstr>
  </property>
  <property fmtid="{D5CDD505-2E9C-101B-9397-08002B2CF9AE}" pid="50" name="x1ye=44">
    <vt:lpwstr>NuKD+8ZGO79eE42INhQIN/43IGxb1VeYqdlj0mjYuWoLbCYhLNrGfQa9QH8Y62euetuGv1PB3wAWH5BFvywtrcT0yV4oLOPdKX/o4qZ6etibDoQs4lI+p8hknR3kpzobRbUfrnxJiMlNZ0jgQoOdJAl8lYU1mbfc6TP++2PX9LvwwUifcA5CCEAdA/i3xUvuPz9NkfgG5nJjGZP9op/w8d1aAa++ebq9xbgfdANQevV/xvLr65omgu2OeWBifYx</vt:lpwstr>
  </property>
  <property fmtid="{D5CDD505-2E9C-101B-9397-08002B2CF9AE}" pid="51" name="x1ye=45">
    <vt:lpwstr>WVRXDshrBh+WWpmS8t9q0LtleIfkcD5yrhRPXKUsKu8+hLKg/fwBbBVCXbobnG8W+N9itRBQPVI3Z/rJykWQ+KHdf1Ya3t29qtNofsCwOinVyQb/K/rcvPyEo+hdswU/fFyNCtf/f21Yi0W471X3piPzK8hxAAnW0mduvaSmqTlZDBIsp3UCKrJ78YZSAsRAPhonmnFJxxIqSNv7CRZ3EiT1ViRXngZLmOFb1mH325TLo5j7AICcuvfsx+mNfW3</vt:lpwstr>
  </property>
  <property fmtid="{D5CDD505-2E9C-101B-9397-08002B2CF9AE}" pid="52" name="x1ye=46">
    <vt:lpwstr>SmrXeil83+9Tfeesiz/hXDh1TzJmkklEUpu4j8lCNhXtA6D/J2mJDlIAsaRMzq5XDLbzoF1v2lyi09SczP4ZEMQZy6UO4FyLoiR1b+qR8vv/pjPQtKOPORqV2tUXwlsamkoJnblMgnww8DRF/8r2c6hIEgGDw346lElQKGNz9Zy3wTfzvSk3y+mG/m3r4PYHUV2Xai4FeEt4qlXr0mQUK9hsBUvbBxKgtOK3Y33AgBlX5J0kqSrlAnYCioV0kI+</vt:lpwstr>
  </property>
  <property fmtid="{D5CDD505-2E9C-101B-9397-08002B2CF9AE}" pid="53" name="x1ye=47">
    <vt:lpwstr>dV3gq5cnj1/NKvvyULYk3sjDo3T4GUPf/5JymvgpeH8ZKLWWE9NVe5B++CD2YLQZaCH6OyF7W3GCj3cZiJDknB1Eg1fwFAl870dK/5av7KhCNJSIXJqOVyyRlOYgEua8A4d9h8tjnYvexhtUg7qcrBi4mRAGBGpiwmG+oKBkMT4N5NBf4XJRw2+cr1fhyWJFJ93ephE0KKYZXWUA6ZCgySGcYxtVrv28jgR8mlITUERvUweODblUYsVkOGFb9Gg</vt:lpwstr>
  </property>
  <property fmtid="{D5CDD505-2E9C-101B-9397-08002B2CF9AE}" pid="54" name="x1ye=48">
    <vt:lpwstr>jn5Gfk3T1vWvLsdUbDM9SO6kzce4tIkIvKT5EqncZBiBiSQFEeh/uHOGUO4nCp9UcIezv7R4Pjb/4cJXyHf51fFZ2RaRCioHMG450iza0ZsnT0JU5mCRJlzYsKb98Bk/PztG5ia5gBYrUfuDHhDUDusUjycSXaZ73NZCTSSXOm9eMRaKvTBH/KE3fdOlo2hwx0IXwrH7Bi3XaCwfLlep9jXPzIEDpq5kHF/kPKjeIMs32xwEzWfTTUgE/lFwBm4</vt:lpwstr>
  </property>
  <property fmtid="{D5CDD505-2E9C-101B-9397-08002B2CF9AE}" pid="55" name="x1ye=49">
    <vt:lpwstr>5xWI2qUiMQZgGwFK2JE4/zWurToTmoTNhKId7tQ2rE4yI67O4Xdcui2/31aLCuvobpU7qapg2kyfQtNr5u6+qmW57DhOKfY2/0zCx7L1zJDICSVzNutYUfRDpnxAXD/MbNv0BTItcBjOohf699a9g8GR259xjKXLte4mV/7aVCgq4UkAujMKHnjLiDyqfMfdiXO7U4ShTd1ueM+xgAtTvFsYHLCwY0fkTSnqbuVw4P0bSFSMszkfABl62Cj4R96</vt:lpwstr>
  </property>
  <property fmtid="{D5CDD505-2E9C-101B-9397-08002B2CF9AE}" pid="56" name="x1ye=5">
    <vt:lpwstr>Ig2rFZxmyCWoD4Fik5HhHWAo05F9YQFPMFYOVaqoSViAfgS1+ARNVch9khDl4kbEoEaOqo5upfsfDGxS/EUjRHRxZIjP0T6MGd9/8yH60xZ2kGMyoMQoCol8VkdmcnRn2AfGHAWOnSCPVFh4lrBI1a1d/L7M7P8xVEnA0a7dRRyjBgQ29muFaO7w8hAWetNFqpjMdke4N0mmZ0tQEb/nhGBni22Zm6uLAIvCBwygEZXl09z+DvCmXdmT+FbTMMT</vt:lpwstr>
  </property>
  <property fmtid="{D5CDD505-2E9C-101B-9397-08002B2CF9AE}" pid="57" name="x1ye=50">
    <vt:lpwstr>M5CisPAtl1aVZVePnE3+29J2SLdcQ+SoA5+pgnBXoRfI1qHlVoL2/74ewMa9p5xD0+VX7ZWGX4uo6xdrYFu65XfJWQLtobSCOdsGXWfZLIR+WAJJnt8NstZ3+LEG49E8r68TdVJM28wBL/YZsG4ev6HRjApu7S5N6FwyXchoMa10dpstNDa5/ZXr2AcXK2PStrltUTHnTAXNbawyl0UQMi8lLj2S/+aoYyHe4JUbLCd44hzT6G5SieEM9vxriGz</vt:lpwstr>
  </property>
  <property fmtid="{D5CDD505-2E9C-101B-9397-08002B2CF9AE}" pid="58" name="x1ye=51">
    <vt:lpwstr>RUF/1DK+TiDIeJN9qsepTO/JM1yBkp1X4s/AhkNGR8vfGbec6a8yPXX9nVpiDFyBsJyHpwrOqWUNrQGmxCd1znnlEFAnJiuDRWhy6WVMvk5CdGrYUr13CN1M3U4XSWfv1eT5Gg24V8aaqLMS0QLJmmlLMCdIZykmNTKtDO/JEhYwQxbx5qkSqmbq6UGPQBrQHduzMETvc3vWt6hA54dTX691xvD32LuDXDvTT2nL0QJV0pWzo+5rgv2ZlhKOxC5</vt:lpwstr>
  </property>
  <property fmtid="{D5CDD505-2E9C-101B-9397-08002B2CF9AE}" pid="59" name="x1ye=52">
    <vt:lpwstr>0U5NV+SqVErhVW1fK3Z7XFuAAnqKIkrD993ppdDCILC/g9OcTTX4azKljeMo0ikk0zEO6uiJu7BqHAXlfOAVQfceTl+jsnvixNjROGv4zzgDYZlNEI/T8W5mfVRl06qhsDEFVL6MOz+qdhReiSGV3k6vyIb/gM8B8en3imu+qJ82Ws7ZudQWpuO1WnBiDApcFfUuHdmHuqhjy3UmMy5GC2WCdzuVc2wl1xXx9xdKCgVuXXVvOaj4sxmAmdfJurf</vt:lpwstr>
  </property>
  <property fmtid="{D5CDD505-2E9C-101B-9397-08002B2CF9AE}" pid="60" name="x1ye=53">
    <vt:lpwstr>8qSw1Hyf7Wbcm96dEKSdT2tT8KrSxNor23krbc0nrhTYUH8HHLncor6PWaYgbECc6AhWaGc2Kbk6dpr5e42YpUUG2QRvFNLKvWy41WHQC/siNjjs6sQFXKrjxeqj8GjgHsun35Zz8qg3mvF5DOeulmZFfLBfhiiZxTQV1JBUIEtCdl6dcRWyuwepwE1ROieDgEhbBz7PyeBXK8AOPpDNVZkug5HTx2/AzYHU2GsOsCU99YT83hqNOU05nfhgeMv</vt:lpwstr>
  </property>
  <property fmtid="{D5CDD505-2E9C-101B-9397-08002B2CF9AE}" pid="61" name="x1ye=54">
    <vt:lpwstr>vk5hx/bobmptGJpP9klUXEXZ++XjU2zofpkb11c7l4OOafbrkRyHa3kpaLjFK9E2HbK2HWj1/rIgF8HdvQ+4lYOH/dA5BAvLsVNcdICwsG0cHFAF0e171Cearl8gZX7pMWP/IvQ9VV/8Zw/TmeSwdbQESc9RdPbk4iL6HvVATdCb0mwda1UWwwalklyqeW6h+NZP7bz63qk9hK57h/GkH7E4E/vVxBAhb4nfzmF8qYQ8xqKTCFAON2DngiEcjfT</vt:lpwstr>
  </property>
  <property fmtid="{D5CDD505-2E9C-101B-9397-08002B2CF9AE}" pid="62" name="x1ye=55">
    <vt:lpwstr>ecU1jr3csn/4AqkG6M8so9ZP2VSwMk+aGt5WbmBH0gf9zL3O6n8MeK7VcXpFUf3F3HAHkQwntj3epVXUdArIWXzKs2g5c7Mr1BrXwgq8B4ro5PNBA0aV8/KuQIBULUmpPziE8iUWM+tiv1NW4acjXVXSVKI5olh0KTHY34LI/OnK3Yt2jXbcK8IEQTkbTLrtKsKxELnBLTBrQDv5zq31XKZKltoDHl+m6Odan+G6w4aYIu+67z4VvltTnRMFiKa</vt:lpwstr>
  </property>
  <property fmtid="{D5CDD505-2E9C-101B-9397-08002B2CF9AE}" pid="63" name="x1ye=56">
    <vt:lpwstr>l0Hi6jE86mFEfcJgTRxeh33KipQa8TYQ4GNC8NFeLw9gip8C9NfTbfguLb6IH+pF5fPRRpVR+ThXEdB92+nd1Jzg4EW3lCHluktedMpgoE8TYcFvyIPZaj5k9iBswgmpyYd6ntId3d2wkxs7AAR8IfOvSPMyphrptQIYPAOkPOvuT68SWQ4PGHAUBGEoDXRhoRTrPSuS9WAPwxvTgSxh6JO+3hMaWWuUmuKjGPY/350v9mZsJ3i3mfgamizguGh</vt:lpwstr>
  </property>
  <property fmtid="{D5CDD505-2E9C-101B-9397-08002B2CF9AE}" pid="64" name="x1ye=57">
    <vt:lpwstr>RGtHSUH6DOsGE3ng9iHmLtMXjXSmmMgYQG/gjDtuRij9ylTENiCvZkUkQJ9WHc+6/bv75Ax+sOIiBGgfD1m8rgmQuenmfftuyN3gm6eL3KN+WyJp//EVKTI8R0mTvPGngW10DaC+32OuLnLI2uAje6hyAQZk/Je3+blo5x5xnfQB99l8m/Kk8C69A/vuzUMLOf0AZ7xYiaujmiwmgrvZizgClmG+Beg5bBMZwo6rCMEqufCflztNunKeWNobGVP</vt:lpwstr>
  </property>
  <property fmtid="{D5CDD505-2E9C-101B-9397-08002B2CF9AE}" pid="65" name="x1ye=58">
    <vt:lpwstr>HyY5JYob9xufh13YelWDo2Pt5xmmbqT28W6kHFDHVLpp5rYs6CT2zJdfDyLTTDCPhEL92PF7kZL3H/JsutY9AcxS4g6u7Y4AMObaxH9lAE6rMN+VkjxE+u6TgeHkwctym2c/1iWe+8czmwu4ZX0pzB5EbOYL6Y5N94bbe56O+j7aNEddNi30tVh78B030TaKGX5osmmZgPit7sBhs+MbsxhIPOLiMtP5GniIwMJGQpFfgje2SMMc8fxZthq6ieM</vt:lpwstr>
  </property>
  <property fmtid="{D5CDD505-2E9C-101B-9397-08002B2CF9AE}" pid="66" name="x1ye=59">
    <vt:lpwstr>Ieu72bcQgxU/dvKUR5inxigqzEXphZmuMLEfUeRPdsA9KL6VumivLanh/pgqVBRmU2GYqD/AkPPz6WcHMIBC6vJShqBZ6f1BGziOMxtN3qdfdXwiyQO06r9gMicv+LuRJTHQxy0tRsGCHsolQQfa20ONixmfzKDeaKtat8SB7nlDGcaqp47xnrNqSJO/dqbT8adkDDz9Ziut9mPkQsorBL9WblNGou8RLhc6xcNRX+YlDoTR/q+A00yy+RN0uII</vt:lpwstr>
  </property>
  <property fmtid="{D5CDD505-2E9C-101B-9397-08002B2CF9AE}" pid="67" name="x1ye=6">
    <vt:lpwstr>vN4Qb2Hhj7fOR8oXCRxMeH/V6XAHKKcfq+JTEZEPw867a11jkQLlGFuz+kfXE3UtS3Mfk1kmiGq8ACzO6YI4Hd4m2BNlMDIYi+mipjFYoeuc2/oeqeuJCNtb0JF2pXRZYSsOqMPEYwl9izGI23s4nIoppjdsNfdR7E5KFpJKDyiqKMq3IRI2zN26qWfsAGc9+ca7ZNYw4xvVSqCelCuFVrV9qjhYW1UBnhm7sXOOfCIrmX6c1ZtEjSnan83OplK</vt:lpwstr>
  </property>
  <property fmtid="{D5CDD505-2E9C-101B-9397-08002B2CF9AE}" pid="68" name="x1ye=60">
    <vt:lpwstr>+ZWJtkUEh///p5//jFACmwM9/G0JG+w+lRP9CyMYIGYKChwrf2GXq3sStW3O1YO0127/f16nxG996H0Fk2t+FiD3Zo01PG5TCQgN2fKqfUmmCh1qHf0JOD+g8hbDi65OjBQ7YJ1zHO/hzF8tdi6jGY+pExy/7d7EfQ8YerSWpCVQ+mNssDYxLczyt6YaPf2it3ZE2n8SGo1o077wtK1/wGV+lWLEh2iiVjQ5MToH8c8egs8TwGAUncsacMCVJ5M</vt:lpwstr>
  </property>
  <property fmtid="{D5CDD505-2E9C-101B-9397-08002B2CF9AE}" pid="69" name="x1ye=61">
    <vt:lpwstr>xel7CgPwTQHXU/qYLy1eqF3fiLcxKQOF5QVzdZ+KZKUq2Vai2mfcyq0ZgK/NyT2GFv8W//K+iesmbGi2F6YeTYasoD21VSud5lBsDBeP+lum3ThR8CvWfyMqc1qdXnNy/6w9JcBmNraA587gmoPIz1qYUJYRRi/z1BJyS68SUoNH5i3cg3/S/0CB/f6R8u91IEqX/1wb7B6gYqms/h4jY9eMBliHlmdSFfivxCqcbIg3rC2tcMNXRWaqvRFhS/o</vt:lpwstr>
  </property>
  <property fmtid="{D5CDD505-2E9C-101B-9397-08002B2CF9AE}" pid="70" name="x1ye=62">
    <vt:lpwstr>9x/4JizUtA3vS3QiKcXf6QLofhHwijoJCJx26NLvZmyN/sOF5kvAnHhcseYJne0cEfjpZGJl2fvODQ8sBiNgnkNEz+eEfUkeXkVmB+rCuLboDeEqdEu6J1v2fPgYnozQTwWKLHX1oh9FvHG5tyscKnhOotpSqU1YEoWlhPIgzNwEiVp0XbspcFyjUPV0IsCf4VCErSZpCnzalxFn8FtjsQpI+LmY8GhU1OR2eaFVpWdkdtjsOC3c5PtMKkW6I8p</vt:lpwstr>
  </property>
  <property fmtid="{D5CDD505-2E9C-101B-9397-08002B2CF9AE}" pid="71" name="x1ye=63">
    <vt:lpwstr>beaLqoQA4eM/fNXUxZJ9YQiODYmadvc0Q+taFXUyg7LPe37eyUBUBDGQEWECEIkJyeRD2rf9B+KfL382+EnP36qq5hED/5ZTCQjr3LfPVQuGh2Yxgv6nY+DEz5P4LqOCEo/am58SrA59njv4M2XRw+M8/an7CzxPtYCYItDBLczV58ovQ/ZMVCY6yWwdRZa/ED39oGhM37akUDgJB2caAzmnbTS+zbjI/a2L8c3w8AXxj8fRZan54eFBTxXA9qq</vt:lpwstr>
  </property>
  <property fmtid="{D5CDD505-2E9C-101B-9397-08002B2CF9AE}" pid="72" name="x1ye=64">
    <vt:lpwstr>ZaG4ivu8/Nfjxa8e+J8E/DXe1pWBbGA0rB5VWTczQXWUHUhJg9eZU5WoN/m6uyaIZG4LR62QKYyOQAywlyEZ4VSTz/Mh/NSoALM+OljGvG0h7kH+4R6RBw+Q6z2hkWwb0amVezeZjU0Kbycm+XiRQNZ8o/GlTpOEF2ofhdvmwTZkljq1vLf9Yrn0DgntC/Qc3aGTDhPvDFaa1zBSdlGWX7QsHpgLjlGOZX4gjIg3laZqxWDhH+DLuYM7659Y9MB</vt:lpwstr>
  </property>
  <property fmtid="{D5CDD505-2E9C-101B-9397-08002B2CF9AE}" pid="73" name="x1ye=65">
    <vt:lpwstr>qrt6Gj1Pq/sIzjHOisenGrW/Y0+QKfW5pvZf6jw80mKZzSeeb0boUn4m85aZmO3ULKl/p+QYYhq+LBtX9Mq/6zoKklwuvuSMbXBhYfkHorfdPfBQgK19WPFpiCauG61B9Oqrudc1v/7gVHbwM0UJyi4axtNlifDlMhsdB+LXXL5mTzAeRs7VWR1tXh/cOAo26LnInkC/wrTmHHOe60y5SPcmzyAvuWMgbCUeVr6Nhfr9kPL9SCS18OtuiExyyFR</vt:lpwstr>
  </property>
  <property fmtid="{D5CDD505-2E9C-101B-9397-08002B2CF9AE}" pid="74" name="x1ye=66">
    <vt:lpwstr>ByiSxAUKZlC9ZFyAn6PDXNpIKBJUBk8QJfHCJaVWscAE/VsFmuH9ZgvcdQqZzbiTJDNPjDYT4v1LTc+nv+y3Vt6rZTLbOhwAq3KDmy5VwAUt0f8ngTpF/GpLwfRtp56XoqD2ssPDKY6sxzaQq8EqhVsB7taK1owfmytNA3zHbpcN9d1kWnfy5C3sNt0KbqvwrOWtlBMAijD0SBWwkBgrt3uLsEePrL7dIkgZ/db8+ZYTZVopQPupTHyll8A42CK</vt:lpwstr>
  </property>
  <property fmtid="{D5CDD505-2E9C-101B-9397-08002B2CF9AE}" pid="75" name="x1ye=67">
    <vt:lpwstr>vu6I/26x8p2OpOG3H1OSf1tHcwMNvTI0Wr9SLnEuk+R0w2ufixym8v48TDhdDasEctgKpG+S9CLRGX1fCNoca+Kli79vNTDP8VEGT+tGkFr7JAzcakYQaAfok1iq0XdLIvUsMMkqAUZJnplsA56XPhG20tKC3ott8ubDZePDypNJ+r242dg9UrtyMe/djE+VGzoLBcMlqfd32Ab7wkLz10YZFvnGKNZ4gP4OPSP7pimw5B3GpHcST2F92CCptiT</vt:lpwstr>
  </property>
  <property fmtid="{D5CDD505-2E9C-101B-9397-08002B2CF9AE}" pid="76" name="x1ye=68">
    <vt:lpwstr>Z7YMnYmpVDWAGtZWdmJBMcPgTTH9zPMA+pWUCkfzeuR5NiofWoUnU3NI+iALDJe4oiOvdPc+NX0HxtnafqB6UlIVjpVz1Ur32c7H1vfCDZcKNGf55ZGfqhxonsX1a+fUww2g8CkxmgrijA6IzwGGh4w1tVJuTYa7xn9OLuj+Z8vi7i1KGCFIKytKORDuoxK+2MxYFOjBvhtr75O0q2nfdq6j2Tgw5WLeZyjj2E1uhTvfxu0xWXQr7i+OJ9UOSvt</vt:lpwstr>
  </property>
  <property fmtid="{D5CDD505-2E9C-101B-9397-08002B2CF9AE}" pid="77" name="x1ye=69">
    <vt:lpwstr>9aUNh5/mAGkSqScBKoG8uE3z8tS1V16vN+wAaUQUj7Xz7lpO7JTPycB5N4UNRYejRmOasFeqIsMl/QwECl/jbOqxRNHr7a2ESQo60/ilMlkNN6IzNFjlaoPFwh3LFLAT9EJmwJ2edBwPqOPZBSdXSp/Sx5MBICEJD+hKKpnifOxye4GbChj+njIAbv0mjxhCJ9mWhZ2Bnx/Wy9rXS39sMUob74qrcNAB+m8M9Pi86I6Cijb2UXLynnBWZIupmC8</vt:lpwstr>
  </property>
  <property fmtid="{D5CDD505-2E9C-101B-9397-08002B2CF9AE}" pid="78" name="x1ye=7">
    <vt:lpwstr>8aOWTeqU4InEzAhQyyLuiSqRXryqgacKSoIR5iQZIe6LcLUyBls5ZA66tb7PhSumeReV+1mXn5WS7ALrlsRnqQCxdHIwD9BJtoz4+s1y1AarAbRY6Ia0hlkwZmX91BfzKmdXwx8FdRhy7QM5DC35GyB7c8odGcGDnXfrFTLysUWUHkXsnufACJ+C3JtKPWgL0e7rffAa4UgHgveSXpWRkjf0F2+TiK9JYgzCCZMKJCTycgOszpuKplLR2OS/LSD</vt:lpwstr>
  </property>
  <property fmtid="{D5CDD505-2E9C-101B-9397-08002B2CF9AE}" pid="79" name="x1ye=70">
    <vt:lpwstr>zAUp/ZpS6efLRUaIu6fOcchl3HfV2Qc52O1CkSd+g+dbwMd6OZ4+/wpfnyhFDDwJdEmwNVjzqYJINkNvTWE//YqPu5dPnVIQMbPspXGFSKxfKp3U0Mgt32NdycVTgl3zxjRspBs9okl1kMLZvwh50mOYFvmvX8lbqUuQF5tlXHNz7OR/4Y+ohtzfEJTikMgY80Gc7M6HAb7XABllPkzkrTolr4/cFWM2Fvr2GA1o9Z6DKmLhqAPzGBNevP93QMt</vt:lpwstr>
  </property>
  <property fmtid="{D5CDD505-2E9C-101B-9397-08002B2CF9AE}" pid="80" name="x1ye=71">
    <vt:lpwstr>T2Oj/OMc0myt2XfHzeEqMOeAxLUtlLQhoSa32updmUQoZH5+Bcmx4pf+ELY4Dt55BUoZZKJqZq8lUlJkSixcdbr8TRQUzVSBg8VQgYoDKsYKg8PUIUTzltxWHqwi79TuZr8WFUY/B1rdebk+VsiZtGu6uCjaR0Oh4lI6DeQ7uZdEjmOocbF4FEshy6mjFSl2NuNxJO6iVoWd9J84Aux7PPYGGtc05NpUdzB+yWLlnVWbfr7SRdRl55ucaiVqO4D</vt:lpwstr>
  </property>
  <property fmtid="{D5CDD505-2E9C-101B-9397-08002B2CF9AE}" pid="81" name="x1ye=72">
    <vt:lpwstr>rqfabqAv9Nt28Gf7Jcx81bYgN77JYSwqiK0E8jGiZdjmVSMvwvCLY0ed5GlbucnY4brbU96AoXEOP+LkpzYkm4ZgzCFgP1j6yfs6EeOMQDPTkp3idzrYatLbxY9s0yA/ijydAMAMSLKWZw3lbQwT2GepU+dZXy5XkbPbvPagZNgU99bqzOJmFTOAJx0oUootXFY650ZdhJXU1WhB63Xn4AWAExq4CWka2ro9vUWGr34MO3CFcttcc4JmxHGd1W9</vt:lpwstr>
  </property>
  <property fmtid="{D5CDD505-2E9C-101B-9397-08002B2CF9AE}" pid="82" name="x1ye=73">
    <vt:lpwstr>4+BxxSwUrL/x7bxudjCQGf6ksl6SXz7LVKxnVRxnixyBNBzkyVMntGM6xV4add75U1tLYvkr4BxgBo8DxcaV9M3GPflTZJ7pCbISQokiu6dx/2AxcHnE36htsrTY9yXu7kTY0QjDOWQG+CjwYcrXyzVjeIFJ0tLrs5VeAvJZpYfyzFkfkrpfalQuWq3UF/C5SY6zN7uC1V3g8pX9plmRSRi1qhNiK7xVCnILjN5X7ee2mWcdZT8QVn8e8EK6JT9</vt:lpwstr>
  </property>
  <property fmtid="{D5CDD505-2E9C-101B-9397-08002B2CF9AE}" pid="83" name="x1ye=74">
    <vt:lpwstr>VUBSSEMG3T/s6srkCYyg/uAIXtvIf0aGYifsMnyH+wVKu5YBr9I6czo9Lc1/qIz1NyjxJdfdOqfctgAbu1Kcid8C9eIMS3jcgvK5CyfvCvp3c2g1VOfpChLVH0uIKO9xvV9XJcGqkA1+7Llnq9KSFnM6v+48G/ADJqftGlYSfaBepiIakrfIWu7zftn+Nzh/0DqeeaLJ8v4yBkQZbPZfywO06Qqf2MHtB261vl78Ryz1M2HNePWG02cIDEBAxjY</vt:lpwstr>
  </property>
  <property fmtid="{D5CDD505-2E9C-101B-9397-08002B2CF9AE}" pid="84" name="x1ye=75">
    <vt:lpwstr>dGiBSMNYhmUa38llx3mCOkq0W46AKlcmkqkyOPAHm8GwlK1h0OxfrVk6ohNMH5PuHOCAWQTq4c4rXcWe5t7+zHZ6kwyX/BnJsRHh+w5Vei3hIrmGZu5wjfGDkd1TUAxDdNE4LQgkflAk2vRG7avBbfyJJQ+KnwVjDzr37eOsYeffj6m1NJjCnn04bKvQjYYfteafITJITggp+6fACIpZgBHLmGWVoo9nhLAE1ph46kc5RPCEM5M4YL8FBGPf2EV</vt:lpwstr>
  </property>
  <property fmtid="{D5CDD505-2E9C-101B-9397-08002B2CF9AE}" pid="85" name="x1ye=76">
    <vt:lpwstr>0Lgd+RE3tuSppm6egC7iUrtU1NljKJ+JxmHVPU4ruQr3ygth/RU7j209AhckQzlQVVD718wwUjfjb6l9Xsy7csvJcuMirAeII2zqulkO0T4fgbRbB/IcICRk0sT88cimNq/7z1fILxlwCrZdmCHdfmBK9i7oYSN9n8Ume3xvGvBNd+LK4Yvrxp0GTTLrS07rd+DzhB/7siUpccKvKzb3y6Sdh71YTuku1uoDcluHMRuzFffXKerXqrpc18UAXri</vt:lpwstr>
  </property>
  <property fmtid="{D5CDD505-2E9C-101B-9397-08002B2CF9AE}" pid="86" name="x1ye=77">
    <vt:lpwstr>zgZKfjcC2hyWuCWw9pWhav4CjsCUHhjeY9xaUoyfRlC2mvuMX9zB3AOd4ZBA0AL5LSayuo98geMU4WNVusSJDPvCn5lTgx5j4/fHCNVozIX01hGoslPoq/IfYd6Cjfqmxzom+c0BdVhhnfJNZPqKhb52AEBLd17+ouYhPx61eBDiU12CR4rxfgJ+KH+L6qQAdhNP/xVGiV5gJ2LTxryipMCtq6kf8kB0mGnSSuEtvOuQkinsaT2Sjo84V5ZnaXm</vt:lpwstr>
  </property>
  <property fmtid="{D5CDD505-2E9C-101B-9397-08002B2CF9AE}" pid="87" name="x1ye=78">
    <vt:lpwstr>6DEVlXMHm7bbpTSXRMqrf5Z9a5nGrbIUnGjrdr6uisBN75xWZuVweMFep1oEHcy/6U4KJ9h9+z9GwbFKwmFk86rIcJOTQEAjeRuIC+rCxn/qHNehTfk9doJT27NLRFu28MLyuTTBFzUMdTTZ11OXqcITfSjBhMVcVyz+jGa0qfXK9a4VG9NJfd2Q9Y0TND6fOOzXAaPiLM02rDg5JtIbVewaeQhqh7wXSVsLnBcoWaSBS6Ntc2TyN27GgSreng/</vt:lpwstr>
  </property>
  <property fmtid="{D5CDD505-2E9C-101B-9397-08002B2CF9AE}" pid="88" name="x1ye=79">
    <vt:lpwstr>6gfWldabovCs+O6Zk704sL2zcw/1ajDx9Z+5i8PoVB6h88pvQl4+/eeU8Ue+JL/TZ58KKX92RhRSsfak5H2qRGYW1XuWJfhPZ1XhrrqxzyQ0L+T0+DdDgY++S2xzYdIvvkO+z25Xk6XpX0F1rpz3l/UsvFzJYAzZwmwfwUzcgAOuXXvw5ffnZMK6Ae3DXQpCAv/pJuoxpJhPXIujXEFDvqG7NGP1jxpeaetx+c0aamtcAHgj0YVEoDGKsnkwv93</vt:lpwstr>
  </property>
  <property fmtid="{D5CDD505-2E9C-101B-9397-08002B2CF9AE}" pid="89" name="x1ye=8">
    <vt:lpwstr>cQArX0J00aKFN99sqtTvK0qVrlfgOMvBuCZ46dyzmBV2yTMBzGdFtB8bmXdXA0kEAs6XLevit2bd+3X5UGi5sw8GbMrAH4NjvH92XzOhqE7c5K7nxgTiNyohEwaogvonr8yNbCvoMMmKpg1Bt+I/fxJZ3zLgxOE5z1yYkEtKU55e+JfpiqdXr3KZJeIiOh/KDkhgGmVi224eJBzNFhEuBvcEcMDrWHVkyfj8jd8uh/d+SDXuiTWEbiMwKG9WXx1</vt:lpwstr>
  </property>
  <property fmtid="{D5CDD505-2E9C-101B-9397-08002B2CF9AE}" pid="90" name="x1ye=80">
    <vt:lpwstr>Td6+g62keZKF0bLLs6C6CgBE36PWlYmfEOdVgbq5ObOMQMOIE1byKO0c0X4IdiXrzWfTH32MB+LxoPyJ4DJfPkiaHAy2F6cXHMC8IY9kOukJFHTMoORUp6xxHQ0m5GpQkHoZavp00S242qagXlxcKiifg6ln5PGh90C9XOeYdLMtDFaOr/i9cbZ/2E+5XTC3RONz1GrWQmdVR9iv6zMIJ4OesQvpM97CZKXRF8ZCc4z0pW0t5DFRH/ab+XmOyXd</vt:lpwstr>
  </property>
  <property fmtid="{D5CDD505-2E9C-101B-9397-08002B2CF9AE}" pid="91" name="x1ye=81">
    <vt:lpwstr>+e2epLCdv9sQ6jNAQuCm0ut5kGO5rZAuAIS+tUMclnArsycjW/M4hdMD3mbXma9IFQXjCrRKTuNZTsm0rG0Ajx3NrHi2/iGrOtSuidKQgl5K28h7jLKOcGVE1Gq0rC+xuMJD3lMZLxLHEfbAuZm17Ix7GXz2GrT0WOps3EBtSwk/wOjen1/dPdIzXH6NXKl95J68ICZif4W2jkVZFCvzvqFEsKY8jjsszgAup1/TceQegFQy+RplGJ2cTuuUPbk</vt:lpwstr>
  </property>
  <property fmtid="{D5CDD505-2E9C-101B-9397-08002B2CF9AE}" pid="92" name="x1ye=82">
    <vt:lpwstr>gZ9c/O2tOjCM5dDi8XCFjkSVMAaY6suZVo+IoIFDuIlyBcysViggQv0vOTWLkHt9QdDUg1IlwAM41LOiuadBGaMlp0PxkcFRWbXAReaKB3i931xEf4zcZZ1Wqte8+7KfjeyK8WBxxC6WdvGMRBZD5DuI0LBYLzb4wiKp9BfHW2L5l8xWeRFG734Mi9L2rUF/zu+/L7AMzgUNDIIdTbt+7Sw/TeZuvAz7Wy7rkvE4KqwFLb4bEkOx881Dl5UfudZ</vt:lpwstr>
  </property>
  <property fmtid="{D5CDD505-2E9C-101B-9397-08002B2CF9AE}" pid="93" name="x1ye=83">
    <vt:lpwstr>inMSxpAMhmehk7kZ30qZptGSKGW3DV+aMjaZnZIhvKUJPUVYHgbLBLDHDvTqgzIMmxd3PJWO8Ck5hNZVAMt1f6rTM0Wt5Zuhb+25NTavZ3Jldi+ZxjsyGt+Rn+gukPmKgGTZjPJk3ya0z2UG/MaY1hACuunpILZMOe8+qcbiRNJAtF9K3+Yv+x8rJEyuD15dOLbTKbOJ7N6LQtLJWVLYSPKgOqBu7g4Jm5VT4w+0O5GkCZY8F8c1upja/Qk+8zC</vt:lpwstr>
  </property>
  <property fmtid="{D5CDD505-2E9C-101B-9397-08002B2CF9AE}" pid="94" name="x1ye=84">
    <vt:lpwstr>272foJyYXknMlKm54KIYeRru/x1q6WCDuYcQYoCnt3+5VZqx25a85WkUrxyRgz5B7YBABzi8Bvz9hhJQHrzptIaq51qlOqhnvIqqSj6lgFpocvc1K4S+0UVKw4l6/nSM/EmrowtUGi6C7RsEN2gobhiLYQXTpvv9gPvpSnl3LPUf0us8/5NwGV/rz7TdR/QIPmtlfIYj9gHYjp1/B7RfRh9CmxusHil8J472M8rZGmVxypyJqW608nFQJT2bMO3</vt:lpwstr>
  </property>
  <property fmtid="{D5CDD505-2E9C-101B-9397-08002B2CF9AE}" pid="95" name="x1ye=85">
    <vt:lpwstr>TpkzU4SHB4RZk6tLcZzzT6YRlZREx9y4rOtkD8Nt+6PuBVRLulLYeelZi91g5TtoYzN7ZijJHHoyN0HzZB5kswW4AB7Et/gneqtNwMHBWTRCSjLXmHyLIFGfNWE1UMKqMfv9+6BC5wC5ZfooacgRU678OkHx4cqNmjpzs76BFaHjSiti7F9bGOL17pekjo/RD8UtJkPRDcDkGjHbVi4sKbyyzLgA7rJdppH1vEfHwYqEF2Lg2ACDGIV/ShJ2x1o</vt:lpwstr>
  </property>
  <property fmtid="{D5CDD505-2E9C-101B-9397-08002B2CF9AE}" pid="96" name="x1ye=86">
    <vt:lpwstr>3eArBJfwXiPMpRMpzOiSpMGHU6iIZ6xWmBauPerapebWLQkd2ifRh2+qgeE4P8RKfMnFbQbn5I/L76ED3bOUPkx7QGO9HZTjwu5AWC4dNqYHdmemrDmxesIxk6g3tlPAgeCV2ZZogFohy3ION4uR93TqUCiytEI6tVPYWCqV1UKKiVcckPKkMvUmf3Ueblhv7WduNa7YuvT5441K2N1m7BZrSe69lCnmr/JoW+KXHPEZgm1tyaP/B3CXZE2auFo</vt:lpwstr>
  </property>
  <property fmtid="{D5CDD505-2E9C-101B-9397-08002B2CF9AE}" pid="97" name="x1ye=87">
    <vt:lpwstr>qo1iX3pCxkpbhPBI1SUyRrSRQ62AX8nc2ve/qmYKyY7u7bhNQRAxwEtAotj5cQqTzYCrJ2/L6u4VHg8gxEL41iYoPV8GCFGTaZwGrWEOun7aN1HbuJV8R6k88VW//Zm3rFtkSFZ6e9JMcmHN+OKMPIRGvR7BeCWkqNkA+gGtWCrnXxVTdfE84EopCdL35h58/F4hPitv6SPsYTXGg3iX0oe2mNNmaBuUH5kYvbTqdYECD2Xp7QwOmXSvHgbi1N6</vt:lpwstr>
  </property>
  <property fmtid="{D5CDD505-2E9C-101B-9397-08002B2CF9AE}" pid="98" name="x1ye=88">
    <vt:lpwstr>HxC4HkYdMNu9nH6mW6ZB8reGFNHeW/ieBJOH/Op9xWp9XxII4yFTlsC7rL/Bg6RyhPWCJ62HduCBSEEfa0vknOaq3LzF46GKoqhCUU8mK4++oqEcy+wodlLJHhbTpIAvasttciZk5UwqyWUeH4XJG2RlS1uAyWVQyxDez/abHaB1SrCBgylYp+Y7rnb/mIrbSvl7S8dy+F3QsUXb7t8U3toFX9uFjqZeO9Ch9JJEiR4kC97hOcTWLBWwq/WPKml</vt:lpwstr>
  </property>
  <property fmtid="{D5CDD505-2E9C-101B-9397-08002B2CF9AE}" pid="99" name="x1ye=89">
    <vt:lpwstr>7tZPpk5j1bp9IFUee7DAR1gHQ0hCONeW3Km3reNfH0GNg+Z3pvSd/fpOC1bo1FJO7EsXxrXTZLV89mVFe9D8OkTHKmH1Yz4Pjm+/pnHo24OmblRCh+J96Y325WiBo8096JkbyjBwSCIaQ2rK6qjAdg5QftCS3Q+ppG3ZdCMAqLX12a/kwLLtOclXIq/MAbd+HcnMZfJLxq0HWE4H6E4Ka+NIOhwY1FUgP0i4f7eKXYxrTIofNO3pmKRLwb0WoED</vt:lpwstr>
  </property>
  <property fmtid="{D5CDD505-2E9C-101B-9397-08002B2CF9AE}" pid="100" name="x1ye=9">
    <vt:lpwstr>wMs7D4kF1huoLonHQW5BKi/7Uv4gJYHHubeQ5NjtD9qjkGBKH6PMslWDd4LLsuyGaBywH4PRhuj/yKBaaXstOB1TN7anDWx8Y/ALh19jsU46hoZvbKcP4n5uLj/qoPJX6Rw8U1e53s4rMcSnrb8CITg39+jVQWTc4ibDOo/wAwtxhteWXZX8PJCAR3g0W9aVabPNB0dHoCLhBnesdF/IbzYPQu32wUwrZEqkabFhEtqxg8EfLoW/kSIhDvGETls</vt:lpwstr>
  </property>
  <property fmtid="{D5CDD505-2E9C-101B-9397-08002B2CF9AE}" pid="101" name="x1ye=90">
    <vt:lpwstr>dqzVP3Psbkfj6rBGZx1sCoJRzeddPsKlEMoEBruW+113aFvTVOHhfEjVTNRn1cEbo/FAdydaQJWiJptcQ4g6gC1M0OsotS/+5fBk7goVHsO+tnDz8/dfY/HHtysmOoJFMs4hlgfbc9JV/yrgw5xZG2sFlyTUgaDq9tK4FcLL69jKs7/IXBXO+6oPvpFt6I9SAfeaBPOx0lP+vvDdq2AhBFZYoKsx8zaTGg+W6qZ/S4UPXe3k0mLwnxUF/OQMuUR</vt:lpwstr>
  </property>
  <property fmtid="{D5CDD505-2E9C-101B-9397-08002B2CF9AE}" pid="102" name="x1ye=91">
    <vt:lpwstr>MsjcKlMW0tk4QRcO3U5rn53MwC+VfDEjRsvqWkqtBzwAN+8snyn5bMlJO0iIkepKsIyfGMiMR1SLf6dqjma8uvC+qy1BVT/aDN8roHwzkhtdaH2kkdIi0T76yeRJC25miDHezhrzsVDJCm9fh+5hTuehvLRWusK0MZxyXKGjVuC9eZRYt1z1LFlzF5yFLpVEUp2Zzg/o1WO9qfLCsvNlKCnbon0v5XHfrmDC5id4YU9vUZD2YwKpOk3w9utM416</vt:lpwstr>
  </property>
  <property fmtid="{D5CDD505-2E9C-101B-9397-08002B2CF9AE}" pid="103" name="x1ye=92">
    <vt:lpwstr>2VUqDK99ZXecdg8apAKuwxhAEOtBH3yNuvB85bikyCPea5ngSY7vSBICmY4jTNjgiF9CZSk30FnjkxrxheA9xa9CKfAxYR5zUevJShkKvi04HWYGcxe2PU0J+ZYvD9KAvviE8wF9uSf4+X4uetJB9SdYH81rICjzHf8h/TH6qAf5bTTfbeuNEQheRJOPCWuaS7ZisnA+h/Jy44V4H0pwuvHpwQ0W9ONWYXctYV2bj8nvN+VdwTdJEGu3U/bLrRP</vt:lpwstr>
  </property>
  <property fmtid="{D5CDD505-2E9C-101B-9397-08002B2CF9AE}" pid="104" name="x1ye=93">
    <vt:lpwstr>hhUn70X8WElmJ9f4t1SjJnQz0ZOi/UxVscBD2LFK2PcfAPCxCjCVNzIq5D9r9qFwIC7nwOxjEoCKAAxFz4I8yfx8HD5D5bHvBjf9fOJGnbSvxL1kAMY1FVgr5TbL40xSKIYC8+ccfUvY9PWZHtObkuBeewwrnRcXpv8hlWQMsZmlqk0gEZckwBujJe4v3q+A+7igFYHF9seBp401fOLZNeO8ETd3zCwOkC4KeEZDF0c3fYVZwvNO5bKE5tEYYrV</vt:lpwstr>
  </property>
  <property fmtid="{D5CDD505-2E9C-101B-9397-08002B2CF9AE}" pid="105" name="x1ye=94">
    <vt:lpwstr>p2uebAhY6OyBddW2Qqgh++B+JkwxavaUXc1UlAyyQILptBo3U1P/Z9WlIr9mcZBcqWluf6meDEJAjh4lZmrcnDsIcI38sDqOfwFROjieHwY34Pj495/eXdlqaT+ER5ppZwTDKG5iozSvdlVzVrxihPd7QQtav39lgA+Bosjl0rUmFijsgmTY/sqb8I8oiDHDOw3TxgRm2bsSA6ApVPQTa+JLboQ32E8sEftNGvIYnVtwZr/aExEftJ2LedkVqVv</vt:lpwstr>
  </property>
  <property fmtid="{D5CDD505-2E9C-101B-9397-08002B2CF9AE}" pid="106" name="x1ye=95">
    <vt:lpwstr>wmKUwDTak2JYhYbU/9LPWaIQH7edDrTjyklniZ+4e8sLjk7+/Sj4NQ1vToxzuPtmT8E0CNnEoxrBPSf90YlEEWJEZGVM3vqAiRUKBRGdAnxZ/I+miZclmrsOdDZD61DQkaX5dUn621VcFDfF01c7t1rlq86RqPhtEWeXxQK+wm86Drp7dZxOPzDF339BSX3fJXWSTDyAPHrp1KS9kncTyOJYy+c2gnu73UjxmzAm8TdTWV7zomXb1E0V9ci8zNM</vt:lpwstr>
  </property>
  <property fmtid="{D5CDD505-2E9C-101B-9397-08002B2CF9AE}" pid="107" name="x1ye=96">
    <vt:lpwstr>KQHqcppztCdSObudysBt0T4Vxa9JUVKASjLyoq36zkoHUSU2yXc8vuj9W92qgwL2UmaPsVQ0k2Rli8kI/N87eqfNmo+waHmmyV9duJMe9BbHnNF8rO1wLwYvLtExSsr7NiR8BX3AZpszc9uakFnu+HOXqfhAMEYTCM7zFcpd0JJfFLjj86X1YK19F+byf/NxsXfUiUqXTn29p+IRlDdSOcmYJVmWXPpiRxHtuq9ZPuTR0MNxGKJyn5ZV0Yvf7qB</vt:lpwstr>
  </property>
  <property fmtid="{D5CDD505-2E9C-101B-9397-08002B2CF9AE}" pid="108" name="x1ye=97">
    <vt:lpwstr>yoL2E2SeMEayijYaYcpdxzRer1egnBLYDkXArdlnjg1z9vIhEcsyWovRLmMD7EVOMcdOWa8ClLE+QqKRvL+E+j5ORDn46gKUstJnYRvxCYUdh3bpvIyb6KMEi6Wz5re8iIW+JYWVO0IWsrRraaCoBNYmNA3JY3M9LRdIXy4b9fgz8K05JkPe8iTUyZEnSdbKVQ3J0fVF7SYj2DzhK/RVjsFeYKn2lYea4UrzjSQU1F/tf5gvL0XNooFCvuzGZPZ</vt:lpwstr>
  </property>
  <property fmtid="{D5CDD505-2E9C-101B-9397-08002B2CF9AE}" pid="109" name="x1ye=98">
    <vt:lpwstr>J4C14FHI+MtUcIY1EqeyF3AQSEODe+LD23F64ron6p68n1Mwo8xrQXd22mCjnhViByjbE335h5VePef7mlG/wAO1YBZx8wocHhDbbU5drLhkHDYPFnAmZQH1XEz5oaJ4lvAusJ+L1ykVaa33rwvePsVW5tF/xzv10qAr1cwCg8HdT7k2me95eYnFOTWLF6ggU2CG1DrdMr6Q35Jh0jGDNJwM9If4RRVRfJaXVm/IT1G5vTTrg7Oo34a1OmgeBpv</vt:lpwstr>
  </property>
  <property fmtid="{D5CDD505-2E9C-101B-9397-08002B2CF9AE}" pid="110" name="x1ye=99">
    <vt:lpwstr>HxjMe5ZDhaLvjLfOkE+Vs3pakBwW0flt8hqvwmA8otYs11I784S0MD/st/63LWvjPlevRuosVl01I26unzMDp2oecI5yBcHsfbtjVa4qfIjfwzAjU2KwKelriLxz4ENZY36KYLsChkmbjL+PkUssj7BbpU1/29ML1VPqkW+lBuGiKM8VIaHTlfDdwtch9NFtor8XFVewt7Tc8SkMgxD3u7ZY8sIwZE9EMkdRXR8doTRTII5il45NPGtdSf1h8Hz</vt:lpwstr>
  </property>
</Properties>
</file>