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0A0485" w14:textId="77777777" w:rsidR="00D63081" w:rsidRDefault="00D63081">
      <w:pPr>
        <w:spacing w:line="0" w:lineRule="atLeast"/>
        <w:ind w:left="40"/>
      </w:pPr>
      <w:r>
        <w:rPr>
          <w:rFonts w:ascii="Cambria" w:eastAsia="Cambria" w:hAnsi="Cambria" w:cs="Cambria"/>
          <w:b/>
          <w:sz w:val="28"/>
        </w:rPr>
        <w:t>Prajul M</w:t>
      </w:r>
    </w:p>
    <w:p w14:paraId="335C6571" w14:textId="77777777" w:rsidR="00D63081" w:rsidRDefault="00D63081">
      <w:pPr>
        <w:spacing w:line="5" w:lineRule="exact"/>
        <w:rPr>
          <w:rFonts w:ascii="Times New Roman" w:eastAsia="Times New Roman" w:hAnsi="Times New Roman" w:cs="Times New Roman"/>
          <w:b/>
          <w:sz w:val="24"/>
        </w:rPr>
      </w:pPr>
    </w:p>
    <w:p w14:paraId="7AAC7517" w14:textId="77777777" w:rsidR="00D63081" w:rsidRDefault="00D63081">
      <w:pPr>
        <w:spacing w:line="0" w:lineRule="atLeast"/>
        <w:ind w:left="40"/>
      </w:pPr>
      <w:r>
        <w:rPr>
          <w:rFonts w:ascii="Cambria" w:eastAsia="Cambria" w:hAnsi="Cambria" w:cs="Cambria"/>
        </w:rPr>
        <w:t xml:space="preserve">Contact No: (+91) </w:t>
      </w:r>
      <w:r w:rsidR="00D01421">
        <w:rPr>
          <w:rFonts w:ascii="Cambria" w:eastAsia="Cambria" w:hAnsi="Cambria" w:cs="Cambria"/>
        </w:rPr>
        <w:t>7012385205</w:t>
      </w:r>
    </w:p>
    <w:p w14:paraId="4514F9C7" w14:textId="60733308" w:rsidR="00D63081" w:rsidRDefault="00D63081">
      <w:pPr>
        <w:spacing w:line="216" w:lineRule="auto"/>
        <w:ind w:left="40"/>
      </w:pPr>
      <w:r>
        <w:rPr>
          <w:rFonts w:ascii="Cambria" w:eastAsia="Cambria" w:hAnsi="Cambria" w:cs="Cambria"/>
        </w:rPr>
        <w:t xml:space="preserve">E-Mail: </w:t>
      </w:r>
      <w:r w:rsidR="00D01421">
        <w:rPr>
          <w:rFonts w:ascii="Cambria" w:eastAsia="Cambria" w:hAnsi="Cambria" w:cs="Cambria"/>
        </w:rPr>
        <w:t xml:space="preserve"> </w:t>
      </w:r>
      <w:hyperlink r:id="rId6" w:history="1">
        <w:r w:rsidR="00414DA5" w:rsidRPr="003717BA">
          <w:rPr>
            <w:rStyle w:val="Hyperlink"/>
            <w:rFonts w:ascii="Cambria" w:eastAsia="Cambria" w:hAnsi="Cambria" w:cs="Cambria"/>
            <w:lang w:val="en-IN" w:eastAsia="zh-CN" w:bidi="hi-IN"/>
          </w:rPr>
          <w:t>preaju</w:t>
        </w:r>
        <w:r w:rsidR="00414DA5" w:rsidRPr="003717BA">
          <w:rPr>
            <w:rStyle w:val="Hyperlink"/>
            <w:rFonts w:ascii="Gautami" w:eastAsia="Gautami" w:hAnsi="Gautami" w:cs="Gautami"/>
            <w:lang w:val="en-IN" w:eastAsia="zh-CN" w:bidi="hi-IN"/>
          </w:rPr>
          <w:t>l@gmail.com</w:t>
        </w:r>
      </w:hyperlink>
      <w:r w:rsidR="00414DA5">
        <w:rPr>
          <w:rFonts w:ascii="Gautami" w:eastAsia="Gautami" w:hAnsi="Gautami" w:cs="Gautami"/>
        </w:rPr>
        <w:t xml:space="preserve"> </w:t>
      </w:r>
    </w:p>
    <w:p w14:paraId="50BF1C09" w14:textId="77777777" w:rsidR="00D63081" w:rsidRDefault="00D63081">
      <w:pPr>
        <w:spacing w:line="126" w:lineRule="exact"/>
        <w:rPr>
          <w:rFonts w:ascii="Times New Roman" w:eastAsia="Times New Roman" w:hAnsi="Times New Roman" w:cs="Times New Roman"/>
          <w:color w:val="1155CC"/>
          <w:sz w:val="24"/>
          <w:u w:val="single"/>
        </w:rPr>
      </w:pPr>
    </w:p>
    <w:p w14:paraId="4EA36FD1" w14:textId="77777777" w:rsidR="00D63081" w:rsidRDefault="00D63081">
      <w:pPr>
        <w:spacing w:line="0" w:lineRule="atLeast"/>
        <w:ind w:right="-239"/>
        <w:jc w:val="center"/>
      </w:pPr>
      <w:r>
        <w:rPr>
          <w:rFonts w:ascii="Cambria" w:eastAsia="Cambria" w:hAnsi="Cambria" w:cs="Cambria"/>
          <w:b/>
          <w:sz w:val="28"/>
        </w:rPr>
        <w:t>SOFTWARE PROFESSIONAL</w:t>
      </w:r>
    </w:p>
    <w:p w14:paraId="6F058A00" w14:textId="77777777" w:rsidR="00D63081" w:rsidRDefault="00D63081">
      <w:pPr>
        <w:spacing w:line="5" w:lineRule="exact"/>
        <w:rPr>
          <w:rFonts w:ascii="Times New Roman" w:eastAsia="Times New Roman" w:hAnsi="Times New Roman" w:cs="Times New Roman"/>
          <w:b/>
          <w:sz w:val="24"/>
        </w:rPr>
      </w:pPr>
    </w:p>
    <w:p w14:paraId="428C237A" w14:textId="77777777" w:rsidR="00D63081" w:rsidRDefault="00D63081">
      <w:pPr>
        <w:spacing w:line="0" w:lineRule="atLeast"/>
        <w:ind w:right="-219"/>
        <w:jc w:val="center"/>
      </w:pPr>
      <w:r>
        <w:rPr>
          <w:rFonts w:ascii="Cambria" w:eastAsia="Cambria" w:hAnsi="Cambria" w:cs="Cambria"/>
          <w:b/>
        </w:rPr>
        <w:t>Web Application Development</w:t>
      </w:r>
    </w:p>
    <w:p w14:paraId="1539D45E" w14:textId="77777777" w:rsidR="00D63081" w:rsidRDefault="00D63081">
      <w:pPr>
        <w:spacing w:line="286" w:lineRule="exact"/>
        <w:rPr>
          <w:rFonts w:ascii="Times New Roman" w:eastAsia="Times New Roman" w:hAnsi="Times New Roman" w:cs="Times New Roman"/>
          <w:b/>
          <w:sz w:val="24"/>
        </w:rPr>
      </w:pPr>
    </w:p>
    <w:p w14:paraId="6694D3D7" w14:textId="77777777" w:rsidR="00D63081" w:rsidRDefault="00D63081">
      <w:pPr>
        <w:spacing w:line="0" w:lineRule="atLeast"/>
        <w:ind w:left="40"/>
      </w:pPr>
      <w:r>
        <w:rPr>
          <w:rFonts w:ascii="Cambria" w:eastAsia="Cambria" w:hAnsi="Cambria" w:cs="Cambria"/>
          <w:b/>
        </w:rPr>
        <w:t>PROFILE SUMMARY</w:t>
      </w:r>
    </w:p>
    <w:p w14:paraId="768FDA0F" w14:textId="77542A41" w:rsidR="00D63081" w:rsidRDefault="00EF6AB2">
      <w:pPr>
        <w:spacing w:line="20" w:lineRule="exact"/>
        <w:rPr>
          <w:rFonts w:ascii="Times New Roman" w:eastAsia="Times New Roman" w:hAnsi="Times New Roman" w:cs="Times New Roman"/>
          <w:b/>
          <w:sz w:val="24"/>
        </w:rPr>
      </w:pPr>
      <w:r>
        <w:rPr>
          <w:noProof/>
        </w:rPr>
        <w:drawing>
          <wp:anchor distT="0" distB="0" distL="114935" distR="114935" simplePos="0" relativeHeight="251654144" behindDoc="1" locked="0" layoutInCell="1" allowOverlap="1" wp14:anchorId="2F320C6C" wp14:editId="6B8F664B">
            <wp:simplePos x="0" y="0"/>
            <wp:positionH relativeFrom="column">
              <wp:posOffset>26035</wp:posOffset>
            </wp:positionH>
            <wp:positionV relativeFrom="paragraph">
              <wp:posOffset>76835</wp:posOffset>
            </wp:positionV>
            <wp:extent cx="6680200" cy="152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7AD746D" w14:textId="77777777" w:rsidR="00D63081" w:rsidRDefault="00D63081">
      <w:pPr>
        <w:spacing w:line="355" w:lineRule="exact"/>
        <w:rPr>
          <w:rFonts w:ascii="Times New Roman" w:eastAsia="Times New Roman" w:hAnsi="Times New Roman" w:cs="Times New Roman"/>
          <w:b/>
          <w:sz w:val="24"/>
        </w:rPr>
      </w:pPr>
    </w:p>
    <w:p w14:paraId="2458408F" w14:textId="77777777" w:rsidR="00D63081" w:rsidRDefault="00D63081">
      <w:pPr>
        <w:numPr>
          <w:ilvl w:val="0"/>
          <w:numId w:val="2"/>
        </w:numPr>
        <w:tabs>
          <w:tab w:val="left" w:pos="400"/>
        </w:tabs>
        <w:spacing w:line="192" w:lineRule="auto"/>
        <w:ind w:left="400" w:right="260" w:hanging="365"/>
      </w:pPr>
      <w:r>
        <w:rPr>
          <w:rFonts w:ascii="Cambria" w:eastAsia="Cambria" w:hAnsi="Cambria" w:cs="Cambria"/>
        </w:rPr>
        <w:t xml:space="preserve">A result-oriented professional with </w:t>
      </w:r>
      <w:r w:rsidR="00434536">
        <w:rPr>
          <w:rFonts w:ascii="Cambria" w:eastAsia="Cambria" w:hAnsi="Cambria" w:cs="Cambria"/>
          <w:b/>
        </w:rPr>
        <w:t>10</w:t>
      </w:r>
      <w:r>
        <w:rPr>
          <w:rFonts w:ascii="Cambria" w:eastAsia="Cambria" w:hAnsi="Cambria" w:cs="Cambria"/>
          <w:b/>
        </w:rPr>
        <w:t xml:space="preserve"> years </w:t>
      </w:r>
      <w:r>
        <w:rPr>
          <w:rFonts w:ascii="Cambria" w:eastAsia="Cambria" w:hAnsi="Cambria" w:cs="Cambria"/>
        </w:rPr>
        <w:t>experience in application development &amp; enhancement, service delivery and client relationship management in software development.</w:t>
      </w:r>
    </w:p>
    <w:p w14:paraId="68B161F3" w14:textId="77777777" w:rsidR="00D63081" w:rsidRDefault="00D63081">
      <w:pPr>
        <w:spacing w:line="351" w:lineRule="exact"/>
        <w:rPr>
          <w:rFonts w:ascii="Arial" w:eastAsia="Arial" w:hAnsi="Arial"/>
        </w:rPr>
      </w:pPr>
    </w:p>
    <w:p w14:paraId="7807835C" w14:textId="77777777" w:rsidR="00D63081" w:rsidRDefault="00D63081">
      <w:pPr>
        <w:numPr>
          <w:ilvl w:val="0"/>
          <w:numId w:val="2"/>
        </w:numPr>
        <w:tabs>
          <w:tab w:val="left" w:pos="400"/>
        </w:tabs>
        <w:spacing w:line="0" w:lineRule="atLeast"/>
        <w:ind w:left="400" w:hanging="365"/>
      </w:pPr>
      <w:bookmarkStart w:id="0" w:name="__DdeLink__284_3519769141"/>
      <w:r>
        <w:rPr>
          <w:rFonts w:ascii="Cambria" w:eastAsia="Cambria" w:hAnsi="Cambria" w:cs="Cambria"/>
        </w:rPr>
        <w:t xml:space="preserve">Insightful knowledge </w:t>
      </w:r>
      <w:r w:rsidR="00D01421">
        <w:rPr>
          <w:rFonts w:ascii="Cambria" w:eastAsia="Cambria" w:hAnsi="Cambria" w:cs="Cambria"/>
        </w:rPr>
        <w:t>in  YII</w:t>
      </w:r>
      <w:r>
        <w:rPr>
          <w:rFonts w:ascii="Cambria" w:eastAsia="Cambria" w:hAnsi="Cambria" w:cs="Cambria"/>
        </w:rPr>
        <w:t xml:space="preserve">,  PHP, </w:t>
      </w:r>
      <w:bookmarkStart w:id="1" w:name="__DdeLink__274_3519769141"/>
      <w:bookmarkStart w:id="2" w:name="__DdeLink__276_3519769141"/>
      <w:bookmarkEnd w:id="1"/>
      <w:r>
        <w:rPr>
          <w:rFonts w:ascii="Cambria" w:eastAsia="Cambria" w:hAnsi="Cambria" w:cs="Cambria"/>
        </w:rPr>
        <w:t xml:space="preserve"> </w:t>
      </w:r>
      <w:bookmarkEnd w:id="0"/>
      <w:bookmarkEnd w:id="2"/>
      <w:r w:rsidR="00D01421">
        <w:rPr>
          <w:rFonts w:ascii="Cambria" w:eastAsia="Cambria" w:hAnsi="Cambria" w:cs="Cambria"/>
        </w:rPr>
        <w:t>JAVASCRIPT</w:t>
      </w:r>
      <w:r>
        <w:rPr>
          <w:rFonts w:ascii="Cambria" w:eastAsia="Cambria" w:hAnsi="Cambria" w:cs="Cambria"/>
        </w:rPr>
        <w:t xml:space="preserve"> </w:t>
      </w:r>
    </w:p>
    <w:p w14:paraId="534769B1" w14:textId="77777777" w:rsidR="00D63081" w:rsidRDefault="00D63081">
      <w:pPr>
        <w:spacing w:line="258" w:lineRule="exact"/>
        <w:rPr>
          <w:rFonts w:ascii="Arial" w:eastAsia="Arial" w:hAnsi="Arial"/>
        </w:rPr>
      </w:pPr>
    </w:p>
    <w:p w14:paraId="75AE7C25" w14:textId="77777777" w:rsidR="00D63081" w:rsidRDefault="00D63081">
      <w:pPr>
        <w:numPr>
          <w:ilvl w:val="0"/>
          <w:numId w:val="2"/>
        </w:numPr>
        <w:tabs>
          <w:tab w:val="left" w:pos="400"/>
        </w:tabs>
        <w:spacing w:line="228" w:lineRule="auto"/>
        <w:ind w:left="400" w:right="480" w:hanging="365"/>
      </w:pPr>
      <w:r>
        <w:rPr>
          <w:rFonts w:ascii="Cambria" w:eastAsia="Cambria" w:hAnsi="Cambria" w:cs="Cambria"/>
        </w:rPr>
        <w:t xml:space="preserve">Worked in a team that delivered applications across  PHP, CodeIgniter, YII, YII2, HTML, CSS, HTML5, CSS3, </w:t>
      </w:r>
      <w:r w:rsidR="004D74E6">
        <w:rPr>
          <w:rFonts w:ascii="Cambria" w:eastAsia="Cambria" w:hAnsi="Cambria" w:cs="Cambria"/>
        </w:rPr>
        <w:t>jQuery</w:t>
      </w:r>
      <w:r>
        <w:rPr>
          <w:rFonts w:ascii="Cambria" w:eastAsia="Cambria" w:hAnsi="Cambria" w:cs="Cambria"/>
        </w:rPr>
        <w:t xml:space="preserve">, AJAX , </w:t>
      </w:r>
      <w:r w:rsidR="004D74E6">
        <w:rPr>
          <w:rFonts w:ascii="Cambria" w:eastAsia="Cambria" w:hAnsi="Cambria" w:cs="Cambria"/>
        </w:rPr>
        <w:t>JavaScript</w:t>
      </w:r>
      <w:r>
        <w:rPr>
          <w:rFonts w:ascii="Cambria" w:eastAsia="Cambria" w:hAnsi="Cambria" w:cs="Cambria"/>
        </w:rPr>
        <w:t xml:space="preserve">, AngularJs, </w:t>
      </w:r>
      <w:r w:rsidR="004D74E6">
        <w:rPr>
          <w:rFonts w:ascii="Cambria" w:eastAsia="Cambria" w:hAnsi="Cambria" w:cs="Cambria"/>
        </w:rPr>
        <w:t>NodeJS</w:t>
      </w:r>
      <w:r>
        <w:rPr>
          <w:rFonts w:ascii="Cambria" w:eastAsia="Cambria" w:hAnsi="Cambria" w:cs="Cambria"/>
        </w:rPr>
        <w:t>, MySQL and PostgreSQL.</w:t>
      </w:r>
    </w:p>
    <w:p w14:paraId="41DD9745" w14:textId="77777777" w:rsidR="00D63081" w:rsidRDefault="00D63081">
      <w:pPr>
        <w:spacing w:line="200" w:lineRule="exact"/>
        <w:rPr>
          <w:rFonts w:ascii="Times New Roman" w:eastAsia="Times New Roman" w:hAnsi="Times New Roman" w:cs="Times New Roman"/>
          <w:sz w:val="24"/>
        </w:rPr>
      </w:pPr>
    </w:p>
    <w:p w14:paraId="6D010768" w14:textId="77777777" w:rsidR="00D63081" w:rsidRDefault="00D63081">
      <w:pPr>
        <w:spacing w:line="287" w:lineRule="exact"/>
        <w:rPr>
          <w:rFonts w:ascii="Times New Roman" w:eastAsia="Times New Roman" w:hAnsi="Times New Roman" w:cs="Times New Roman"/>
          <w:sz w:val="24"/>
        </w:rPr>
      </w:pPr>
    </w:p>
    <w:p w14:paraId="5B861CB6" w14:textId="77777777" w:rsidR="00D63081" w:rsidRDefault="00D63081">
      <w:pPr>
        <w:spacing w:line="0" w:lineRule="atLeast"/>
        <w:ind w:left="40"/>
      </w:pPr>
      <w:r>
        <w:rPr>
          <w:rFonts w:ascii="Cambria" w:eastAsia="Cambria" w:hAnsi="Cambria" w:cs="Cambria"/>
          <w:b/>
        </w:rPr>
        <w:t>EMPLOYMENT DETAILS</w:t>
      </w:r>
    </w:p>
    <w:p w14:paraId="43085CBE" w14:textId="7BE5506F" w:rsidR="00D63081" w:rsidRDefault="00EF6AB2">
      <w:pPr>
        <w:spacing w:line="20" w:lineRule="exact"/>
        <w:rPr>
          <w:rFonts w:ascii="Times New Roman" w:eastAsia="Times New Roman" w:hAnsi="Times New Roman" w:cs="Times New Roman"/>
          <w:b/>
          <w:sz w:val="24"/>
        </w:rPr>
      </w:pPr>
      <w:r>
        <w:rPr>
          <w:noProof/>
        </w:rPr>
        <w:drawing>
          <wp:anchor distT="0" distB="0" distL="114935" distR="114935" simplePos="0" relativeHeight="251655168" behindDoc="1" locked="0" layoutInCell="1" allowOverlap="1" wp14:anchorId="2E1358C9" wp14:editId="788AB241">
            <wp:simplePos x="0" y="0"/>
            <wp:positionH relativeFrom="column">
              <wp:posOffset>26035</wp:posOffset>
            </wp:positionH>
            <wp:positionV relativeFrom="paragraph">
              <wp:posOffset>29210</wp:posOffset>
            </wp:positionV>
            <wp:extent cx="6680200" cy="15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2DAAAB5" w14:textId="77777777" w:rsidR="00D63081" w:rsidRDefault="00D63081">
      <w:pPr>
        <w:spacing w:line="200" w:lineRule="exact"/>
        <w:rPr>
          <w:rFonts w:ascii="Times New Roman" w:eastAsia="Times New Roman" w:hAnsi="Times New Roman" w:cs="Times New Roman"/>
          <w:b/>
          <w:sz w:val="24"/>
        </w:rPr>
      </w:pPr>
    </w:p>
    <w:p w14:paraId="09D3B8C0" w14:textId="77777777" w:rsidR="00D63081" w:rsidRDefault="00D63081">
      <w:pPr>
        <w:spacing w:line="200" w:lineRule="exact"/>
        <w:rPr>
          <w:rFonts w:ascii="Times New Roman" w:eastAsia="Times New Roman" w:hAnsi="Times New Roman" w:cs="Times New Roman"/>
          <w:b/>
          <w:sz w:val="24"/>
        </w:rPr>
      </w:pPr>
    </w:p>
    <w:p w14:paraId="1A634CCF" w14:textId="77777777" w:rsidR="00D63081" w:rsidRDefault="00D63081">
      <w:pPr>
        <w:numPr>
          <w:ilvl w:val="0"/>
          <w:numId w:val="2"/>
        </w:numPr>
        <w:tabs>
          <w:tab w:val="left" w:pos="400"/>
        </w:tabs>
        <w:spacing w:line="0" w:lineRule="atLeast"/>
        <w:ind w:left="400" w:hanging="365"/>
      </w:pPr>
      <w:r>
        <w:rPr>
          <w:rFonts w:ascii="Cambria" w:eastAsia="Cambria" w:hAnsi="Cambria" w:cs="Cambria"/>
          <w:sz w:val="24"/>
        </w:rPr>
        <w:t>Software Developer at Ka</w:t>
      </w:r>
      <w:r w:rsidR="00D01421">
        <w:rPr>
          <w:rFonts w:ascii="Cambria" w:eastAsia="Cambria" w:hAnsi="Cambria" w:cs="Cambria"/>
          <w:sz w:val="24"/>
        </w:rPr>
        <w:t>rnanisoft Technologies (</w:t>
      </w:r>
      <w:r w:rsidR="00434536">
        <w:rPr>
          <w:rFonts w:ascii="Cambria" w:eastAsia="Cambria" w:hAnsi="Cambria" w:cs="Cambria"/>
          <w:sz w:val="24"/>
        </w:rPr>
        <w:t>June</w:t>
      </w:r>
      <w:r w:rsidR="00D01421">
        <w:rPr>
          <w:rFonts w:ascii="Cambria" w:eastAsia="Cambria" w:hAnsi="Cambria" w:cs="Cambria"/>
          <w:sz w:val="24"/>
        </w:rPr>
        <w:t xml:space="preserve"> 2012</w:t>
      </w:r>
      <w:r>
        <w:rPr>
          <w:rFonts w:ascii="Cambria" w:eastAsia="Cambria" w:hAnsi="Cambria" w:cs="Cambria"/>
          <w:sz w:val="24"/>
        </w:rPr>
        <w:t xml:space="preserve"> – Dec 2014)</w:t>
      </w:r>
    </w:p>
    <w:p w14:paraId="6E86575F" w14:textId="77777777" w:rsidR="00D63081" w:rsidRDefault="00D63081">
      <w:pPr>
        <w:spacing w:line="200" w:lineRule="exact"/>
        <w:rPr>
          <w:rFonts w:ascii="Times New Roman" w:eastAsia="Times New Roman" w:hAnsi="Times New Roman" w:cs="Times New Roman"/>
          <w:sz w:val="24"/>
        </w:rPr>
      </w:pPr>
    </w:p>
    <w:p w14:paraId="32D2BDDD" w14:textId="77777777" w:rsidR="00D63081" w:rsidRDefault="00D63081">
      <w:pPr>
        <w:numPr>
          <w:ilvl w:val="0"/>
          <w:numId w:val="2"/>
        </w:numPr>
        <w:tabs>
          <w:tab w:val="left" w:pos="400"/>
        </w:tabs>
        <w:spacing w:line="0" w:lineRule="atLeast"/>
        <w:ind w:left="400" w:hanging="365"/>
      </w:pPr>
      <w:r>
        <w:rPr>
          <w:rFonts w:ascii="Cambria" w:eastAsia="Cambria" w:hAnsi="Cambria" w:cs="Cambria"/>
          <w:sz w:val="24"/>
        </w:rPr>
        <w:t>Senior Software Developer at Techno Alliance  (Dec 2014 – Present)</w:t>
      </w:r>
    </w:p>
    <w:p w14:paraId="59CAA5EB" w14:textId="77777777" w:rsidR="00D63081" w:rsidRDefault="00D63081">
      <w:pPr>
        <w:spacing w:line="318" w:lineRule="exact"/>
        <w:rPr>
          <w:rFonts w:ascii="Times New Roman" w:eastAsia="Times New Roman" w:hAnsi="Times New Roman" w:cs="Times New Roman"/>
          <w:sz w:val="24"/>
        </w:rPr>
      </w:pPr>
    </w:p>
    <w:p w14:paraId="4E4C1205" w14:textId="77777777" w:rsidR="00D63081" w:rsidRDefault="00D63081">
      <w:pPr>
        <w:spacing w:line="0" w:lineRule="atLeast"/>
      </w:pPr>
      <w:r>
        <w:rPr>
          <w:rFonts w:ascii="Cambria" w:eastAsia="Cambria" w:hAnsi="Cambria" w:cs="Cambria"/>
          <w:b/>
        </w:rPr>
        <w:t>KEY RESULT AREAS</w:t>
      </w:r>
    </w:p>
    <w:p w14:paraId="575C2800" w14:textId="65726D44" w:rsidR="00D63081" w:rsidRDefault="00EF6AB2">
      <w:pPr>
        <w:spacing w:line="20" w:lineRule="exact"/>
        <w:rPr>
          <w:rFonts w:ascii="Times New Roman" w:eastAsia="Times New Roman" w:hAnsi="Times New Roman" w:cs="Times New Roman"/>
          <w:b/>
          <w:sz w:val="24"/>
        </w:rPr>
      </w:pPr>
      <w:r>
        <w:rPr>
          <w:noProof/>
        </w:rPr>
        <w:drawing>
          <wp:anchor distT="0" distB="0" distL="114935" distR="114935" simplePos="0" relativeHeight="251656192" behindDoc="1" locked="0" layoutInCell="1" allowOverlap="1" wp14:anchorId="3741F0C9" wp14:editId="5256C28D">
            <wp:simplePos x="0" y="0"/>
            <wp:positionH relativeFrom="column">
              <wp:posOffset>-40005</wp:posOffset>
            </wp:positionH>
            <wp:positionV relativeFrom="paragraph">
              <wp:posOffset>19685</wp:posOffset>
            </wp:positionV>
            <wp:extent cx="6680200" cy="1022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37" t="-5333" r="-37" b="-5333"/>
                    <a:stretch>
                      <a:fillRect/>
                    </a:stretch>
                  </pic:blipFill>
                  <pic:spPr bwMode="auto">
                    <a:xfrm>
                      <a:off x="0" y="0"/>
                      <a:ext cx="6680200" cy="102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5776E35" w14:textId="77777777" w:rsidR="00D63081" w:rsidRDefault="00D63081">
      <w:pPr>
        <w:spacing w:line="200" w:lineRule="exact"/>
        <w:rPr>
          <w:rFonts w:ascii="Times New Roman" w:eastAsia="Times New Roman" w:hAnsi="Times New Roman" w:cs="Times New Roman"/>
          <w:b/>
          <w:sz w:val="24"/>
        </w:rPr>
      </w:pPr>
    </w:p>
    <w:p w14:paraId="51CB9170" w14:textId="77777777" w:rsidR="00D63081" w:rsidRDefault="00D63081">
      <w:pPr>
        <w:spacing w:line="294" w:lineRule="exact"/>
        <w:rPr>
          <w:rFonts w:ascii="Times New Roman" w:eastAsia="Times New Roman" w:hAnsi="Times New Roman" w:cs="Times New Roman"/>
          <w:b/>
          <w:sz w:val="24"/>
        </w:rPr>
      </w:pPr>
    </w:p>
    <w:p w14:paraId="099759A5" w14:textId="77777777" w:rsidR="00D63081" w:rsidRDefault="00D63081">
      <w:pPr>
        <w:numPr>
          <w:ilvl w:val="0"/>
          <w:numId w:val="3"/>
        </w:numPr>
        <w:tabs>
          <w:tab w:val="left" w:pos="400"/>
        </w:tabs>
        <w:spacing w:line="228" w:lineRule="auto"/>
        <w:ind w:left="400" w:right="360" w:hanging="365"/>
      </w:pPr>
      <w:r>
        <w:rPr>
          <w:rFonts w:ascii="Cambria" w:eastAsia="Cambria" w:hAnsi="Cambria" w:cs="Cambria"/>
        </w:rPr>
        <w:t>Providing overall leadership to the entire project team including managing deliverables of other functional team leaders in an effective manner</w:t>
      </w:r>
    </w:p>
    <w:p w14:paraId="0E56CE42" w14:textId="77777777" w:rsidR="00D63081" w:rsidRDefault="00D63081">
      <w:pPr>
        <w:spacing w:line="259" w:lineRule="exact"/>
        <w:rPr>
          <w:rFonts w:ascii="Arial" w:eastAsia="Arial" w:hAnsi="Arial"/>
        </w:rPr>
      </w:pPr>
    </w:p>
    <w:p w14:paraId="3333801C" w14:textId="77777777" w:rsidR="00D63081" w:rsidRDefault="00D63081">
      <w:pPr>
        <w:numPr>
          <w:ilvl w:val="0"/>
          <w:numId w:val="3"/>
        </w:numPr>
        <w:tabs>
          <w:tab w:val="left" w:pos="400"/>
        </w:tabs>
        <w:spacing w:line="228" w:lineRule="auto"/>
        <w:ind w:left="400" w:hanging="365"/>
      </w:pPr>
      <w:r>
        <w:rPr>
          <w:rFonts w:ascii="Cambria" w:eastAsia="Cambria" w:hAnsi="Cambria" w:cs="Cambria"/>
        </w:rPr>
        <w:t>Managing large and complex projects or multiple components of a large projects involving more than one company’s product/ services</w:t>
      </w:r>
    </w:p>
    <w:p w14:paraId="59C68C9C" w14:textId="77777777" w:rsidR="00D63081" w:rsidRDefault="00D63081">
      <w:pPr>
        <w:spacing w:line="259" w:lineRule="exact"/>
        <w:rPr>
          <w:rFonts w:ascii="Arial" w:eastAsia="Arial" w:hAnsi="Arial"/>
        </w:rPr>
      </w:pPr>
    </w:p>
    <w:p w14:paraId="310D1FBA" w14:textId="77777777" w:rsidR="00D63081" w:rsidRDefault="00D63081">
      <w:pPr>
        <w:numPr>
          <w:ilvl w:val="0"/>
          <w:numId w:val="3"/>
        </w:numPr>
        <w:tabs>
          <w:tab w:val="left" w:pos="400"/>
        </w:tabs>
        <w:spacing w:line="228" w:lineRule="auto"/>
        <w:ind w:left="400" w:right="20" w:hanging="365"/>
      </w:pPr>
      <w:r>
        <w:rPr>
          <w:rFonts w:ascii="Cambria" w:eastAsia="Cambria" w:hAnsi="Cambria" w:cs="Cambria"/>
        </w:rPr>
        <w:t>Communicating with internal/external clients to determine specific requirements and expectations; managing client expectations as an indicator of quality</w:t>
      </w:r>
    </w:p>
    <w:p w14:paraId="5F87015A" w14:textId="77777777" w:rsidR="00D63081" w:rsidRDefault="00D63081">
      <w:pPr>
        <w:tabs>
          <w:tab w:val="left" w:pos="400"/>
        </w:tabs>
        <w:spacing w:line="228" w:lineRule="auto"/>
        <w:ind w:left="400" w:right="20" w:hanging="365"/>
        <w:rPr>
          <w:rFonts w:ascii="Times New Roman" w:eastAsia="Times New Roman" w:hAnsi="Times New Roman" w:cs="Times New Roman"/>
          <w:sz w:val="24"/>
        </w:rPr>
      </w:pPr>
    </w:p>
    <w:p w14:paraId="594BD148" w14:textId="77777777" w:rsidR="00D63081" w:rsidRDefault="00D63081">
      <w:pPr>
        <w:tabs>
          <w:tab w:val="left" w:pos="400"/>
        </w:tabs>
        <w:spacing w:line="228" w:lineRule="auto"/>
        <w:ind w:left="400" w:right="20" w:hanging="365"/>
        <w:rPr>
          <w:rFonts w:ascii="Times New Roman" w:eastAsia="Times New Roman" w:hAnsi="Times New Roman" w:cs="Times New Roman"/>
          <w:sz w:val="24"/>
        </w:rPr>
      </w:pPr>
    </w:p>
    <w:p w14:paraId="4CA88D19" w14:textId="77777777" w:rsidR="00D63081" w:rsidRDefault="00D63081">
      <w:pPr>
        <w:tabs>
          <w:tab w:val="left" w:pos="365"/>
        </w:tabs>
        <w:spacing w:line="0" w:lineRule="atLeast"/>
        <w:ind w:left="365" w:hanging="365"/>
        <w:rPr>
          <w:rFonts w:ascii="Times New Roman" w:eastAsia="Times New Roman" w:hAnsi="Times New Roman" w:cs="Times New Roman"/>
          <w:sz w:val="24"/>
        </w:rPr>
      </w:pPr>
    </w:p>
    <w:p w14:paraId="7939DF08" w14:textId="77777777" w:rsidR="00D63081" w:rsidRDefault="00D63081">
      <w:pPr>
        <w:spacing w:line="0" w:lineRule="atLeast"/>
        <w:ind w:left="40"/>
      </w:pPr>
      <w:r>
        <w:rPr>
          <w:rFonts w:ascii="Cambria" w:eastAsia="Cambria" w:hAnsi="Cambria" w:cs="Cambria"/>
          <w:b/>
        </w:rPr>
        <w:t>TECHNICAL SKILLS</w:t>
      </w:r>
    </w:p>
    <w:p w14:paraId="3C2E25C6" w14:textId="63572D12" w:rsidR="00D63081" w:rsidRDefault="00EF6AB2">
      <w:pPr>
        <w:spacing w:line="20" w:lineRule="exact"/>
        <w:rPr>
          <w:rFonts w:ascii="Times New Roman" w:eastAsia="Times New Roman" w:hAnsi="Times New Roman" w:cs="Times New Roman"/>
          <w:b/>
          <w:sz w:val="24"/>
        </w:rPr>
      </w:pPr>
      <w:r>
        <w:rPr>
          <w:noProof/>
        </w:rPr>
        <w:drawing>
          <wp:anchor distT="0" distB="0" distL="114935" distR="114935" simplePos="0" relativeHeight="251657216" behindDoc="1" locked="0" layoutInCell="1" allowOverlap="1" wp14:anchorId="77BF19B8" wp14:editId="58F8FEE3">
            <wp:simplePos x="0" y="0"/>
            <wp:positionH relativeFrom="column">
              <wp:posOffset>26035</wp:posOffset>
            </wp:positionH>
            <wp:positionV relativeFrom="paragraph">
              <wp:posOffset>76835</wp:posOffset>
            </wp:positionV>
            <wp:extent cx="6680200" cy="15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16BFE1C" w14:textId="77777777" w:rsidR="00D63081" w:rsidRDefault="00D63081">
      <w:pPr>
        <w:spacing w:line="256" w:lineRule="exact"/>
        <w:rPr>
          <w:rFonts w:ascii="Times New Roman" w:eastAsia="Times New Roman" w:hAnsi="Times New Roman" w:cs="Times New Roman"/>
          <w:b/>
          <w:sz w:val="24"/>
        </w:rPr>
      </w:pPr>
    </w:p>
    <w:p w14:paraId="37006891" w14:textId="77777777" w:rsidR="00D63081" w:rsidRDefault="00D63081">
      <w:pPr>
        <w:spacing w:line="0" w:lineRule="atLeast"/>
        <w:ind w:left="40"/>
      </w:pPr>
      <w:r>
        <w:rPr>
          <w:rFonts w:ascii="Cambria" w:eastAsia="Cambria" w:hAnsi="Cambria" w:cs="Cambria"/>
          <w:b/>
        </w:rPr>
        <w:t>Languages</w:t>
      </w:r>
    </w:p>
    <w:p w14:paraId="25B847D6" w14:textId="77777777" w:rsidR="00D63081" w:rsidRDefault="00D63081">
      <w:pPr>
        <w:spacing w:line="351" w:lineRule="exact"/>
        <w:rPr>
          <w:rFonts w:ascii="Times New Roman" w:eastAsia="Times New Roman" w:hAnsi="Times New Roman" w:cs="Times New Roman"/>
          <w:b/>
          <w:sz w:val="24"/>
        </w:rPr>
      </w:pPr>
    </w:p>
    <w:p w14:paraId="29A8A952" w14:textId="77777777" w:rsidR="00D63081" w:rsidRDefault="00D63081">
      <w:pPr>
        <w:numPr>
          <w:ilvl w:val="0"/>
          <w:numId w:val="4"/>
        </w:numPr>
        <w:tabs>
          <w:tab w:val="left" w:pos="400"/>
        </w:tabs>
        <w:spacing w:line="0" w:lineRule="atLeast"/>
        <w:ind w:left="400" w:hanging="365"/>
      </w:pPr>
      <w:r>
        <w:rPr>
          <w:rFonts w:ascii="Cambria" w:eastAsia="Cambria" w:hAnsi="Cambria" w:cs="Cambria"/>
        </w:rPr>
        <w:t xml:space="preserve">PHP, </w:t>
      </w:r>
      <w:r w:rsidR="004D74E6">
        <w:rPr>
          <w:rFonts w:ascii="Cambria" w:eastAsia="Cambria" w:hAnsi="Cambria" w:cs="Cambria"/>
        </w:rPr>
        <w:t>NodeJS</w:t>
      </w:r>
      <w:r>
        <w:rPr>
          <w:rFonts w:ascii="Cambria" w:eastAsia="Cambria" w:hAnsi="Cambria" w:cs="Cambria"/>
        </w:rPr>
        <w:t xml:space="preserve">, HTML, </w:t>
      </w:r>
      <w:r w:rsidR="004D74E6">
        <w:rPr>
          <w:rFonts w:ascii="Cambria" w:eastAsia="Cambria" w:hAnsi="Cambria" w:cs="Cambria"/>
        </w:rPr>
        <w:t>jQuery</w:t>
      </w:r>
      <w:r>
        <w:rPr>
          <w:rFonts w:ascii="Cambria" w:eastAsia="Cambria" w:hAnsi="Cambria" w:cs="Cambria"/>
        </w:rPr>
        <w:t xml:space="preserve">, AngularJs, AJAX, CSS, </w:t>
      </w:r>
      <w:r w:rsidR="004D74E6">
        <w:rPr>
          <w:rFonts w:ascii="Cambria" w:eastAsia="Cambria" w:hAnsi="Cambria" w:cs="Cambria"/>
        </w:rPr>
        <w:t>OpenCart</w:t>
      </w:r>
      <w:r>
        <w:rPr>
          <w:rFonts w:ascii="Cambria" w:eastAsia="Cambria" w:hAnsi="Cambria" w:cs="Cambria"/>
        </w:rPr>
        <w:t xml:space="preserve">, </w:t>
      </w:r>
      <w:r w:rsidR="004D74E6">
        <w:rPr>
          <w:rFonts w:ascii="Cambria" w:eastAsia="Cambria" w:hAnsi="Cambria" w:cs="Cambria"/>
        </w:rPr>
        <w:t>WordPress</w:t>
      </w:r>
      <w:r>
        <w:rPr>
          <w:rFonts w:ascii="Cambria" w:eastAsia="Cambria" w:hAnsi="Cambria" w:cs="Cambria"/>
        </w:rPr>
        <w:t>, CodeIgniter, YII2</w:t>
      </w:r>
      <w:r>
        <w:rPr>
          <w:rFonts w:ascii="Arial" w:eastAsia="Arial" w:hAnsi="Arial"/>
        </w:rPr>
        <w:t xml:space="preserve"> ,HTML5, CSS3</w:t>
      </w:r>
    </w:p>
    <w:p w14:paraId="46747AB1" w14:textId="77777777" w:rsidR="00D63081" w:rsidRDefault="00D63081">
      <w:pPr>
        <w:spacing w:line="246" w:lineRule="exact"/>
        <w:rPr>
          <w:rFonts w:ascii="Times New Roman" w:eastAsia="Times New Roman" w:hAnsi="Times New Roman" w:cs="Times New Roman"/>
          <w:sz w:val="24"/>
        </w:rPr>
      </w:pPr>
    </w:p>
    <w:p w14:paraId="7D93B236" w14:textId="77777777" w:rsidR="00D63081" w:rsidRDefault="00D63081">
      <w:pPr>
        <w:spacing w:line="0" w:lineRule="atLeast"/>
        <w:ind w:left="40"/>
        <w:sectPr w:rsidR="00D63081">
          <w:pgSz w:w="11920" w:h="16860"/>
          <w:pgMar w:top="347" w:right="920" w:bottom="1440" w:left="680" w:header="720" w:footer="720" w:gutter="0"/>
          <w:cols w:space="720"/>
          <w:docGrid w:linePitch="360"/>
        </w:sectPr>
      </w:pPr>
      <w:r>
        <w:rPr>
          <w:rFonts w:ascii="Cambria" w:eastAsia="Cambria" w:hAnsi="Cambria" w:cs="Cambria"/>
          <w:b/>
        </w:rPr>
        <w:t>Software &amp; Technologies</w:t>
      </w:r>
    </w:p>
    <w:p w14:paraId="2628C09F" w14:textId="77777777" w:rsidR="00D63081" w:rsidRDefault="00D63081">
      <w:pPr>
        <w:spacing w:line="258" w:lineRule="exact"/>
        <w:rPr>
          <w:rFonts w:ascii="Times New Roman" w:eastAsia="Times New Roman" w:hAnsi="Times New Roman" w:cs="Times New Roman"/>
          <w:b/>
          <w:sz w:val="24"/>
        </w:rPr>
      </w:pPr>
    </w:p>
    <w:p w14:paraId="0472691C" w14:textId="77777777" w:rsidR="00D63081" w:rsidRDefault="00D63081" w:rsidP="004D74E6">
      <w:pPr>
        <w:spacing w:line="0" w:lineRule="atLeast"/>
        <w:ind w:left="40"/>
        <w:rPr>
          <w:rFonts w:ascii="Cambria" w:eastAsia="Cambria" w:hAnsi="Cambria" w:cs="Cambria"/>
          <w:sz w:val="19"/>
        </w:rPr>
      </w:pPr>
      <w:r>
        <w:rPr>
          <w:rFonts w:ascii="Cambria" w:eastAsia="Cambria" w:hAnsi="Cambria" w:cs="Cambria"/>
          <w:sz w:val="19"/>
        </w:rPr>
        <w:t>Development Tools:</w:t>
      </w:r>
    </w:p>
    <w:p w14:paraId="34370661" w14:textId="77777777" w:rsidR="004D74E6" w:rsidRDefault="004D74E6" w:rsidP="004D74E6">
      <w:pPr>
        <w:spacing w:line="0" w:lineRule="atLeast"/>
        <w:ind w:left="40"/>
        <w:rPr>
          <w:rFonts w:ascii="Times New Roman" w:eastAsia="Times New Roman" w:hAnsi="Times New Roman" w:cs="Times New Roman"/>
          <w:sz w:val="24"/>
        </w:rPr>
      </w:pPr>
    </w:p>
    <w:p w14:paraId="3DFC7B59" w14:textId="77777777" w:rsidR="00D63081" w:rsidRDefault="00D63081">
      <w:pPr>
        <w:spacing w:line="0" w:lineRule="atLeast"/>
        <w:ind w:left="40"/>
        <w:rPr>
          <w:rFonts w:ascii="Cambria" w:eastAsia="Cambria" w:hAnsi="Cambria" w:cs="Cambria"/>
        </w:rPr>
      </w:pPr>
      <w:r>
        <w:rPr>
          <w:rFonts w:ascii="Cambria" w:eastAsia="Cambria" w:hAnsi="Cambria" w:cs="Cambria"/>
        </w:rPr>
        <w:t>Framework &amp; CMS :</w:t>
      </w:r>
    </w:p>
    <w:p w14:paraId="1A14E372" w14:textId="77777777" w:rsidR="004D74E6" w:rsidRDefault="004D74E6">
      <w:pPr>
        <w:spacing w:line="0" w:lineRule="atLeast"/>
        <w:ind w:left="40"/>
      </w:pPr>
    </w:p>
    <w:p w14:paraId="2E664549" w14:textId="77777777" w:rsidR="00D63081" w:rsidRDefault="00D63081">
      <w:pPr>
        <w:spacing w:line="6" w:lineRule="exact"/>
        <w:rPr>
          <w:rFonts w:ascii="Times New Roman" w:eastAsia="Times New Roman" w:hAnsi="Times New Roman" w:cs="Times New Roman"/>
          <w:sz w:val="24"/>
        </w:rPr>
      </w:pPr>
    </w:p>
    <w:p w14:paraId="247CD631" w14:textId="77777777" w:rsidR="00D63081" w:rsidRDefault="00D63081">
      <w:pPr>
        <w:spacing w:line="0" w:lineRule="atLeast"/>
        <w:ind w:left="40"/>
      </w:pPr>
      <w:r>
        <w:rPr>
          <w:rFonts w:ascii="Cambria" w:eastAsia="Cambria" w:hAnsi="Cambria" w:cs="Cambria"/>
        </w:rPr>
        <w:t>Database:</w:t>
      </w:r>
    </w:p>
    <w:p w14:paraId="6431D304" w14:textId="77777777" w:rsidR="00D63081" w:rsidRDefault="00D63081">
      <w:pPr>
        <w:spacing w:line="246" w:lineRule="exact"/>
        <w:rPr>
          <w:rFonts w:ascii="Times New Roman" w:eastAsia="Times New Roman" w:hAnsi="Times New Roman" w:cs="Times New Roman"/>
          <w:sz w:val="24"/>
        </w:rPr>
      </w:pPr>
    </w:p>
    <w:p w14:paraId="667929A7" w14:textId="77777777" w:rsidR="00D63081" w:rsidRDefault="00D63081">
      <w:pPr>
        <w:spacing w:line="0" w:lineRule="atLeast"/>
        <w:ind w:left="40"/>
        <w:rPr>
          <w:rFonts w:ascii="Cambria" w:eastAsia="Cambria" w:hAnsi="Cambria" w:cs="Cambria"/>
        </w:rPr>
      </w:pPr>
      <w:r>
        <w:rPr>
          <w:rFonts w:ascii="Cambria" w:eastAsia="Cambria" w:hAnsi="Cambria" w:cs="Cambria"/>
        </w:rPr>
        <w:t>Platforms:</w:t>
      </w:r>
    </w:p>
    <w:p w14:paraId="513FC668" w14:textId="77777777" w:rsidR="004D74E6" w:rsidRDefault="004D74E6">
      <w:pPr>
        <w:spacing w:line="0" w:lineRule="atLeast"/>
        <w:ind w:left="40"/>
      </w:pPr>
    </w:p>
    <w:p w14:paraId="16AB5C59" w14:textId="77777777" w:rsidR="00D63081" w:rsidRDefault="00D63081">
      <w:pPr>
        <w:spacing w:line="6" w:lineRule="exact"/>
        <w:rPr>
          <w:rFonts w:ascii="Times New Roman" w:eastAsia="Times New Roman" w:hAnsi="Times New Roman" w:cs="Times New Roman"/>
          <w:sz w:val="24"/>
        </w:rPr>
      </w:pPr>
    </w:p>
    <w:p w14:paraId="470290A2" w14:textId="77777777" w:rsidR="00D63081" w:rsidRDefault="00D63081">
      <w:pPr>
        <w:spacing w:line="0" w:lineRule="atLeast"/>
        <w:ind w:left="40"/>
      </w:pPr>
      <w:r>
        <w:rPr>
          <w:rFonts w:ascii="Cambria" w:eastAsia="Cambria" w:hAnsi="Cambria" w:cs="Cambria"/>
        </w:rPr>
        <w:t>Others:</w:t>
      </w:r>
      <w:r>
        <w:br w:type="column"/>
      </w:r>
    </w:p>
    <w:p w14:paraId="0EA5F443" w14:textId="77777777" w:rsidR="00D63081" w:rsidRDefault="004D74E6">
      <w:pPr>
        <w:spacing w:line="0" w:lineRule="atLeast"/>
        <w:rPr>
          <w:rFonts w:ascii="Cambria" w:eastAsia="Cambria" w:hAnsi="Cambria" w:cs="Cambria"/>
          <w:sz w:val="19"/>
        </w:rPr>
      </w:pPr>
      <w:r>
        <w:rPr>
          <w:rFonts w:ascii="Cambria" w:eastAsia="Cambria" w:hAnsi="Cambria" w:cs="Cambria"/>
          <w:sz w:val="19"/>
        </w:rPr>
        <w:t>NetBeans</w:t>
      </w:r>
      <w:r w:rsidR="00D63081">
        <w:rPr>
          <w:rFonts w:ascii="Cambria" w:eastAsia="Cambria" w:hAnsi="Cambria" w:cs="Cambria"/>
          <w:sz w:val="19"/>
        </w:rPr>
        <w:t>, Notepad++, Sublime Text, Dreamweaver</w:t>
      </w:r>
      <w:r>
        <w:rPr>
          <w:rFonts w:ascii="Cambria" w:eastAsia="Cambria" w:hAnsi="Cambria" w:cs="Cambria"/>
          <w:sz w:val="19"/>
        </w:rPr>
        <w:t>, VS Code</w:t>
      </w:r>
      <w:r w:rsidR="00D63081">
        <w:rPr>
          <w:rFonts w:ascii="Cambria" w:eastAsia="Cambria" w:hAnsi="Cambria" w:cs="Cambria"/>
          <w:sz w:val="19"/>
        </w:rPr>
        <w:t>.</w:t>
      </w:r>
    </w:p>
    <w:p w14:paraId="0F98693D" w14:textId="77777777" w:rsidR="004D74E6" w:rsidRDefault="004D74E6">
      <w:pPr>
        <w:spacing w:line="0" w:lineRule="atLeast"/>
      </w:pPr>
    </w:p>
    <w:p w14:paraId="6509F3CB" w14:textId="77777777" w:rsidR="00D63081" w:rsidRDefault="00D63081">
      <w:pPr>
        <w:spacing w:line="6" w:lineRule="exact"/>
        <w:rPr>
          <w:rFonts w:ascii="Times New Roman" w:eastAsia="Times New Roman" w:hAnsi="Times New Roman" w:cs="Times New Roman"/>
          <w:sz w:val="24"/>
        </w:rPr>
      </w:pPr>
    </w:p>
    <w:p w14:paraId="49DA9A26" w14:textId="77777777" w:rsidR="00D63081" w:rsidRDefault="00D63081">
      <w:pPr>
        <w:spacing w:line="0" w:lineRule="atLeast"/>
        <w:rPr>
          <w:rFonts w:ascii="Cambria" w:eastAsia="Cambria" w:hAnsi="Cambria" w:cs="Cambria"/>
        </w:rPr>
      </w:pPr>
      <w:r>
        <w:rPr>
          <w:rFonts w:ascii="Cambria" w:eastAsia="Cambria" w:hAnsi="Cambria" w:cs="Cambria"/>
        </w:rPr>
        <w:t xml:space="preserve">CodeIgniter, YII2, </w:t>
      </w:r>
      <w:r w:rsidR="004D74E6">
        <w:rPr>
          <w:rFonts w:ascii="Cambria" w:eastAsia="Cambria" w:hAnsi="Cambria" w:cs="Cambria"/>
        </w:rPr>
        <w:t>OpenCart</w:t>
      </w:r>
      <w:r>
        <w:rPr>
          <w:rFonts w:ascii="Cambria" w:eastAsia="Cambria" w:hAnsi="Cambria" w:cs="Cambria"/>
        </w:rPr>
        <w:t xml:space="preserve">, </w:t>
      </w:r>
      <w:r w:rsidR="004D74E6">
        <w:rPr>
          <w:rFonts w:ascii="Cambria" w:eastAsia="Cambria" w:hAnsi="Cambria" w:cs="Cambria"/>
        </w:rPr>
        <w:t>WordPress</w:t>
      </w:r>
    </w:p>
    <w:p w14:paraId="625870C1" w14:textId="77777777" w:rsidR="004D74E6" w:rsidRDefault="004D74E6">
      <w:pPr>
        <w:spacing w:line="0" w:lineRule="atLeast"/>
      </w:pPr>
    </w:p>
    <w:p w14:paraId="75EA8ADB" w14:textId="77777777" w:rsidR="00D63081" w:rsidRDefault="00D63081">
      <w:pPr>
        <w:spacing w:line="6" w:lineRule="exact"/>
        <w:rPr>
          <w:rFonts w:ascii="Times New Roman" w:eastAsia="Times New Roman" w:hAnsi="Times New Roman" w:cs="Times New Roman"/>
          <w:sz w:val="24"/>
        </w:rPr>
      </w:pPr>
    </w:p>
    <w:p w14:paraId="41DDDF3B" w14:textId="77777777" w:rsidR="00D63081" w:rsidRDefault="00D63081">
      <w:pPr>
        <w:spacing w:line="0" w:lineRule="atLeast"/>
      </w:pPr>
      <w:r>
        <w:rPr>
          <w:rFonts w:ascii="Cambria" w:eastAsia="Cambria" w:hAnsi="Cambria" w:cs="Cambria"/>
        </w:rPr>
        <w:t>MySQL, SQL, Oracle, PostgreSQL</w:t>
      </w:r>
    </w:p>
    <w:p w14:paraId="77C9B505" w14:textId="77777777" w:rsidR="00D63081" w:rsidRDefault="00D63081">
      <w:pPr>
        <w:spacing w:line="246" w:lineRule="exact"/>
        <w:rPr>
          <w:rFonts w:ascii="Times New Roman" w:eastAsia="Times New Roman" w:hAnsi="Times New Roman" w:cs="Times New Roman"/>
          <w:sz w:val="24"/>
        </w:rPr>
      </w:pPr>
    </w:p>
    <w:p w14:paraId="103271D0" w14:textId="77777777" w:rsidR="00D63081" w:rsidRDefault="00D63081">
      <w:pPr>
        <w:spacing w:line="0" w:lineRule="atLeast"/>
        <w:rPr>
          <w:rFonts w:ascii="Cambria" w:eastAsia="Cambria" w:hAnsi="Cambria" w:cs="Cambria"/>
        </w:rPr>
      </w:pPr>
      <w:r>
        <w:rPr>
          <w:rFonts w:ascii="Cambria" w:eastAsia="Cambria" w:hAnsi="Cambria" w:cs="Cambria"/>
        </w:rPr>
        <w:t>Microsoft Windows, Linux</w:t>
      </w:r>
    </w:p>
    <w:p w14:paraId="7A44E8BD" w14:textId="77777777" w:rsidR="004D74E6" w:rsidRDefault="004D74E6">
      <w:pPr>
        <w:spacing w:line="0" w:lineRule="atLeast"/>
      </w:pPr>
    </w:p>
    <w:p w14:paraId="40A192FF" w14:textId="77777777" w:rsidR="00D63081" w:rsidRDefault="00D63081">
      <w:pPr>
        <w:spacing w:line="6" w:lineRule="exact"/>
        <w:rPr>
          <w:rFonts w:ascii="Times New Roman" w:eastAsia="Times New Roman" w:hAnsi="Times New Roman" w:cs="Times New Roman"/>
          <w:sz w:val="24"/>
        </w:rPr>
      </w:pPr>
    </w:p>
    <w:p w14:paraId="11910FB0" w14:textId="77777777" w:rsidR="00D63081" w:rsidRDefault="00D63081">
      <w:pPr>
        <w:spacing w:line="0" w:lineRule="atLeast"/>
        <w:sectPr w:rsidR="00D63081">
          <w:type w:val="continuous"/>
          <w:pgSz w:w="11920" w:h="16860"/>
          <w:pgMar w:top="347" w:right="920" w:bottom="1440" w:left="680" w:header="720" w:footer="720" w:gutter="0"/>
          <w:cols w:num="2" w:space="720" w:equalWidth="0">
            <w:col w:w="2200" w:space="720"/>
            <w:col w:w="7400"/>
          </w:cols>
          <w:docGrid w:linePitch="360"/>
        </w:sectPr>
      </w:pPr>
      <w:r>
        <w:rPr>
          <w:rFonts w:ascii="Cambria" w:eastAsia="Cambria" w:hAnsi="Cambria" w:cs="Cambria"/>
        </w:rPr>
        <w:t xml:space="preserve">Microsoft </w:t>
      </w:r>
      <w:r w:rsidR="004D74E6">
        <w:rPr>
          <w:rFonts w:ascii="Cambria" w:eastAsia="Cambria" w:hAnsi="Cambria" w:cs="Cambria"/>
        </w:rPr>
        <w:t>PowerPoint</w:t>
      </w:r>
      <w:r>
        <w:rPr>
          <w:rFonts w:ascii="Cambria" w:eastAsia="Cambria" w:hAnsi="Cambria" w:cs="Cambria"/>
        </w:rPr>
        <w:t>, Excel, Word, Adobe Photoshop</w:t>
      </w:r>
    </w:p>
    <w:p w14:paraId="05139E9E" w14:textId="77777777" w:rsidR="00D63081" w:rsidRDefault="00D63081">
      <w:pPr>
        <w:spacing w:line="0" w:lineRule="atLeast"/>
        <w:rPr>
          <w:rFonts w:ascii="Times New Roman" w:eastAsia="Times New Roman" w:hAnsi="Times New Roman" w:cs="Times New Roman"/>
        </w:rPr>
      </w:pPr>
    </w:p>
    <w:p w14:paraId="5CB8D868" w14:textId="77777777" w:rsidR="00D63081" w:rsidRDefault="00D63081">
      <w:pPr>
        <w:spacing w:line="0" w:lineRule="atLeast"/>
        <w:rPr>
          <w:rFonts w:ascii="Times New Roman" w:eastAsia="Times New Roman" w:hAnsi="Times New Roman" w:cs="Times New Roman"/>
        </w:rPr>
      </w:pPr>
    </w:p>
    <w:p w14:paraId="3A52F2C9" w14:textId="77777777" w:rsidR="00D63081" w:rsidRDefault="00D63081">
      <w:pPr>
        <w:spacing w:line="0" w:lineRule="atLeast"/>
        <w:rPr>
          <w:rFonts w:ascii="Times New Roman" w:eastAsia="Times New Roman" w:hAnsi="Times New Roman" w:cs="Times New Roman"/>
        </w:rPr>
      </w:pPr>
    </w:p>
    <w:p w14:paraId="1B38DD2B" w14:textId="77777777" w:rsidR="00D63081" w:rsidRDefault="00D63081">
      <w:pPr>
        <w:spacing w:line="0" w:lineRule="atLeast"/>
        <w:rPr>
          <w:rFonts w:ascii="Times New Roman" w:eastAsia="Times New Roman" w:hAnsi="Times New Roman" w:cs="Times New Roman"/>
        </w:rPr>
      </w:pPr>
    </w:p>
    <w:p w14:paraId="6F896D6B" w14:textId="77777777" w:rsidR="00D63081" w:rsidRDefault="00D63081">
      <w:pPr>
        <w:spacing w:line="0" w:lineRule="atLeast"/>
        <w:ind w:left="5"/>
        <w:rPr>
          <w:rFonts w:ascii="Cambria" w:eastAsia="Cambria" w:hAnsi="Cambria" w:cs="Cambria"/>
          <w:b/>
        </w:rPr>
      </w:pPr>
    </w:p>
    <w:p w14:paraId="0637A7EC" w14:textId="77777777" w:rsidR="00D63081" w:rsidRDefault="00D63081">
      <w:pPr>
        <w:spacing w:line="0" w:lineRule="atLeast"/>
      </w:pPr>
      <w:r>
        <w:rPr>
          <w:rFonts w:ascii="Cambria" w:eastAsia="Cambria" w:hAnsi="Cambria" w:cs="Cambria"/>
          <w:b/>
        </w:rPr>
        <w:t xml:space="preserve"> EDUCATIONAL QUALIFICATIONS</w:t>
      </w:r>
    </w:p>
    <w:p w14:paraId="2031BA90" w14:textId="6D19FC35" w:rsidR="00D63081" w:rsidRDefault="00EF6AB2">
      <w:pPr>
        <w:spacing w:line="20" w:lineRule="exact"/>
        <w:rPr>
          <w:rFonts w:ascii="Times New Roman" w:eastAsia="Times New Roman" w:hAnsi="Times New Roman" w:cs="Times New Roman"/>
          <w:b/>
        </w:rPr>
      </w:pPr>
      <w:r>
        <w:rPr>
          <w:noProof/>
        </w:rPr>
        <w:drawing>
          <wp:anchor distT="0" distB="0" distL="114935" distR="114935" simplePos="0" relativeHeight="251661312" behindDoc="1" locked="0" layoutInCell="1" allowOverlap="1" wp14:anchorId="794AABB7" wp14:editId="07268DC9">
            <wp:simplePos x="0" y="0"/>
            <wp:positionH relativeFrom="column">
              <wp:posOffset>3175</wp:posOffset>
            </wp:positionH>
            <wp:positionV relativeFrom="paragraph">
              <wp:posOffset>29210</wp:posOffset>
            </wp:positionV>
            <wp:extent cx="6680200" cy="15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ECEF823" w14:textId="77777777" w:rsidR="00D63081" w:rsidRDefault="00D63081">
      <w:pPr>
        <w:widowControl w:val="0"/>
        <w:autoSpaceDE w:val="0"/>
        <w:spacing w:before="40" w:after="40" w:line="0" w:lineRule="atLeast"/>
        <w:ind w:left="5"/>
        <w:jc w:val="both"/>
        <w:rPr>
          <w:rFonts w:ascii="Times New Roman" w:eastAsia="Times New Roman" w:hAnsi="Times New Roman" w:cs="Times New Roman"/>
          <w:b/>
        </w:rPr>
      </w:pPr>
    </w:p>
    <w:p w14:paraId="551217AD" w14:textId="77777777" w:rsidR="00D63081" w:rsidRDefault="00D63081">
      <w:pPr>
        <w:widowControl w:val="0"/>
        <w:autoSpaceDE w:val="0"/>
        <w:spacing w:before="40" w:after="40"/>
        <w:jc w:val="both"/>
      </w:pPr>
      <w:r>
        <w:rPr>
          <w:rFonts w:ascii="Arial" w:eastAsia="Arial" w:hAnsi="Arial"/>
          <w:lang w:val="en-GB"/>
        </w:rPr>
        <w:t xml:space="preserve">   </w:t>
      </w:r>
      <w:r>
        <w:rPr>
          <w:rFonts w:ascii="Arial" w:hAnsi="Arial"/>
          <w:lang w:val="en-GB"/>
        </w:rPr>
        <w:t>Post Graduation In MCM(Master in Computer Management)</w:t>
      </w:r>
    </w:p>
    <w:p w14:paraId="32233432" w14:textId="77777777" w:rsidR="00D63081" w:rsidRDefault="00D63081">
      <w:pPr>
        <w:widowControl w:val="0"/>
        <w:autoSpaceDE w:val="0"/>
        <w:spacing w:before="40" w:after="40"/>
        <w:jc w:val="both"/>
      </w:pPr>
      <w:r>
        <w:rPr>
          <w:rFonts w:ascii="Arial" w:eastAsia="Arial" w:hAnsi="Arial"/>
          <w:lang w:val="en-GB"/>
        </w:rPr>
        <w:t xml:space="preserve">   </w:t>
      </w:r>
      <w:r>
        <w:rPr>
          <w:rFonts w:ascii="Arial" w:hAnsi="Arial"/>
          <w:lang w:val="en-GB"/>
        </w:rPr>
        <w:t>Collage: Institute of Management Social Science and Research , Pune</w:t>
      </w:r>
    </w:p>
    <w:p w14:paraId="0B962EAB" w14:textId="77777777" w:rsidR="00D63081" w:rsidRDefault="00D63081">
      <w:pPr>
        <w:widowControl w:val="0"/>
        <w:autoSpaceDE w:val="0"/>
        <w:spacing w:before="40" w:after="40"/>
        <w:jc w:val="both"/>
      </w:pPr>
      <w:r>
        <w:rPr>
          <w:rFonts w:ascii="Arial" w:eastAsia="Arial" w:hAnsi="Arial"/>
          <w:lang w:val="en-GB"/>
        </w:rPr>
        <w:t xml:space="preserve">   </w:t>
      </w:r>
      <w:r>
        <w:rPr>
          <w:rFonts w:ascii="Arial" w:hAnsi="Arial"/>
          <w:lang w:val="en-GB"/>
        </w:rPr>
        <w:t xml:space="preserve">University: Pune University </w:t>
      </w:r>
    </w:p>
    <w:p w14:paraId="1B891B0F" w14:textId="77777777" w:rsidR="00D63081" w:rsidRDefault="00D63081">
      <w:pPr>
        <w:widowControl w:val="0"/>
        <w:autoSpaceDE w:val="0"/>
        <w:spacing w:before="40" w:after="40"/>
        <w:jc w:val="both"/>
        <w:rPr>
          <w:rFonts w:ascii="Arial" w:hAnsi="Arial"/>
          <w:lang w:val="en-GB"/>
        </w:rPr>
      </w:pPr>
    </w:p>
    <w:tbl>
      <w:tblPr>
        <w:tblW w:w="0" w:type="auto"/>
        <w:tblInd w:w="245" w:type="dxa"/>
        <w:tblLayout w:type="fixed"/>
        <w:tblLook w:val="0000" w:firstRow="0" w:lastRow="0" w:firstColumn="0" w:lastColumn="0" w:noHBand="0" w:noVBand="0"/>
      </w:tblPr>
      <w:tblGrid>
        <w:gridCol w:w="2574"/>
        <w:gridCol w:w="2616"/>
        <w:gridCol w:w="2616"/>
      </w:tblGrid>
      <w:tr w:rsidR="00434536" w14:paraId="1E1B7854" w14:textId="77777777" w:rsidTr="00434536">
        <w:trPr>
          <w:trHeight w:val="255"/>
        </w:trPr>
        <w:tc>
          <w:tcPr>
            <w:tcW w:w="2574" w:type="dxa"/>
            <w:tcBorders>
              <w:top w:val="single" w:sz="4" w:space="0" w:color="000000"/>
              <w:left w:val="single" w:sz="4" w:space="0" w:color="000000"/>
              <w:bottom w:val="single" w:sz="4" w:space="0" w:color="000000"/>
            </w:tcBorders>
            <w:shd w:val="clear" w:color="auto" w:fill="auto"/>
          </w:tcPr>
          <w:p w14:paraId="75DFC61E" w14:textId="77777777" w:rsidR="00434536" w:rsidRDefault="00434536">
            <w:pPr>
              <w:pStyle w:val="NormalWeb"/>
              <w:snapToGrid w:val="0"/>
              <w:spacing w:before="0" w:after="0"/>
              <w:jc w:val="center"/>
            </w:pPr>
            <w:r>
              <w:rPr>
                <w:rStyle w:val="Strong"/>
                <w:rFonts w:ascii="Arial" w:hAnsi="Arial"/>
                <w:sz w:val="19"/>
                <w:szCs w:val="19"/>
              </w:rPr>
              <w:t>Course</w:t>
            </w:r>
          </w:p>
        </w:tc>
        <w:tc>
          <w:tcPr>
            <w:tcW w:w="2616" w:type="dxa"/>
            <w:tcBorders>
              <w:top w:val="single" w:sz="4" w:space="0" w:color="000000"/>
              <w:left w:val="single" w:sz="4" w:space="0" w:color="000000"/>
              <w:bottom w:val="single" w:sz="4" w:space="0" w:color="000000"/>
            </w:tcBorders>
            <w:shd w:val="clear" w:color="auto" w:fill="auto"/>
          </w:tcPr>
          <w:p w14:paraId="24C06B87" w14:textId="77777777" w:rsidR="00434536" w:rsidRDefault="00434536">
            <w:pPr>
              <w:pStyle w:val="NormalWeb"/>
              <w:snapToGrid w:val="0"/>
              <w:spacing w:before="0" w:after="0"/>
              <w:jc w:val="center"/>
            </w:pPr>
            <w:r>
              <w:rPr>
                <w:rStyle w:val="Strong"/>
                <w:rFonts w:ascii="Arial" w:hAnsi="Arial"/>
                <w:sz w:val="19"/>
                <w:szCs w:val="19"/>
              </w:rPr>
              <w:t>University/Board</w:t>
            </w:r>
          </w:p>
        </w:tc>
        <w:tc>
          <w:tcPr>
            <w:tcW w:w="2616" w:type="dxa"/>
            <w:tcBorders>
              <w:top w:val="single" w:sz="4" w:space="0" w:color="000000"/>
              <w:left w:val="single" w:sz="4" w:space="0" w:color="000000"/>
              <w:bottom w:val="single" w:sz="4" w:space="0" w:color="000000"/>
            </w:tcBorders>
            <w:shd w:val="clear" w:color="auto" w:fill="auto"/>
          </w:tcPr>
          <w:p w14:paraId="04E9F2FD" w14:textId="77777777" w:rsidR="00434536" w:rsidRDefault="00434536">
            <w:pPr>
              <w:pStyle w:val="NormalWeb"/>
              <w:snapToGrid w:val="0"/>
              <w:spacing w:before="0" w:after="0"/>
              <w:jc w:val="center"/>
            </w:pPr>
            <w:r>
              <w:rPr>
                <w:rStyle w:val="Strong"/>
                <w:rFonts w:ascii="Arial" w:hAnsi="Arial"/>
                <w:sz w:val="19"/>
                <w:szCs w:val="19"/>
              </w:rPr>
              <w:t>Year of Passing</w:t>
            </w:r>
          </w:p>
        </w:tc>
      </w:tr>
      <w:tr w:rsidR="00434536" w14:paraId="79DD925A" w14:textId="77777777" w:rsidTr="00434536">
        <w:trPr>
          <w:trHeight w:val="255"/>
        </w:trPr>
        <w:tc>
          <w:tcPr>
            <w:tcW w:w="2574" w:type="dxa"/>
            <w:tcBorders>
              <w:top w:val="single" w:sz="4" w:space="0" w:color="000000"/>
              <w:left w:val="single" w:sz="4" w:space="0" w:color="000000"/>
              <w:bottom w:val="single" w:sz="4" w:space="0" w:color="000000"/>
            </w:tcBorders>
            <w:shd w:val="clear" w:color="auto" w:fill="auto"/>
          </w:tcPr>
          <w:p w14:paraId="1EE3ECA2" w14:textId="77777777" w:rsidR="00434536" w:rsidRDefault="00434536">
            <w:pPr>
              <w:pStyle w:val="NormalWeb"/>
              <w:snapToGrid w:val="0"/>
              <w:spacing w:before="0" w:after="0"/>
              <w:jc w:val="center"/>
            </w:pPr>
            <w:r>
              <w:rPr>
                <w:rFonts w:ascii="Arial" w:hAnsi="Arial"/>
                <w:sz w:val="19"/>
                <w:szCs w:val="19"/>
              </w:rPr>
              <w:t>MCM</w:t>
            </w:r>
          </w:p>
        </w:tc>
        <w:tc>
          <w:tcPr>
            <w:tcW w:w="2616" w:type="dxa"/>
            <w:tcBorders>
              <w:top w:val="single" w:sz="4" w:space="0" w:color="000000"/>
              <w:left w:val="single" w:sz="4" w:space="0" w:color="000000"/>
              <w:bottom w:val="single" w:sz="4" w:space="0" w:color="000000"/>
            </w:tcBorders>
            <w:shd w:val="clear" w:color="auto" w:fill="auto"/>
          </w:tcPr>
          <w:p w14:paraId="28F9CC95" w14:textId="77777777" w:rsidR="00434536" w:rsidRDefault="00434536">
            <w:pPr>
              <w:pStyle w:val="NormalWeb"/>
              <w:snapToGrid w:val="0"/>
              <w:spacing w:before="0" w:after="0"/>
              <w:jc w:val="center"/>
            </w:pPr>
            <w:r>
              <w:rPr>
                <w:rFonts w:ascii="Arial" w:hAnsi="Arial"/>
                <w:sz w:val="19"/>
                <w:szCs w:val="19"/>
              </w:rPr>
              <w:t>Pune University</w:t>
            </w:r>
          </w:p>
        </w:tc>
        <w:tc>
          <w:tcPr>
            <w:tcW w:w="2616" w:type="dxa"/>
            <w:tcBorders>
              <w:top w:val="single" w:sz="4" w:space="0" w:color="000000"/>
              <w:left w:val="single" w:sz="4" w:space="0" w:color="000000"/>
              <w:bottom w:val="single" w:sz="4" w:space="0" w:color="000000"/>
            </w:tcBorders>
            <w:shd w:val="clear" w:color="auto" w:fill="auto"/>
          </w:tcPr>
          <w:p w14:paraId="122A3FC8" w14:textId="77777777" w:rsidR="00434536" w:rsidRDefault="00434536">
            <w:pPr>
              <w:pStyle w:val="NormalWeb"/>
              <w:snapToGrid w:val="0"/>
              <w:spacing w:before="0" w:after="0"/>
              <w:jc w:val="center"/>
            </w:pPr>
            <w:r>
              <w:rPr>
                <w:rFonts w:ascii="Arial" w:hAnsi="Arial"/>
                <w:sz w:val="19"/>
                <w:szCs w:val="19"/>
              </w:rPr>
              <w:t>2010</w:t>
            </w:r>
          </w:p>
        </w:tc>
      </w:tr>
      <w:tr w:rsidR="00434536" w14:paraId="73576E36" w14:textId="77777777" w:rsidTr="00434536">
        <w:trPr>
          <w:trHeight w:val="255"/>
        </w:trPr>
        <w:tc>
          <w:tcPr>
            <w:tcW w:w="2574" w:type="dxa"/>
            <w:tcBorders>
              <w:top w:val="single" w:sz="4" w:space="0" w:color="000000"/>
              <w:left w:val="single" w:sz="4" w:space="0" w:color="000000"/>
              <w:bottom w:val="single" w:sz="4" w:space="0" w:color="000000"/>
            </w:tcBorders>
            <w:shd w:val="clear" w:color="auto" w:fill="auto"/>
          </w:tcPr>
          <w:p w14:paraId="44447776" w14:textId="77777777" w:rsidR="00434536" w:rsidRDefault="00434536">
            <w:pPr>
              <w:pStyle w:val="NormalWeb"/>
              <w:snapToGrid w:val="0"/>
              <w:spacing w:before="0" w:after="0"/>
              <w:jc w:val="center"/>
            </w:pPr>
            <w:r>
              <w:rPr>
                <w:rFonts w:ascii="Arial" w:hAnsi="Arial"/>
                <w:sz w:val="19"/>
                <w:szCs w:val="19"/>
              </w:rPr>
              <w:t>B Com</w:t>
            </w:r>
          </w:p>
        </w:tc>
        <w:tc>
          <w:tcPr>
            <w:tcW w:w="2616" w:type="dxa"/>
            <w:tcBorders>
              <w:top w:val="single" w:sz="4" w:space="0" w:color="000000"/>
              <w:left w:val="single" w:sz="4" w:space="0" w:color="000000"/>
              <w:bottom w:val="single" w:sz="4" w:space="0" w:color="000000"/>
            </w:tcBorders>
            <w:shd w:val="clear" w:color="auto" w:fill="auto"/>
          </w:tcPr>
          <w:p w14:paraId="11A7D1F2" w14:textId="77777777" w:rsidR="00434536" w:rsidRDefault="00434536">
            <w:pPr>
              <w:pStyle w:val="NormalWeb"/>
              <w:snapToGrid w:val="0"/>
              <w:spacing w:before="0" w:after="0"/>
              <w:jc w:val="center"/>
            </w:pPr>
            <w:r>
              <w:rPr>
                <w:rFonts w:ascii="Arial" w:hAnsi="Arial"/>
                <w:sz w:val="19"/>
                <w:szCs w:val="19"/>
              </w:rPr>
              <w:t>Kannur University</w:t>
            </w:r>
          </w:p>
        </w:tc>
        <w:tc>
          <w:tcPr>
            <w:tcW w:w="2616" w:type="dxa"/>
            <w:tcBorders>
              <w:top w:val="single" w:sz="4" w:space="0" w:color="000000"/>
              <w:left w:val="single" w:sz="4" w:space="0" w:color="000000"/>
              <w:bottom w:val="single" w:sz="4" w:space="0" w:color="000000"/>
            </w:tcBorders>
            <w:shd w:val="clear" w:color="auto" w:fill="auto"/>
          </w:tcPr>
          <w:p w14:paraId="6E2DEFDA" w14:textId="77777777" w:rsidR="00434536" w:rsidRDefault="00434536">
            <w:pPr>
              <w:pStyle w:val="NormalWeb"/>
              <w:snapToGrid w:val="0"/>
              <w:spacing w:before="0" w:after="0"/>
              <w:jc w:val="center"/>
            </w:pPr>
            <w:r>
              <w:rPr>
                <w:rFonts w:ascii="Arial" w:hAnsi="Arial"/>
                <w:sz w:val="19"/>
                <w:szCs w:val="19"/>
              </w:rPr>
              <w:t>2008</w:t>
            </w:r>
          </w:p>
        </w:tc>
      </w:tr>
      <w:tr w:rsidR="00434536" w14:paraId="683D6C3B" w14:textId="77777777" w:rsidTr="00434536">
        <w:trPr>
          <w:trHeight w:val="255"/>
        </w:trPr>
        <w:tc>
          <w:tcPr>
            <w:tcW w:w="2574" w:type="dxa"/>
            <w:tcBorders>
              <w:top w:val="single" w:sz="4" w:space="0" w:color="000000"/>
              <w:left w:val="single" w:sz="4" w:space="0" w:color="000000"/>
              <w:bottom w:val="single" w:sz="4" w:space="0" w:color="000000"/>
            </w:tcBorders>
            <w:shd w:val="clear" w:color="auto" w:fill="auto"/>
          </w:tcPr>
          <w:p w14:paraId="7C2BFCBC" w14:textId="77777777" w:rsidR="00434536" w:rsidRDefault="00434536">
            <w:pPr>
              <w:pStyle w:val="NormalWeb"/>
              <w:snapToGrid w:val="0"/>
              <w:spacing w:before="0" w:after="0"/>
              <w:jc w:val="center"/>
            </w:pPr>
            <w:r>
              <w:rPr>
                <w:rFonts w:ascii="Arial" w:hAnsi="Arial"/>
                <w:sz w:val="19"/>
                <w:szCs w:val="19"/>
              </w:rPr>
              <w:t>H.S.C</w:t>
            </w:r>
          </w:p>
        </w:tc>
        <w:tc>
          <w:tcPr>
            <w:tcW w:w="2616" w:type="dxa"/>
            <w:tcBorders>
              <w:top w:val="single" w:sz="4" w:space="0" w:color="000000"/>
              <w:left w:val="single" w:sz="4" w:space="0" w:color="000000"/>
              <w:bottom w:val="single" w:sz="4" w:space="0" w:color="000000"/>
            </w:tcBorders>
            <w:shd w:val="clear" w:color="auto" w:fill="auto"/>
          </w:tcPr>
          <w:p w14:paraId="3E8BA086" w14:textId="77777777" w:rsidR="00434536" w:rsidRDefault="00434536">
            <w:pPr>
              <w:pStyle w:val="NormalWeb"/>
              <w:snapToGrid w:val="0"/>
              <w:spacing w:before="0" w:after="0"/>
              <w:jc w:val="center"/>
            </w:pPr>
            <w:r>
              <w:rPr>
                <w:rFonts w:ascii="Arial" w:hAnsi="Arial"/>
                <w:sz w:val="19"/>
                <w:szCs w:val="19"/>
              </w:rPr>
              <w:t>Government of Kerala</w:t>
            </w:r>
          </w:p>
        </w:tc>
        <w:tc>
          <w:tcPr>
            <w:tcW w:w="2616" w:type="dxa"/>
            <w:tcBorders>
              <w:top w:val="single" w:sz="4" w:space="0" w:color="000000"/>
              <w:left w:val="single" w:sz="4" w:space="0" w:color="000000"/>
              <w:bottom w:val="single" w:sz="4" w:space="0" w:color="000000"/>
            </w:tcBorders>
            <w:shd w:val="clear" w:color="auto" w:fill="auto"/>
          </w:tcPr>
          <w:p w14:paraId="0D9A01A2" w14:textId="77777777" w:rsidR="00434536" w:rsidRDefault="00434536">
            <w:pPr>
              <w:pStyle w:val="NormalWeb"/>
              <w:snapToGrid w:val="0"/>
              <w:spacing w:before="0" w:after="0"/>
              <w:jc w:val="center"/>
            </w:pPr>
            <w:r>
              <w:rPr>
                <w:rFonts w:ascii="Arial" w:hAnsi="Arial"/>
                <w:sz w:val="19"/>
                <w:szCs w:val="19"/>
              </w:rPr>
              <w:t>2005</w:t>
            </w:r>
          </w:p>
        </w:tc>
      </w:tr>
    </w:tbl>
    <w:p w14:paraId="176DFF1C" w14:textId="77777777" w:rsidR="00D63081" w:rsidRDefault="00D63081">
      <w:pPr>
        <w:spacing w:line="0" w:lineRule="atLeast"/>
        <w:ind w:left="180"/>
        <w:rPr>
          <w:rFonts w:ascii="Arial" w:eastAsia="Cambria" w:hAnsi="Arial"/>
          <w:b/>
        </w:rPr>
      </w:pPr>
    </w:p>
    <w:p w14:paraId="71E08952" w14:textId="77777777" w:rsidR="00D63081" w:rsidRDefault="00D63081">
      <w:pPr>
        <w:spacing w:line="0" w:lineRule="atLeast"/>
        <w:ind w:left="5"/>
        <w:rPr>
          <w:rFonts w:ascii="Cambria" w:eastAsia="Cambria" w:hAnsi="Cambria" w:cs="Cambria"/>
          <w:b/>
        </w:rPr>
      </w:pPr>
    </w:p>
    <w:p w14:paraId="4E00F8D0" w14:textId="77777777" w:rsidR="00D63081" w:rsidRDefault="00D63081">
      <w:pPr>
        <w:spacing w:line="0" w:lineRule="atLeast"/>
        <w:ind w:left="5"/>
        <w:rPr>
          <w:rFonts w:ascii="Cambria" w:eastAsia="Cambria" w:hAnsi="Cambria" w:cs="Cambria"/>
          <w:b/>
        </w:rPr>
      </w:pPr>
    </w:p>
    <w:p w14:paraId="16561E4E" w14:textId="77777777" w:rsidR="00D63081" w:rsidRDefault="00D63081">
      <w:pPr>
        <w:spacing w:line="0" w:lineRule="atLeast"/>
        <w:ind w:left="5"/>
        <w:rPr>
          <w:rFonts w:ascii="Cambria" w:eastAsia="Cambria" w:hAnsi="Cambria" w:cs="Cambria"/>
          <w:b/>
        </w:rPr>
      </w:pPr>
    </w:p>
    <w:p w14:paraId="00D5488B" w14:textId="77777777" w:rsidR="00D63081" w:rsidRDefault="00D63081">
      <w:pPr>
        <w:spacing w:line="0" w:lineRule="atLeast"/>
        <w:ind w:left="5"/>
        <w:rPr>
          <w:rFonts w:ascii="Cambria" w:eastAsia="Cambria" w:hAnsi="Cambria" w:cs="Cambria"/>
          <w:b/>
        </w:rPr>
      </w:pPr>
    </w:p>
    <w:p w14:paraId="114CA470" w14:textId="77777777" w:rsidR="00434536" w:rsidRDefault="00434536">
      <w:pPr>
        <w:spacing w:line="0" w:lineRule="atLeast"/>
        <w:ind w:left="5"/>
        <w:rPr>
          <w:rFonts w:ascii="Cambria" w:eastAsia="Cambria" w:hAnsi="Cambria" w:cs="Cambria"/>
          <w:b/>
        </w:rPr>
      </w:pPr>
    </w:p>
    <w:p w14:paraId="444D090C" w14:textId="77777777" w:rsidR="00434536" w:rsidRDefault="00434536">
      <w:pPr>
        <w:spacing w:line="0" w:lineRule="atLeast"/>
        <w:ind w:left="5"/>
        <w:rPr>
          <w:rFonts w:ascii="Cambria" w:eastAsia="Cambria" w:hAnsi="Cambria" w:cs="Cambria"/>
          <w:b/>
        </w:rPr>
      </w:pPr>
    </w:p>
    <w:p w14:paraId="5A60E4B7" w14:textId="77777777" w:rsidR="00D63081" w:rsidRDefault="00D63081">
      <w:pPr>
        <w:spacing w:line="0" w:lineRule="atLeast"/>
        <w:ind w:left="5"/>
      </w:pPr>
      <w:r>
        <w:rPr>
          <w:rFonts w:ascii="Cambria" w:eastAsia="Cambria" w:hAnsi="Cambria" w:cs="Cambria"/>
          <w:b/>
        </w:rPr>
        <w:t xml:space="preserve">      </w:t>
      </w:r>
    </w:p>
    <w:p w14:paraId="5233306C" w14:textId="77777777" w:rsidR="00D63081" w:rsidRDefault="00D63081">
      <w:pPr>
        <w:spacing w:line="0" w:lineRule="atLeast"/>
      </w:pPr>
      <w:r>
        <w:rPr>
          <w:rFonts w:ascii="Cambria" w:eastAsia="Cambria" w:hAnsi="Cambria" w:cs="Cambria"/>
          <w:b/>
        </w:rPr>
        <w:t xml:space="preserve"> PROJECT DETAILS</w:t>
      </w:r>
    </w:p>
    <w:p w14:paraId="10D58750" w14:textId="60858B0B" w:rsidR="00D63081" w:rsidRDefault="00EF6AB2">
      <w:pPr>
        <w:spacing w:line="20" w:lineRule="exact"/>
        <w:rPr>
          <w:rFonts w:ascii="Times New Roman" w:eastAsia="Times New Roman" w:hAnsi="Times New Roman" w:cs="Times New Roman"/>
          <w:b/>
        </w:rPr>
      </w:pPr>
      <w:r>
        <w:rPr>
          <w:noProof/>
        </w:rPr>
        <w:drawing>
          <wp:anchor distT="0" distB="0" distL="114935" distR="114935" simplePos="0" relativeHeight="251658240" behindDoc="1" locked="0" layoutInCell="1" allowOverlap="1" wp14:anchorId="40AA7FB2" wp14:editId="198A0F9C">
            <wp:simplePos x="0" y="0"/>
            <wp:positionH relativeFrom="column">
              <wp:posOffset>3175</wp:posOffset>
            </wp:positionH>
            <wp:positionV relativeFrom="paragraph">
              <wp:posOffset>29210</wp:posOffset>
            </wp:positionV>
            <wp:extent cx="6680200" cy="15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AB4C700" w14:textId="77777777" w:rsidR="00D63081" w:rsidRDefault="00D63081">
      <w:pPr>
        <w:spacing w:line="0" w:lineRule="atLeast"/>
        <w:ind w:left="5"/>
        <w:rPr>
          <w:rFonts w:ascii="Times New Roman" w:eastAsia="Times New Roman" w:hAnsi="Times New Roman" w:cs="Times New Roman"/>
          <w:b/>
        </w:rPr>
      </w:pPr>
    </w:p>
    <w:p w14:paraId="34433B05" w14:textId="77777777" w:rsidR="004D74E6" w:rsidRDefault="004D74E6">
      <w:pPr>
        <w:spacing w:line="312" w:lineRule="exact"/>
        <w:rPr>
          <w:rFonts w:ascii="Times New Roman" w:eastAsia="Times New Roman" w:hAnsi="Times New Roman" w:cs="Times New Roman"/>
          <w:bCs/>
          <w:sz w:val="24"/>
        </w:rPr>
      </w:pPr>
      <w:r>
        <w:rPr>
          <w:rFonts w:ascii="Times New Roman" w:eastAsia="Times New Roman" w:hAnsi="Times New Roman" w:cs="Times New Roman"/>
          <w:bCs/>
          <w:sz w:val="24"/>
        </w:rPr>
        <w:t xml:space="preserve">      </w:t>
      </w:r>
      <w:r w:rsidRPr="004D74E6">
        <w:rPr>
          <w:rFonts w:ascii="Times New Roman" w:eastAsia="Times New Roman" w:hAnsi="Times New Roman" w:cs="Times New Roman"/>
          <w:bCs/>
          <w:sz w:val="24"/>
        </w:rPr>
        <w:t xml:space="preserve">I am worked as a part of above 30 projects in my career, some of the details are as follows </w:t>
      </w:r>
    </w:p>
    <w:p w14:paraId="123BF780" w14:textId="77777777" w:rsidR="004D74E6" w:rsidRPr="004D74E6" w:rsidRDefault="004D74E6">
      <w:pPr>
        <w:spacing w:line="312" w:lineRule="exact"/>
        <w:rPr>
          <w:rFonts w:ascii="Times New Roman" w:eastAsia="Times New Roman" w:hAnsi="Times New Roman" w:cs="Times New Roman"/>
          <w:bCs/>
          <w:sz w:val="24"/>
        </w:rPr>
      </w:pPr>
    </w:p>
    <w:p w14:paraId="2192A452" w14:textId="77777777" w:rsidR="00D63081" w:rsidRDefault="00D63081">
      <w:pPr>
        <w:spacing w:line="0" w:lineRule="atLeast"/>
        <w:ind w:left="360"/>
      </w:pPr>
      <w:r>
        <w:rPr>
          <w:rFonts w:ascii="Times New Roman" w:eastAsia="Times New Roman" w:hAnsi="Times New Roman" w:cs="Times New Roman"/>
          <w:sz w:val="24"/>
        </w:rPr>
        <w:t>Project 1</w:t>
      </w:r>
    </w:p>
    <w:p w14:paraId="11B6A7D2" w14:textId="77777777" w:rsidR="00D63081" w:rsidRDefault="00D63081">
      <w:pPr>
        <w:spacing w:line="36" w:lineRule="exact"/>
        <w:rPr>
          <w:rFonts w:ascii="Times New Roman" w:eastAsia="Times New Roman" w:hAnsi="Times New Roman" w:cs="Times New Roman"/>
          <w:sz w:val="24"/>
        </w:rPr>
      </w:pPr>
    </w:p>
    <w:p w14:paraId="2750E873" w14:textId="77777777" w:rsidR="00D63081" w:rsidRDefault="00D63081">
      <w:pPr>
        <w:spacing w:line="0" w:lineRule="atLeast"/>
        <w:ind w:left="360"/>
      </w:pPr>
      <w:r>
        <w:rPr>
          <w:rFonts w:ascii="Times New Roman" w:eastAsia="Times New Roman" w:hAnsi="Times New Roman" w:cs="Times New Roman"/>
          <w:sz w:val="24"/>
        </w:rPr>
        <w:t>Title: Trackschoolbus</w:t>
      </w:r>
    </w:p>
    <w:p w14:paraId="65F2505A" w14:textId="77777777" w:rsidR="00D63081" w:rsidRDefault="00D63081">
      <w:pPr>
        <w:spacing w:line="24" w:lineRule="exact"/>
        <w:rPr>
          <w:rFonts w:ascii="Times New Roman" w:eastAsia="Times New Roman" w:hAnsi="Times New Roman" w:cs="Times New Roman"/>
          <w:sz w:val="24"/>
        </w:rPr>
      </w:pPr>
    </w:p>
    <w:p w14:paraId="1C017EF7" w14:textId="77777777" w:rsidR="00D63081" w:rsidRDefault="00D63081">
      <w:pPr>
        <w:spacing w:line="264" w:lineRule="auto"/>
        <w:ind w:left="360" w:right="660"/>
      </w:pPr>
      <w:r>
        <w:rPr>
          <w:rFonts w:ascii="Times New Roman" w:eastAsia="Times New Roman" w:hAnsi="Times New Roman" w:cs="Times New Roman"/>
          <w:sz w:val="24"/>
        </w:rPr>
        <w:t>Description: The School Bus Tracking application enables parents and school authorities to track real-time location of a school bus from anywhere. The parents and school authorities will receive notifications about the school bus locations. Parents and school authorities can then track the route of the school bus on a map. Apart from school bus locations, parents and school authorities also get notified in case of over speeding or unscheduled bus stops</w:t>
      </w:r>
      <w:bookmarkStart w:id="3" w:name="__DdeLink__314_3519769141"/>
      <w:r>
        <w:rPr>
          <w:rFonts w:ascii="Times New Roman" w:eastAsia="Times New Roman" w:hAnsi="Times New Roman" w:cs="Times New Roman"/>
          <w:sz w:val="24"/>
        </w:rPr>
        <w:t>. Yii2, NodeJs, AngularJs are the used technologies along with PostgresSQL database</w:t>
      </w:r>
      <w:bookmarkEnd w:id="3"/>
      <w:r>
        <w:rPr>
          <w:rFonts w:ascii="Times New Roman" w:eastAsia="Times New Roman" w:hAnsi="Times New Roman" w:cs="Times New Roman"/>
          <w:sz w:val="24"/>
        </w:rPr>
        <w:t>.</w:t>
      </w:r>
    </w:p>
    <w:p w14:paraId="00707D49" w14:textId="77777777" w:rsidR="00D63081" w:rsidRDefault="00D63081">
      <w:pPr>
        <w:spacing w:line="0" w:lineRule="atLeast"/>
        <w:ind w:left="360"/>
      </w:pPr>
      <w:bookmarkStart w:id="4" w:name="__DdeLink__316_3519769141"/>
      <w:r>
        <w:rPr>
          <w:rFonts w:ascii="Times New Roman" w:eastAsia="Times New Roman" w:hAnsi="Times New Roman" w:cs="Times New Roman"/>
          <w:sz w:val="24"/>
        </w:rPr>
        <w:t xml:space="preserve">Website Link: </w:t>
      </w:r>
      <w:bookmarkEnd w:id="4"/>
      <w:r>
        <w:rPr>
          <w:rFonts w:ascii="Times New Roman" w:eastAsia="Times New Roman" w:hAnsi="Times New Roman" w:cs="Times New Roman"/>
          <w:sz w:val="23"/>
        </w:rPr>
        <w:t>www.trackschoolbus.com</w:t>
      </w:r>
    </w:p>
    <w:p w14:paraId="76830BCB" w14:textId="77777777" w:rsidR="00D63081" w:rsidRDefault="00D63081">
      <w:pPr>
        <w:spacing w:line="324" w:lineRule="exact"/>
        <w:rPr>
          <w:rFonts w:ascii="Times New Roman" w:eastAsia="Times New Roman" w:hAnsi="Times New Roman" w:cs="Times New Roman"/>
          <w:sz w:val="23"/>
        </w:rPr>
      </w:pPr>
    </w:p>
    <w:p w14:paraId="1C686662" w14:textId="77777777" w:rsidR="00D63081" w:rsidRDefault="00D63081">
      <w:pPr>
        <w:spacing w:line="324" w:lineRule="exact"/>
        <w:rPr>
          <w:rFonts w:ascii="Times New Roman" w:eastAsia="Times New Roman" w:hAnsi="Times New Roman" w:cs="Times New Roman"/>
          <w:sz w:val="23"/>
        </w:rPr>
      </w:pPr>
    </w:p>
    <w:p w14:paraId="6C2C7160" w14:textId="77777777" w:rsidR="00D63081" w:rsidRDefault="00D63081">
      <w:pPr>
        <w:spacing w:line="0" w:lineRule="atLeast"/>
        <w:ind w:left="360"/>
      </w:pPr>
      <w:r>
        <w:rPr>
          <w:rFonts w:ascii="Times New Roman" w:eastAsia="Times New Roman" w:hAnsi="Times New Roman" w:cs="Times New Roman"/>
          <w:sz w:val="24"/>
        </w:rPr>
        <w:t>Project 2</w:t>
      </w:r>
    </w:p>
    <w:p w14:paraId="00065D6D" w14:textId="77777777" w:rsidR="00D63081" w:rsidRDefault="00D63081">
      <w:pPr>
        <w:spacing w:line="36" w:lineRule="exact"/>
        <w:rPr>
          <w:rFonts w:ascii="Times New Roman" w:eastAsia="Times New Roman" w:hAnsi="Times New Roman" w:cs="Times New Roman"/>
          <w:sz w:val="24"/>
        </w:rPr>
      </w:pPr>
    </w:p>
    <w:p w14:paraId="0F3AC14B" w14:textId="77777777" w:rsidR="00D63081" w:rsidRDefault="00D63081">
      <w:pPr>
        <w:spacing w:line="0" w:lineRule="atLeast"/>
        <w:ind w:left="360"/>
      </w:pPr>
      <w:r>
        <w:rPr>
          <w:rFonts w:ascii="Times New Roman" w:eastAsia="Times New Roman" w:hAnsi="Times New Roman" w:cs="Times New Roman"/>
          <w:sz w:val="24"/>
        </w:rPr>
        <w:t>Title:  Vehicle</w:t>
      </w:r>
      <w:r w:rsidR="00D01421">
        <w:rPr>
          <w:rFonts w:ascii="Times New Roman" w:eastAsia="Times New Roman" w:hAnsi="Times New Roman" w:cs="Times New Roman"/>
          <w:sz w:val="24"/>
        </w:rPr>
        <w:t xml:space="preserve"> T </w:t>
      </w:r>
      <w:r>
        <w:rPr>
          <w:rFonts w:ascii="Times New Roman" w:eastAsia="Times New Roman" w:hAnsi="Times New Roman" w:cs="Times New Roman"/>
          <w:sz w:val="24"/>
        </w:rPr>
        <w:t>racking</w:t>
      </w:r>
    </w:p>
    <w:p w14:paraId="5C16118B" w14:textId="77777777" w:rsidR="00D63081" w:rsidRDefault="00D63081">
      <w:pPr>
        <w:spacing w:line="0" w:lineRule="atLeast"/>
        <w:ind w:left="360"/>
      </w:pPr>
      <w:r>
        <w:rPr>
          <w:rFonts w:ascii="Times New Roman" w:eastAsia="Times New Roman" w:hAnsi="Times New Roman" w:cs="Times New Roman"/>
          <w:sz w:val="23"/>
        </w:rPr>
        <w:t>Description: Organizations that consider making the best use of vehicles and enhance business efficiency gain a plethora of benefits by implementing vehicle tracking solutions to their business. Modern trackers enable you to have excellent control over the fleet of vehicles, lower overall expenses, and augment efficiency. The follwoing are some of the features of vehicle tracking system</w:t>
      </w:r>
    </w:p>
    <w:p w14:paraId="55ABEAF0" w14:textId="77777777" w:rsidR="00D63081" w:rsidRDefault="00D63081">
      <w:pPr>
        <w:spacing w:line="0" w:lineRule="atLeast"/>
        <w:ind w:left="360"/>
      </w:pPr>
      <w:r>
        <w:rPr>
          <w:rFonts w:ascii="Times New Roman" w:eastAsia="Times New Roman" w:hAnsi="Times New Roman" w:cs="Times New Roman"/>
          <w:sz w:val="23"/>
        </w:rPr>
        <w:t>Improve driver behavior by constant monitoring ,Enhanced safety and security for assets as well as employees, Instant response to customer query, Increased employee morale, Have real-time traffic data and avoid traffic jams, Superior routing and dispatching, Curtail fuel expenses Real-time vehicle tracking Web-based facility and accessibility Accurate reports, instant alerts and notifications</w:t>
      </w:r>
      <w:bookmarkStart w:id="5" w:name="__DdeLink__321_3519769141"/>
      <w:r>
        <w:rPr>
          <w:rFonts w:ascii="Times New Roman" w:eastAsia="Times New Roman" w:hAnsi="Times New Roman" w:cs="Times New Roman"/>
          <w:sz w:val="24"/>
        </w:rPr>
        <w:t>. Yii2, NodeJs, AngularJs are the used technologies along with PostgresSQL database</w:t>
      </w:r>
      <w:r>
        <w:rPr>
          <w:rFonts w:ascii="Times New Roman" w:eastAsia="Times New Roman" w:hAnsi="Times New Roman" w:cs="Times New Roman"/>
          <w:sz w:val="23"/>
        </w:rPr>
        <w:t>.</w:t>
      </w:r>
      <w:bookmarkEnd w:id="5"/>
    </w:p>
    <w:p w14:paraId="3F60E0F7" w14:textId="77777777" w:rsidR="00D63081" w:rsidRDefault="00D63081">
      <w:pPr>
        <w:spacing w:line="0" w:lineRule="atLeast"/>
        <w:ind w:left="360"/>
      </w:pPr>
      <w:r>
        <w:rPr>
          <w:rFonts w:ascii="Times New Roman" w:eastAsia="Times New Roman" w:hAnsi="Times New Roman" w:cs="Times New Roman"/>
          <w:sz w:val="24"/>
        </w:rPr>
        <w:t>Website Link: www.vehicletracking.qa</w:t>
      </w:r>
    </w:p>
    <w:p w14:paraId="02A32D2A" w14:textId="77777777" w:rsidR="00D63081" w:rsidRDefault="00D63081">
      <w:pPr>
        <w:spacing w:line="312" w:lineRule="exact"/>
        <w:rPr>
          <w:rFonts w:ascii="Times New Roman" w:eastAsia="Times New Roman" w:hAnsi="Times New Roman" w:cs="Times New Roman"/>
          <w:sz w:val="24"/>
        </w:rPr>
      </w:pPr>
    </w:p>
    <w:p w14:paraId="49085808" w14:textId="77777777" w:rsidR="00D63081" w:rsidRDefault="00D63081">
      <w:pPr>
        <w:spacing w:line="312" w:lineRule="exact"/>
        <w:rPr>
          <w:rFonts w:ascii="Times New Roman" w:eastAsia="Times New Roman" w:hAnsi="Times New Roman" w:cs="Times New Roman"/>
          <w:sz w:val="24"/>
        </w:rPr>
      </w:pPr>
    </w:p>
    <w:p w14:paraId="60261874" w14:textId="77777777" w:rsidR="00D63081" w:rsidRDefault="00D63081">
      <w:pPr>
        <w:spacing w:line="312" w:lineRule="exact"/>
        <w:rPr>
          <w:rFonts w:ascii="Times New Roman" w:eastAsia="Times New Roman" w:hAnsi="Times New Roman" w:cs="Times New Roman"/>
          <w:sz w:val="24"/>
        </w:rPr>
      </w:pPr>
    </w:p>
    <w:p w14:paraId="3084FA0D" w14:textId="77777777" w:rsidR="00D63081" w:rsidRDefault="00D63081">
      <w:pPr>
        <w:spacing w:line="312" w:lineRule="exact"/>
        <w:rPr>
          <w:rFonts w:ascii="Times New Roman" w:eastAsia="Times New Roman" w:hAnsi="Times New Roman" w:cs="Times New Roman"/>
          <w:sz w:val="24"/>
        </w:rPr>
      </w:pPr>
    </w:p>
    <w:p w14:paraId="78798B60" w14:textId="77777777" w:rsidR="00D63081" w:rsidRDefault="00D63081">
      <w:pPr>
        <w:spacing w:line="0" w:lineRule="atLeast"/>
        <w:ind w:left="360"/>
        <w:rPr>
          <w:rFonts w:ascii="Times New Roman" w:eastAsia="Times New Roman" w:hAnsi="Times New Roman" w:cs="Times New Roman"/>
          <w:sz w:val="24"/>
        </w:rPr>
      </w:pPr>
    </w:p>
    <w:p w14:paraId="69E4ED17" w14:textId="77777777" w:rsidR="00D63081" w:rsidRDefault="00D63081">
      <w:pPr>
        <w:spacing w:line="0" w:lineRule="atLeast"/>
        <w:ind w:left="360"/>
        <w:rPr>
          <w:rFonts w:ascii="Times New Roman" w:eastAsia="Times New Roman" w:hAnsi="Times New Roman" w:cs="Times New Roman"/>
          <w:sz w:val="24"/>
        </w:rPr>
      </w:pPr>
    </w:p>
    <w:p w14:paraId="0E687814" w14:textId="77777777" w:rsidR="00D63081" w:rsidRDefault="00D63081">
      <w:pPr>
        <w:spacing w:line="0" w:lineRule="atLeast"/>
        <w:ind w:left="360"/>
      </w:pPr>
      <w:r>
        <w:rPr>
          <w:rFonts w:ascii="Times New Roman" w:eastAsia="Times New Roman" w:hAnsi="Times New Roman" w:cs="Times New Roman"/>
          <w:sz w:val="24"/>
        </w:rPr>
        <w:t xml:space="preserve">Project </w:t>
      </w:r>
      <w:r w:rsidR="00B47791">
        <w:rPr>
          <w:rFonts w:ascii="Times New Roman" w:eastAsia="Times New Roman" w:hAnsi="Times New Roman" w:cs="Times New Roman"/>
          <w:sz w:val="24"/>
        </w:rPr>
        <w:t>3</w:t>
      </w:r>
      <w:r>
        <w:rPr>
          <w:rFonts w:ascii="Times New Roman" w:eastAsia="Times New Roman" w:hAnsi="Times New Roman" w:cs="Times New Roman"/>
          <w:sz w:val="24"/>
        </w:rPr>
        <w:t>:-</w:t>
      </w:r>
    </w:p>
    <w:p w14:paraId="58D3603F" w14:textId="77777777" w:rsidR="00D63081" w:rsidRDefault="00D63081">
      <w:pPr>
        <w:spacing w:line="36" w:lineRule="exact"/>
        <w:rPr>
          <w:rFonts w:ascii="Times New Roman" w:eastAsia="Times New Roman" w:hAnsi="Times New Roman" w:cs="Times New Roman"/>
          <w:sz w:val="24"/>
        </w:rPr>
      </w:pPr>
    </w:p>
    <w:p w14:paraId="40202794" w14:textId="77777777" w:rsidR="00D63081" w:rsidRDefault="00D63081">
      <w:pPr>
        <w:spacing w:line="0" w:lineRule="atLeast"/>
        <w:ind w:left="360"/>
      </w:pPr>
      <w:r>
        <w:rPr>
          <w:rFonts w:ascii="Times New Roman" w:eastAsia="Times New Roman" w:hAnsi="Times New Roman" w:cs="Times New Roman"/>
          <w:sz w:val="24"/>
        </w:rPr>
        <w:t>Title:  Waste Management Software</w:t>
      </w:r>
    </w:p>
    <w:p w14:paraId="2C9B38AD" w14:textId="77777777" w:rsidR="00D63081" w:rsidRDefault="00D63081">
      <w:pPr>
        <w:spacing w:line="0" w:lineRule="atLeast"/>
        <w:ind w:left="360"/>
      </w:pPr>
      <w:r>
        <w:rPr>
          <w:rFonts w:ascii="Times New Roman" w:eastAsia="Times New Roman" w:hAnsi="Times New Roman" w:cs="Times New Roman"/>
          <w:sz w:val="23"/>
        </w:rPr>
        <w:t xml:space="preserve">Description: </w:t>
      </w:r>
      <w:r>
        <w:rPr>
          <w:rFonts w:ascii="Times New Roman" w:eastAsia="Times New Roman" w:hAnsi="Times New Roman" w:cs="Times New Roman"/>
          <w:sz w:val="24"/>
        </w:rPr>
        <w:t>Configure weight at each collection point as per requirement, Every vehicle can take multiple trips on a single shift, Each trip ends once a vehicle collects maximum load from its collection points, Shift hours are configurable to any time slot of choice. Waiting time at each collection point can be configured, This time would be added to trip time during auto-routing calculation, auto routing provides the best route tocover maximum distance and collection points, Different types of vehicles such as skips, compactors etccan be configured on auto-routing with their distinct parameters, Based on the vehicle type, landfills can be assigned for better optimization theses are the features of waste management system, Yii2, NodeJs, AngularJs, AJAX, HTML5 are the used technologies along with PostgresSQL database</w:t>
      </w:r>
      <w:r>
        <w:rPr>
          <w:rFonts w:ascii="Times New Roman" w:eastAsia="Times New Roman" w:hAnsi="Times New Roman" w:cs="Times New Roman"/>
          <w:sz w:val="23"/>
        </w:rPr>
        <w:t>.</w:t>
      </w:r>
    </w:p>
    <w:p w14:paraId="59DA0B81" w14:textId="77777777" w:rsidR="00D63081" w:rsidRDefault="00D63081">
      <w:pPr>
        <w:spacing w:line="0" w:lineRule="atLeast"/>
        <w:ind w:left="360"/>
      </w:pPr>
    </w:p>
    <w:p w14:paraId="1CF838B8" w14:textId="77777777" w:rsidR="00D63081" w:rsidRDefault="00D63081">
      <w:pPr>
        <w:spacing w:line="0" w:lineRule="atLeast"/>
        <w:ind w:left="360"/>
      </w:pPr>
    </w:p>
    <w:p w14:paraId="79A4B10C" w14:textId="77777777" w:rsidR="00D63081" w:rsidRDefault="00D63081">
      <w:pPr>
        <w:spacing w:line="0" w:lineRule="atLeast"/>
        <w:ind w:left="360"/>
      </w:pPr>
    </w:p>
    <w:p w14:paraId="3E292121" w14:textId="77777777" w:rsidR="00D63081" w:rsidRDefault="00D63081">
      <w:pPr>
        <w:spacing w:line="0" w:lineRule="atLeast"/>
        <w:ind w:left="360"/>
      </w:pPr>
      <w:r>
        <w:rPr>
          <w:rFonts w:ascii="Times New Roman" w:eastAsia="Times New Roman" w:hAnsi="Times New Roman" w:cs="Times New Roman"/>
          <w:sz w:val="24"/>
        </w:rPr>
        <w:t xml:space="preserve">Project </w:t>
      </w:r>
      <w:r w:rsidR="00B47791">
        <w:rPr>
          <w:rFonts w:ascii="Times New Roman" w:eastAsia="Times New Roman" w:hAnsi="Times New Roman" w:cs="Times New Roman"/>
          <w:sz w:val="24"/>
        </w:rPr>
        <w:t>4</w:t>
      </w:r>
      <w:r>
        <w:rPr>
          <w:rFonts w:ascii="Times New Roman" w:eastAsia="Times New Roman" w:hAnsi="Times New Roman" w:cs="Times New Roman"/>
          <w:sz w:val="24"/>
        </w:rPr>
        <w:t xml:space="preserve"> :-</w:t>
      </w:r>
    </w:p>
    <w:p w14:paraId="4AE8CDEC" w14:textId="77777777" w:rsidR="00D63081" w:rsidRDefault="00D63081">
      <w:pPr>
        <w:spacing w:line="36" w:lineRule="exact"/>
        <w:rPr>
          <w:rFonts w:ascii="Times New Roman" w:eastAsia="Times New Roman" w:hAnsi="Times New Roman" w:cs="Times New Roman"/>
          <w:sz w:val="24"/>
        </w:rPr>
      </w:pPr>
    </w:p>
    <w:p w14:paraId="6030B5E4" w14:textId="77777777" w:rsidR="00D63081" w:rsidRDefault="00D63081">
      <w:pPr>
        <w:spacing w:line="0" w:lineRule="atLeast"/>
        <w:ind w:left="360"/>
      </w:pPr>
      <w:r>
        <w:rPr>
          <w:rFonts w:ascii="Times New Roman" w:eastAsia="Times New Roman" w:hAnsi="Times New Roman" w:cs="Times New Roman"/>
          <w:sz w:val="24"/>
        </w:rPr>
        <w:t>Title:  Auto Seva</w:t>
      </w:r>
    </w:p>
    <w:p w14:paraId="47BEDFE4" w14:textId="77777777" w:rsidR="00D63081" w:rsidRDefault="00D63081">
      <w:pPr>
        <w:spacing w:line="0" w:lineRule="atLeast"/>
        <w:ind w:left="360"/>
      </w:pPr>
      <w:r>
        <w:rPr>
          <w:rFonts w:ascii="Times New Roman" w:eastAsia="Times New Roman" w:hAnsi="Times New Roman" w:cs="Times New Roman"/>
          <w:sz w:val="23"/>
        </w:rPr>
        <w:t xml:space="preserve">Description: </w:t>
      </w:r>
      <w:r>
        <w:rPr>
          <w:rFonts w:ascii="Times New Roman" w:eastAsia="Times New Roman" w:hAnsi="Times New Roman" w:cs="Times New Roman"/>
          <w:sz w:val="24"/>
        </w:rPr>
        <w:t>Auto seva is a Uber like system for Autorikshas, Used technologies are Yii2, NodeJs, AngularJs, AJAX, HTML5 are the used technologies along with PostgresSQL database</w:t>
      </w:r>
      <w:r>
        <w:rPr>
          <w:rFonts w:ascii="Times New Roman" w:eastAsia="Times New Roman" w:hAnsi="Times New Roman" w:cs="Times New Roman"/>
          <w:sz w:val="23"/>
        </w:rPr>
        <w:t>.</w:t>
      </w:r>
    </w:p>
    <w:p w14:paraId="00A01588" w14:textId="77777777" w:rsidR="00D63081" w:rsidRDefault="00D63081">
      <w:pPr>
        <w:spacing w:line="0" w:lineRule="atLeast"/>
        <w:ind w:left="360"/>
      </w:pPr>
    </w:p>
    <w:p w14:paraId="1866C4DF" w14:textId="77777777" w:rsidR="00D63081" w:rsidRDefault="00D63081">
      <w:pPr>
        <w:spacing w:line="0" w:lineRule="atLeast"/>
        <w:ind w:left="360"/>
      </w:pPr>
    </w:p>
    <w:p w14:paraId="399B56E9" w14:textId="77777777" w:rsidR="00D63081" w:rsidRDefault="00D63081">
      <w:pPr>
        <w:spacing w:line="0" w:lineRule="atLeast"/>
        <w:ind w:left="360"/>
      </w:pPr>
    </w:p>
    <w:p w14:paraId="1761FAF5" w14:textId="77777777" w:rsidR="00D63081" w:rsidRDefault="00D63081">
      <w:pPr>
        <w:spacing w:line="0" w:lineRule="atLeast"/>
        <w:ind w:left="360"/>
      </w:pPr>
      <w:r>
        <w:rPr>
          <w:rFonts w:ascii="Times New Roman" w:eastAsia="Times New Roman" w:hAnsi="Times New Roman" w:cs="Times New Roman"/>
          <w:sz w:val="24"/>
        </w:rPr>
        <w:t xml:space="preserve">Project </w:t>
      </w:r>
      <w:r w:rsidR="00B47791">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24E53DC1" w14:textId="77777777" w:rsidR="00D63081" w:rsidRDefault="00D63081">
      <w:pPr>
        <w:spacing w:line="36" w:lineRule="exact"/>
        <w:rPr>
          <w:rFonts w:ascii="Times New Roman" w:eastAsia="Times New Roman" w:hAnsi="Times New Roman" w:cs="Times New Roman"/>
          <w:sz w:val="24"/>
        </w:rPr>
      </w:pPr>
    </w:p>
    <w:p w14:paraId="097EEA29" w14:textId="77777777" w:rsidR="00D63081" w:rsidRDefault="00D63081">
      <w:pPr>
        <w:spacing w:line="0" w:lineRule="atLeast"/>
        <w:ind w:left="360"/>
      </w:pPr>
      <w:r>
        <w:rPr>
          <w:rFonts w:ascii="Times New Roman" w:eastAsia="Times New Roman" w:hAnsi="Times New Roman" w:cs="Times New Roman"/>
          <w:sz w:val="24"/>
        </w:rPr>
        <w:t>Title:  Keetronics</w:t>
      </w:r>
    </w:p>
    <w:p w14:paraId="64E9E096" w14:textId="77777777" w:rsidR="00D63081" w:rsidRDefault="00D63081">
      <w:pPr>
        <w:spacing w:line="0" w:lineRule="atLeast"/>
        <w:ind w:left="360"/>
      </w:pPr>
      <w:r>
        <w:rPr>
          <w:rFonts w:ascii="Times New Roman" w:eastAsia="Times New Roman" w:hAnsi="Times New Roman" w:cs="Times New Roman"/>
          <w:sz w:val="23"/>
        </w:rPr>
        <w:t>Description: This is a company website with CRM . Company can possible to manage enquiries and customer relationships easily using the application</w:t>
      </w:r>
      <w:r>
        <w:rPr>
          <w:rFonts w:ascii="Times New Roman" w:eastAsia="Times New Roman" w:hAnsi="Times New Roman" w:cs="Times New Roman"/>
          <w:sz w:val="24"/>
        </w:rPr>
        <w:t>, Used technologies are Core PHP, AJAX, Javascript are the used technologies along with MySQL database</w:t>
      </w:r>
      <w:r>
        <w:rPr>
          <w:rFonts w:ascii="Times New Roman" w:eastAsia="Times New Roman" w:hAnsi="Times New Roman" w:cs="Times New Roman"/>
          <w:sz w:val="23"/>
        </w:rPr>
        <w:t>.</w:t>
      </w:r>
    </w:p>
    <w:p w14:paraId="7B59D572" w14:textId="77777777" w:rsidR="00D63081" w:rsidRDefault="00D63081">
      <w:pPr>
        <w:spacing w:line="0" w:lineRule="atLeast"/>
        <w:ind w:left="360"/>
        <w:rPr>
          <w:rFonts w:ascii="Times New Roman" w:eastAsia="Times New Roman" w:hAnsi="Times New Roman" w:cs="Times New Roman"/>
          <w:sz w:val="24"/>
        </w:rPr>
      </w:pPr>
      <w:hyperlink r:id="rId9" w:history="1">
        <w:r>
          <w:rPr>
            <w:rStyle w:val="Hyperlink"/>
            <w:rFonts w:ascii="Times New Roman" w:eastAsia="Times New Roman" w:hAnsi="Times New Roman" w:cs="Times New Roman"/>
            <w:color w:val="auto"/>
            <w:sz w:val="23"/>
          </w:rPr>
          <w:t>www.keetronics.com</w:t>
        </w:r>
      </w:hyperlink>
    </w:p>
    <w:p w14:paraId="405E7964" w14:textId="77777777" w:rsidR="00D63081" w:rsidRDefault="00D63081">
      <w:pPr>
        <w:spacing w:line="269" w:lineRule="exact"/>
        <w:rPr>
          <w:rFonts w:ascii="Times New Roman" w:eastAsia="Times New Roman" w:hAnsi="Times New Roman" w:cs="Times New Roman"/>
          <w:sz w:val="24"/>
        </w:rPr>
      </w:pPr>
    </w:p>
    <w:p w14:paraId="0363B84A" w14:textId="77777777" w:rsidR="00D63081" w:rsidRDefault="00D63081">
      <w:pPr>
        <w:spacing w:line="254" w:lineRule="auto"/>
        <w:ind w:left="360" w:right="540"/>
      </w:pPr>
      <w:r>
        <w:rPr>
          <w:rFonts w:ascii="Times New Roman" w:eastAsia="Times New Roman" w:hAnsi="Times New Roman" w:cs="Times New Roman"/>
          <w:b/>
        </w:rPr>
        <w:t xml:space="preserve"> </w:t>
      </w:r>
    </w:p>
    <w:p w14:paraId="23A1A2E3" w14:textId="77777777" w:rsidR="00D63081" w:rsidRDefault="00D63081">
      <w:pPr>
        <w:spacing w:line="254" w:lineRule="auto"/>
        <w:ind w:left="360" w:right="540"/>
        <w:rPr>
          <w:rFonts w:ascii="Times New Roman" w:eastAsia="Times New Roman" w:hAnsi="Times New Roman" w:cs="Times New Roman"/>
          <w:b/>
        </w:rPr>
      </w:pPr>
    </w:p>
    <w:p w14:paraId="0AF29431" w14:textId="77777777" w:rsidR="00D63081" w:rsidRDefault="00D63081">
      <w:pPr>
        <w:spacing w:line="254" w:lineRule="auto"/>
        <w:ind w:left="360" w:right="540"/>
        <w:rPr>
          <w:rFonts w:ascii="Times New Roman" w:eastAsia="Times New Roman" w:hAnsi="Times New Roman" w:cs="Times New Roman"/>
          <w:b/>
        </w:rPr>
      </w:pPr>
    </w:p>
    <w:p w14:paraId="172BD858" w14:textId="77777777" w:rsidR="00D63081" w:rsidRDefault="00D63081">
      <w:pPr>
        <w:spacing w:line="254" w:lineRule="auto"/>
        <w:ind w:left="360" w:right="540"/>
        <w:rPr>
          <w:rFonts w:ascii="Times New Roman" w:eastAsia="Times New Roman" w:hAnsi="Times New Roman" w:cs="Times New Roman"/>
          <w:b/>
        </w:rPr>
      </w:pPr>
    </w:p>
    <w:p w14:paraId="081778D2" w14:textId="77777777" w:rsidR="00D63081" w:rsidRDefault="00D63081">
      <w:pPr>
        <w:spacing w:line="254" w:lineRule="auto"/>
        <w:ind w:left="360" w:right="540"/>
        <w:rPr>
          <w:rFonts w:ascii="Times New Roman" w:eastAsia="Times New Roman" w:hAnsi="Times New Roman" w:cs="Times New Roman"/>
          <w:b/>
        </w:rPr>
      </w:pPr>
    </w:p>
    <w:p w14:paraId="0782C365" w14:textId="77777777" w:rsidR="00D63081" w:rsidRDefault="00D63081">
      <w:pPr>
        <w:spacing w:line="254" w:lineRule="auto"/>
        <w:ind w:left="360" w:right="540"/>
        <w:rPr>
          <w:rFonts w:ascii="Times New Roman" w:eastAsia="Times New Roman" w:hAnsi="Times New Roman" w:cs="Times New Roman"/>
          <w:b/>
        </w:rPr>
      </w:pPr>
    </w:p>
    <w:p w14:paraId="3E8EA886" w14:textId="77777777" w:rsidR="00D63081" w:rsidRDefault="00D63081">
      <w:pPr>
        <w:spacing w:line="254" w:lineRule="auto"/>
        <w:ind w:left="360" w:right="540"/>
        <w:rPr>
          <w:rFonts w:ascii="Times New Roman" w:eastAsia="Times New Roman" w:hAnsi="Times New Roman" w:cs="Times New Roman"/>
          <w:b/>
        </w:rPr>
      </w:pPr>
    </w:p>
    <w:p w14:paraId="01E3E451" w14:textId="77777777" w:rsidR="00D63081" w:rsidRDefault="00D63081">
      <w:pPr>
        <w:spacing w:line="254" w:lineRule="auto"/>
        <w:ind w:left="360" w:right="540"/>
        <w:rPr>
          <w:rFonts w:ascii="Times New Roman" w:eastAsia="Times New Roman" w:hAnsi="Times New Roman" w:cs="Times New Roman"/>
          <w:b/>
        </w:rPr>
      </w:pPr>
    </w:p>
    <w:p w14:paraId="1EBA9D6B" w14:textId="77777777" w:rsidR="004D74E6" w:rsidRDefault="004D74E6">
      <w:pPr>
        <w:spacing w:line="254" w:lineRule="auto"/>
        <w:ind w:left="360" w:right="540"/>
        <w:rPr>
          <w:rFonts w:ascii="Times New Roman" w:eastAsia="Times New Roman" w:hAnsi="Times New Roman" w:cs="Times New Roman"/>
          <w:b/>
        </w:rPr>
      </w:pPr>
    </w:p>
    <w:p w14:paraId="7835C8DE" w14:textId="77777777" w:rsidR="004D74E6" w:rsidRDefault="004D74E6">
      <w:pPr>
        <w:spacing w:line="254" w:lineRule="auto"/>
        <w:ind w:left="360" w:right="540"/>
        <w:rPr>
          <w:rFonts w:ascii="Times New Roman" w:eastAsia="Times New Roman" w:hAnsi="Times New Roman" w:cs="Times New Roman"/>
          <w:b/>
        </w:rPr>
      </w:pPr>
    </w:p>
    <w:p w14:paraId="4267E9EE" w14:textId="77777777" w:rsidR="004D74E6" w:rsidRDefault="004D74E6">
      <w:pPr>
        <w:spacing w:line="254" w:lineRule="auto"/>
        <w:ind w:left="360" w:right="540"/>
        <w:rPr>
          <w:rFonts w:ascii="Times New Roman" w:eastAsia="Times New Roman" w:hAnsi="Times New Roman" w:cs="Times New Roman"/>
          <w:b/>
        </w:rPr>
      </w:pPr>
    </w:p>
    <w:p w14:paraId="27861DEA" w14:textId="77777777" w:rsidR="004D74E6" w:rsidRDefault="004D74E6">
      <w:pPr>
        <w:spacing w:line="254" w:lineRule="auto"/>
        <w:ind w:left="360" w:right="540"/>
        <w:rPr>
          <w:rFonts w:ascii="Times New Roman" w:eastAsia="Times New Roman" w:hAnsi="Times New Roman" w:cs="Times New Roman"/>
          <w:b/>
        </w:rPr>
      </w:pPr>
    </w:p>
    <w:p w14:paraId="5F36544D" w14:textId="77777777" w:rsidR="004D74E6" w:rsidRDefault="004D74E6">
      <w:pPr>
        <w:spacing w:line="254" w:lineRule="auto"/>
        <w:ind w:left="360" w:right="540"/>
        <w:rPr>
          <w:rFonts w:ascii="Times New Roman" w:eastAsia="Times New Roman" w:hAnsi="Times New Roman" w:cs="Times New Roman"/>
          <w:b/>
        </w:rPr>
      </w:pPr>
    </w:p>
    <w:p w14:paraId="424CF3F3" w14:textId="77777777" w:rsidR="004D74E6" w:rsidRDefault="004D74E6">
      <w:pPr>
        <w:spacing w:line="254" w:lineRule="auto"/>
        <w:ind w:left="360" w:right="540"/>
        <w:rPr>
          <w:rFonts w:ascii="Times New Roman" w:eastAsia="Times New Roman" w:hAnsi="Times New Roman" w:cs="Times New Roman"/>
          <w:b/>
        </w:rPr>
      </w:pPr>
    </w:p>
    <w:p w14:paraId="1D379349" w14:textId="77777777" w:rsidR="00D63081" w:rsidRDefault="00D63081">
      <w:pPr>
        <w:spacing w:line="254" w:lineRule="auto"/>
        <w:ind w:left="360" w:right="540"/>
        <w:rPr>
          <w:rFonts w:ascii="Times New Roman" w:eastAsia="Times New Roman" w:hAnsi="Times New Roman" w:cs="Times New Roman"/>
          <w:b/>
        </w:rPr>
      </w:pPr>
    </w:p>
    <w:p w14:paraId="781A2178" w14:textId="77777777" w:rsidR="00B47791" w:rsidRDefault="00B47791">
      <w:pPr>
        <w:spacing w:line="254" w:lineRule="auto"/>
        <w:ind w:left="360" w:right="540"/>
        <w:rPr>
          <w:rFonts w:ascii="Times New Roman" w:eastAsia="Times New Roman" w:hAnsi="Times New Roman" w:cs="Times New Roman"/>
          <w:b/>
        </w:rPr>
      </w:pPr>
    </w:p>
    <w:p w14:paraId="1D830383" w14:textId="77777777" w:rsidR="00B47791" w:rsidRDefault="00B47791">
      <w:pPr>
        <w:spacing w:line="254" w:lineRule="auto"/>
        <w:ind w:left="360" w:right="540"/>
        <w:rPr>
          <w:rFonts w:ascii="Times New Roman" w:eastAsia="Times New Roman" w:hAnsi="Times New Roman" w:cs="Times New Roman"/>
          <w:b/>
        </w:rPr>
      </w:pPr>
    </w:p>
    <w:p w14:paraId="462A8970" w14:textId="77777777" w:rsidR="00B47791" w:rsidRDefault="00B47791">
      <w:pPr>
        <w:spacing w:line="254" w:lineRule="auto"/>
        <w:ind w:left="360" w:right="540"/>
        <w:rPr>
          <w:rFonts w:ascii="Times New Roman" w:eastAsia="Times New Roman" w:hAnsi="Times New Roman" w:cs="Times New Roman"/>
          <w:b/>
        </w:rPr>
      </w:pPr>
    </w:p>
    <w:p w14:paraId="68E76726" w14:textId="77777777" w:rsidR="00B47791" w:rsidRDefault="00B47791">
      <w:pPr>
        <w:spacing w:line="254" w:lineRule="auto"/>
        <w:ind w:left="360" w:right="540"/>
        <w:rPr>
          <w:rFonts w:ascii="Times New Roman" w:eastAsia="Times New Roman" w:hAnsi="Times New Roman" w:cs="Times New Roman"/>
          <w:b/>
        </w:rPr>
      </w:pPr>
    </w:p>
    <w:p w14:paraId="106D185D" w14:textId="77777777" w:rsidR="00B47791" w:rsidRDefault="00B47791">
      <w:pPr>
        <w:spacing w:line="254" w:lineRule="auto"/>
        <w:ind w:left="360" w:right="540"/>
        <w:rPr>
          <w:rFonts w:ascii="Times New Roman" w:eastAsia="Times New Roman" w:hAnsi="Times New Roman" w:cs="Times New Roman"/>
          <w:b/>
        </w:rPr>
      </w:pPr>
    </w:p>
    <w:p w14:paraId="444C6F6B" w14:textId="77777777" w:rsidR="00B47791" w:rsidRDefault="00B47791">
      <w:pPr>
        <w:spacing w:line="254" w:lineRule="auto"/>
        <w:ind w:left="360" w:right="540"/>
        <w:rPr>
          <w:rFonts w:ascii="Times New Roman" w:eastAsia="Times New Roman" w:hAnsi="Times New Roman" w:cs="Times New Roman"/>
          <w:b/>
        </w:rPr>
      </w:pPr>
    </w:p>
    <w:p w14:paraId="435B2839" w14:textId="77777777" w:rsidR="00B47791" w:rsidRDefault="00B47791">
      <w:pPr>
        <w:spacing w:line="254" w:lineRule="auto"/>
        <w:ind w:left="360" w:right="540"/>
        <w:rPr>
          <w:rFonts w:ascii="Times New Roman" w:eastAsia="Times New Roman" w:hAnsi="Times New Roman" w:cs="Times New Roman"/>
          <w:b/>
        </w:rPr>
      </w:pPr>
    </w:p>
    <w:p w14:paraId="1B22F012" w14:textId="77777777" w:rsidR="00B47791" w:rsidRDefault="00B47791">
      <w:pPr>
        <w:spacing w:line="254" w:lineRule="auto"/>
        <w:ind w:left="360" w:right="540"/>
        <w:rPr>
          <w:rFonts w:ascii="Times New Roman" w:eastAsia="Times New Roman" w:hAnsi="Times New Roman" w:cs="Times New Roman"/>
          <w:b/>
        </w:rPr>
      </w:pPr>
    </w:p>
    <w:p w14:paraId="2660A274" w14:textId="77777777" w:rsidR="00B47791" w:rsidRDefault="00B47791">
      <w:pPr>
        <w:spacing w:line="254" w:lineRule="auto"/>
        <w:ind w:left="360" w:right="540"/>
        <w:rPr>
          <w:rFonts w:ascii="Times New Roman" w:eastAsia="Times New Roman" w:hAnsi="Times New Roman" w:cs="Times New Roman"/>
          <w:b/>
        </w:rPr>
      </w:pPr>
    </w:p>
    <w:p w14:paraId="644513A8" w14:textId="77777777" w:rsidR="00B47791" w:rsidRDefault="00B47791">
      <w:pPr>
        <w:spacing w:line="254" w:lineRule="auto"/>
        <w:ind w:left="360" w:right="540"/>
        <w:rPr>
          <w:rFonts w:ascii="Times New Roman" w:eastAsia="Times New Roman" w:hAnsi="Times New Roman" w:cs="Times New Roman"/>
          <w:b/>
        </w:rPr>
      </w:pPr>
    </w:p>
    <w:p w14:paraId="490FF3DD" w14:textId="77777777" w:rsidR="00D63081" w:rsidRDefault="00D63081">
      <w:pPr>
        <w:spacing w:line="254" w:lineRule="auto"/>
        <w:ind w:left="360" w:right="540"/>
        <w:rPr>
          <w:rFonts w:ascii="Times New Roman" w:eastAsia="Times New Roman" w:hAnsi="Times New Roman" w:cs="Times New Roman"/>
          <w:b/>
        </w:rPr>
      </w:pPr>
    </w:p>
    <w:p w14:paraId="040B4B57" w14:textId="77777777" w:rsidR="00D63081" w:rsidRDefault="00D63081">
      <w:pPr>
        <w:tabs>
          <w:tab w:val="left" w:pos="400"/>
        </w:tabs>
        <w:spacing w:line="228" w:lineRule="auto"/>
        <w:ind w:left="400" w:right="20" w:hanging="365"/>
        <w:rPr>
          <w:rFonts w:ascii="Cambria" w:eastAsia="Cambria" w:hAnsi="Cambria" w:cs="Cambria"/>
          <w:b/>
        </w:rPr>
      </w:pPr>
    </w:p>
    <w:p w14:paraId="40560B38" w14:textId="77777777" w:rsidR="00B47791" w:rsidRDefault="00B47791">
      <w:pPr>
        <w:tabs>
          <w:tab w:val="left" w:pos="400"/>
        </w:tabs>
        <w:spacing w:line="228" w:lineRule="auto"/>
        <w:ind w:left="400" w:right="20" w:hanging="365"/>
        <w:rPr>
          <w:rFonts w:ascii="Cambria" w:eastAsia="Cambria" w:hAnsi="Cambria" w:cs="Cambria"/>
          <w:b/>
        </w:rPr>
      </w:pPr>
    </w:p>
    <w:p w14:paraId="3FF9292D" w14:textId="77777777" w:rsidR="00B47791" w:rsidRDefault="00B47791">
      <w:pPr>
        <w:tabs>
          <w:tab w:val="left" w:pos="400"/>
        </w:tabs>
        <w:spacing w:line="228" w:lineRule="auto"/>
        <w:ind w:left="400" w:right="20" w:hanging="365"/>
        <w:rPr>
          <w:rFonts w:ascii="Cambria" w:eastAsia="Cambria" w:hAnsi="Cambria" w:cs="Cambria"/>
          <w:b/>
        </w:rPr>
      </w:pPr>
    </w:p>
    <w:p w14:paraId="54AD8846" w14:textId="77777777" w:rsidR="00B47791" w:rsidRDefault="00B47791">
      <w:pPr>
        <w:tabs>
          <w:tab w:val="left" w:pos="400"/>
        </w:tabs>
        <w:spacing w:line="228" w:lineRule="auto"/>
        <w:ind w:left="400" w:right="20" w:hanging="365"/>
        <w:rPr>
          <w:rFonts w:ascii="Cambria" w:eastAsia="Cambria" w:hAnsi="Cambria" w:cs="Cambria"/>
          <w:b/>
        </w:rPr>
      </w:pPr>
    </w:p>
    <w:p w14:paraId="2051D8F9" w14:textId="77777777" w:rsidR="00D63081" w:rsidRDefault="00D63081">
      <w:pPr>
        <w:spacing w:line="0" w:lineRule="atLeast"/>
      </w:pPr>
      <w:r>
        <w:rPr>
          <w:rFonts w:ascii="Cambria" w:eastAsia="Cambria" w:hAnsi="Cambria" w:cs="Cambria"/>
          <w:b/>
        </w:rPr>
        <w:t>PERSONAL DETAILS</w:t>
      </w:r>
    </w:p>
    <w:p w14:paraId="7EFD7F60" w14:textId="6682DBD4" w:rsidR="00D63081" w:rsidRDefault="00EF6AB2">
      <w:pPr>
        <w:spacing w:line="20" w:lineRule="exact"/>
        <w:rPr>
          <w:rFonts w:ascii="Times New Roman" w:eastAsia="Times New Roman" w:hAnsi="Times New Roman" w:cs="Times New Roman"/>
          <w:b/>
        </w:rPr>
      </w:pPr>
      <w:r>
        <w:rPr>
          <w:noProof/>
        </w:rPr>
        <w:drawing>
          <wp:anchor distT="0" distB="0" distL="114935" distR="114935" simplePos="0" relativeHeight="251659264" behindDoc="1" locked="0" layoutInCell="1" allowOverlap="1" wp14:anchorId="67F19F03" wp14:editId="132AA82F">
            <wp:simplePos x="0" y="0"/>
            <wp:positionH relativeFrom="column">
              <wp:posOffset>3175</wp:posOffset>
            </wp:positionH>
            <wp:positionV relativeFrom="paragraph">
              <wp:posOffset>29210</wp:posOffset>
            </wp:positionV>
            <wp:extent cx="6680200" cy="15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E0C8B8C" w14:textId="77777777" w:rsidR="00D63081" w:rsidRDefault="00D63081">
      <w:pPr>
        <w:spacing w:line="400" w:lineRule="exact"/>
        <w:ind w:left="360" w:right="540"/>
      </w:pPr>
      <w:r>
        <w:rPr>
          <w:rFonts w:cs="Calibri"/>
        </w:rPr>
        <w:t xml:space="preserve"> </w:t>
      </w:r>
    </w:p>
    <w:p w14:paraId="22525580" w14:textId="77777777" w:rsidR="00D63081" w:rsidRDefault="00D63081">
      <w:pPr>
        <w:keepNext/>
        <w:spacing w:line="360" w:lineRule="auto"/>
        <w:jc w:val="both"/>
      </w:pPr>
      <w:r>
        <w:rPr>
          <w:b/>
        </w:rPr>
        <w:t>Gender</w:t>
      </w:r>
      <w:r>
        <w:rPr>
          <w:b/>
        </w:rPr>
        <w:tab/>
      </w:r>
      <w:r>
        <w:rPr>
          <w:b/>
        </w:rPr>
        <w:tab/>
      </w:r>
      <w:r>
        <w:rPr>
          <w:b/>
        </w:rPr>
        <w:tab/>
      </w:r>
      <w:r>
        <w:rPr>
          <w:b/>
        </w:rPr>
        <w:tab/>
        <w:t>:</w:t>
      </w:r>
      <w:r>
        <w:tab/>
        <w:t>Male</w:t>
      </w:r>
    </w:p>
    <w:p w14:paraId="4BA6C898" w14:textId="77777777" w:rsidR="00D63081" w:rsidRDefault="00D01421">
      <w:pPr>
        <w:keepNext/>
        <w:spacing w:line="360" w:lineRule="auto"/>
        <w:jc w:val="both"/>
      </w:pPr>
      <w:r>
        <w:rPr>
          <w:b/>
        </w:rPr>
        <w:t>Nationality</w:t>
      </w:r>
      <w:r>
        <w:rPr>
          <w:b/>
        </w:rPr>
        <w:tab/>
      </w:r>
      <w:r>
        <w:rPr>
          <w:b/>
        </w:rPr>
        <w:tab/>
        <w:t xml:space="preserve"> </w:t>
      </w:r>
      <w:r>
        <w:rPr>
          <w:b/>
        </w:rPr>
        <w:tab/>
      </w:r>
      <w:r w:rsidR="00D63081">
        <w:rPr>
          <w:b/>
        </w:rPr>
        <w:t>:</w:t>
      </w:r>
      <w:r w:rsidR="00D63081">
        <w:tab/>
        <w:t>Indian.</w:t>
      </w:r>
    </w:p>
    <w:p w14:paraId="586A58CB" w14:textId="77777777" w:rsidR="00D63081" w:rsidRDefault="00D01421">
      <w:pPr>
        <w:keepNext/>
        <w:spacing w:line="360" w:lineRule="auto"/>
        <w:ind w:left="2880" w:hanging="2880"/>
        <w:jc w:val="both"/>
      </w:pPr>
      <w:r>
        <w:rPr>
          <w:b/>
        </w:rPr>
        <w:t>Personal Interests</w:t>
      </w:r>
      <w:r>
        <w:rPr>
          <w:b/>
        </w:rPr>
        <w:tab/>
      </w:r>
      <w:r w:rsidR="00D63081">
        <w:rPr>
          <w:b/>
        </w:rPr>
        <w:t>:</w:t>
      </w:r>
      <w:r w:rsidR="00D63081">
        <w:tab/>
        <w:t>Reading, Driving.</w:t>
      </w:r>
    </w:p>
    <w:p w14:paraId="02DD3AF7" w14:textId="77777777" w:rsidR="00D63081" w:rsidRDefault="00D63081">
      <w:pPr>
        <w:spacing w:line="360" w:lineRule="auto"/>
        <w:jc w:val="both"/>
      </w:pPr>
      <w:r>
        <w:rPr>
          <w:b/>
        </w:rPr>
        <w:t>Languages Fluency</w:t>
      </w:r>
      <w:r>
        <w:rPr>
          <w:b/>
        </w:rPr>
        <w:tab/>
      </w:r>
      <w:r>
        <w:rPr>
          <w:b/>
        </w:rPr>
        <w:tab/>
        <w:t>:</w:t>
      </w:r>
      <w:r>
        <w:tab/>
        <w:t>English, Hindi, Malayalam.</w:t>
      </w:r>
    </w:p>
    <w:p w14:paraId="7C2BD9B0" w14:textId="77777777" w:rsidR="00D63081" w:rsidRDefault="00D63081">
      <w:pPr>
        <w:spacing w:line="360" w:lineRule="auto"/>
        <w:jc w:val="both"/>
      </w:pPr>
      <w:r>
        <w:rPr>
          <w:b/>
        </w:rPr>
        <w:t xml:space="preserve">Marital status                         </w:t>
      </w:r>
      <w:r>
        <w:rPr>
          <w:b/>
        </w:rPr>
        <w:tab/>
        <w:t xml:space="preserve">:   </w:t>
      </w:r>
      <w:r>
        <w:tab/>
        <w:t xml:space="preserve">Married  </w:t>
      </w:r>
    </w:p>
    <w:p w14:paraId="394B2B7A" w14:textId="77777777" w:rsidR="00D63081" w:rsidRDefault="00D63081">
      <w:pPr>
        <w:tabs>
          <w:tab w:val="left" w:pos="400"/>
        </w:tabs>
        <w:spacing w:line="228" w:lineRule="auto"/>
        <w:ind w:left="400" w:right="20" w:hanging="365"/>
        <w:rPr>
          <w:rFonts w:ascii="Cambria" w:eastAsia="Cambria" w:hAnsi="Cambria" w:cs="Cambria"/>
        </w:rPr>
      </w:pPr>
    </w:p>
    <w:p w14:paraId="13CFBF84" w14:textId="77777777" w:rsidR="00D63081" w:rsidRDefault="00D63081">
      <w:pPr>
        <w:tabs>
          <w:tab w:val="left" w:pos="400"/>
        </w:tabs>
        <w:spacing w:line="228" w:lineRule="auto"/>
        <w:ind w:left="400" w:right="20" w:hanging="365"/>
        <w:rPr>
          <w:rFonts w:ascii="Cambria" w:eastAsia="Cambria" w:hAnsi="Cambria" w:cs="Cambria"/>
        </w:rPr>
      </w:pPr>
    </w:p>
    <w:p w14:paraId="23F2D66A" w14:textId="77777777" w:rsidR="00D63081" w:rsidRDefault="00D63081">
      <w:pPr>
        <w:tabs>
          <w:tab w:val="left" w:pos="400"/>
        </w:tabs>
        <w:spacing w:line="228" w:lineRule="auto"/>
        <w:ind w:left="400" w:right="20" w:hanging="365"/>
        <w:rPr>
          <w:rFonts w:ascii="Cambria" w:eastAsia="Cambria" w:hAnsi="Cambria" w:cs="Cambria"/>
        </w:rPr>
      </w:pPr>
    </w:p>
    <w:p w14:paraId="36186179" w14:textId="77777777" w:rsidR="00D63081" w:rsidRDefault="00D63081">
      <w:pPr>
        <w:tabs>
          <w:tab w:val="left" w:pos="400"/>
        </w:tabs>
        <w:spacing w:line="228" w:lineRule="auto"/>
        <w:ind w:left="400" w:right="20" w:hanging="365"/>
        <w:rPr>
          <w:rFonts w:ascii="Cambria" w:eastAsia="Cambria" w:hAnsi="Cambria" w:cs="Cambria"/>
        </w:rPr>
      </w:pPr>
    </w:p>
    <w:p w14:paraId="606024F0" w14:textId="77777777" w:rsidR="00D63081" w:rsidRDefault="00D63081">
      <w:pPr>
        <w:tabs>
          <w:tab w:val="left" w:pos="400"/>
        </w:tabs>
        <w:spacing w:line="228" w:lineRule="auto"/>
        <w:ind w:left="400" w:right="20" w:hanging="365"/>
        <w:rPr>
          <w:rFonts w:ascii="Cambria" w:eastAsia="Cambria" w:hAnsi="Cambria" w:cs="Cambria"/>
        </w:rPr>
      </w:pPr>
    </w:p>
    <w:p w14:paraId="6375FE0D" w14:textId="77777777" w:rsidR="00D63081" w:rsidRDefault="00D63081">
      <w:pPr>
        <w:tabs>
          <w:tab w:val="left" w:pos="400"/>
        </w:tabs>
        <w:spacing w:line="228" w:lineRule="auto"/>
        <w:ind w:left="400" w:right="20" w:hanging="365"/>
        <w:rPr>
          <w:rFonts w:ascii="Cambria" w:eastAsia="Cambria" w:hAnsi="Cambria" w:cs="Cambria"/>
        </w:rPr>
      </w:pPr>
    </w:p>
    <w:p w14:paraId="40A02405" w14:textId="77777777" w:rsidR="00D63081" w:rsidRDefault="00D63081">
      <w:pPr>
        <w:tabs>
          <w:tab w:val="left" w:pos="400"/>
        </w:tabs>
        <w:spacing w:line="228" w:lineRule="auto"/>
        <w:ind w:left="400" w:right="20" w:hanging="365"/>
        <w:rPr>
          <w:rFonts w:ascii="Cambria" w:eastAsia="Cambria" w:hAnsi="Cambria" w:cs="Cambria"/>
        </w:rPr>
      </w:pPr>
    </w:p>
    <w:p w14:paraId="5A92B1DA" w14:textId="77777777" w:rsidR="00D63081" w:rsidRDefault="00D63081">
      <w:pPr>
        <w:tabs>
          <w:tab w:val="left" w:pos="400"/>
        </w:tabs>
        <w:spacing w:line="228" w:lineRule="auto"/>
        <w:ind w:left="400" w:right="20" w:hanging="365"/>
        <w:rPr>
          <w:rFonts w:ascii="Cambria" w:eastAsia="Cambria" w:hAnsi="Cambria" w:cs="Cambria"/>
        </w:rPr>
      </w:pPr>
    </w:p>
    <w:p w14:paraId="48BDD076" w14:textId="77777777" w:rsidR="00D01421" w:rsidRDefault="00D01421">
      <w:pPr>
        <w:tabs>
          <w:tab w:val="left" w:pos="400"/>
        </w:tabs>
        <w:spacing w:line="228" w:lineRule="auto"/>
        <w:ind w:left="400" w:right="20" w:hanging="365"/>
        <w:rPr>
          <w:rFonts w:ascii="Cambria" w:eastAsia="Cambria" w:hAnsi="Cambria" w:cs="Cambria"/>
        </w:rPr>
      </w:pPr>
    </w:p>
    <w:p w14:paraId="34F317A9" w14:textId="77777777" w:rsidR="00D01421" w:rsidRDefault="00D01421">
      <w:pPr>
        <w:tabs>
          <w:tab w:val="left" w:pos="400"/>
        </w:tabs>
        <w:spacing w:line="228" w:lineRule="auto"/>
        <w:ind w:left="400" w:right="20" w:hanging="365"/>
        <w:rPr>
          <w:rFonts w:ascii="Cambria" w:eastAsia="Cambria" w:hAnsi="Cambria" w:cs="Cambria"/>
        </w:rPr>
      </w:pPr>
    </w:p>
    <w:p w14:paraId="6CDF6B3C" w14:textId="77777777" w:rsidR="00D01421" w:rsidRDefault="00D01421">
      <w:pPr>
        <w:tabs>
          <w:tab w:val="left" w:pos="400"/>
        </w:tabs>
        <w:spacing w:line="228" w:lineRule="auto"/>
        <w:ind w:left="400" w:right="20" w:hanging="365"/>
        <w:rPr>
          <w:rFonts w:ascii="Cambria" w:eastAsia="Cambria" w:hAnsi="Cambria" w:cs="Cambria"/>
        </w:rPr>
      </w:pPr>
    </w:p>
    <w:p w14:paraId="5221C984" w14:textId="77777777" w:rsidR="00D01421" w:rsidRDefault="00D01421">
      <w:pPr>
        <w:tabs>
          <w:tab w:val="left" w:pos="400"/>
        </w:tabs>
        <w:spacing w:line="228" w:lineRule="auto"/>
        <w:ind w:left="400" w:right="20" w:hanging="365"/>
        <w:rPr>
          <w:rFonts w:ascii="Cambria" w:eastAsia="Cambria" w:hAnsi="Cambria" w:cs="Cambria"/>
        </w:rPr>
      </w:pPr>
    </w:p>
    <w:p w14:paraId="753CBC5E" w14:textId="77777777" w:rsidR="00D01421" w:rsidRDefault="00D01421">
      <w:pPr>
        <w:tabs>
          <w:tab w:val="left" w:pos="400"/>
        </w:tabs>
        <w:spacing w:line="228" w:lineRule="auto"/>
        <w:ind w:left="400" w:right="20" w:hanging="365"/>
        <w:rPr>
          <w:rFonts w:ascii="Cambria" w:eastAsia="Cambria" w:hAnsi="Cambria" w:cs="Cambria"/>
        </w:rPr>
      </w:pPr>
    </w:p>
    <w:p w14:paraId="3613662C" w14:textId="77777777" w:rsidR="00D01421" w:rsidRDefault="00D01421">
      <w:pPr>
        <w:tabs>
          <w:tab w:val="left" w:pos="400"/>
        </w:tabs>
        <w:spacing w:line="228" w:lineRule="auto"/>
        <w:ind w:left="400" w:right="20" w:hanging="365"/>
        <w:rPr>
          <w:rFonts w:ascii="Cambria" w:eastAsia="Cambria" w:hAnsi="Cambria" w:cs="Cambria"/>
        </w:rPr>
      </w:pPr>
    </w:p>
    <w:p w14:paraId="214381EC" w14:textId="77777777" w:rsidR="00D01421" w:rsidRDefault="00D01421">
      <w:pPr>
        <w:tabs>
          <w:tab w:val="left" w:pos="400"/>
        </w:tabs>
        <w:spacing w:line="228" w:lineRule="auto"/>
        <w:ind w:left="400" w:right="20" w:hanging="365"/>
        <w:rPr>
          <w:rFonts w:ascii="Cambria" w:eastAsia="Cambria" w:hAnsi="Cambria" w:cs="Cambria"/>
        </w:rPr>
      </w:pPr>
    </w:p>
    <w:p w14:paraId="35DC0FB4" w14:textId="77777777" w:rsidR="00D01421" w:rsidRDefault="00D01421">
      <w:pPr>
        <w:tabs>
          <w:tab w:val="left" w:pos="400"/>
        </w:tabs>
        <w:spacing w:line="228" w:lineRule="auto"/>
        <w:ind w:left="400" w:right="20" w:hanging="365"/>
        <w:rPr>
          <w:rFonts w:ascii="Cambria" w:eastAsia="Cambria" w:hAnsi="Cambria" w:cs="Cambria"/>
        </w:rPr>
      </w:pPr>
    </w:p>
    <w:p w14:paraId="5653457B" w14:textId="77777777" w:rsidR="00D01421" w:rsidRDefault="00D01421">
      <w:pPr>
        <w:tabs>
          <w:tab w:val="left" w:pos="400"/>
        </w:tabs>
        <w:spacing w:line="228" w:lineRule="auto"/>
        <w:ind w:left="400" w:right="20" w:hanging="365"/>
        <w:rPr>
          <w:rFonts w:ascii="Cambria" w:eastAsia="Cambria" w:hAnsi="Cambria" w:cs="Cambria"/>
        </w:rPr>
      </w:pPr>
    </w:p>
    <w:p w14:paraId="539D5866" w14:textId="77777777" w:rsidR="00D01421" w:rsidRDefault="00D01421">
      <w:pPr>
        <w:tabs>
          <w:tab w:val="left" w:pos="400"/>
        </w:tabs>
        <w:spacing w:line="228" w:lineRule="auto"/>
        <w:ind w:left="400" w:right="20" w:hanging="365"/>
        <w:rPr>
          <w:rFonts w:ascii="Cambria" w:eastAsia="Cambria" w:hAnsi="Cambria" w:cs="Cambria"/>
        </w:rPr>
      </w:pPr>
    </w:p>
    <w:p w14:paraId="56551D4A" w14:textId="77777777" w:rsidR="00D01421" w:rsidRDefault="00D01421">
      <w:pPr>
        <w:tabs>
          <w:tab w:val="left" w:pos="400"/>
        </w:tabs>
        <w:spacing w:line="228" w:lineRule="auto"/>
        <w:ind w:left="400" w:right="20" w:hanging="365"/>
        <w:rPr>
          <w:rFonts w:ascii="Cambria" w:eastAsia="Cambria" w:hAnsi="Cambria" w:cs="Cambria"/>
        </w:rPr>
      </w:pPr>
    </w:p>
    <w:p w14:paraId="1A5190BA" w14:textId="77777777" w:rsidR="00D01421" w:rsidRDefault="00D01421">
      <w:pPr>
        <w:tabs>
          <w:tab w:val="left" w:pos="400"/>
        </w:tabs>
        <w:spacing w:line="228" w:lineRule="auto"/>
        <w:ind w:left="400" w:right="20" w:hanging="365"/>
        <w:rPr>
          <w:rFonts w:ascii="Cambria" w:eastAsia="Cambria" w:hAnsi="Cambria" w:cs="Cambria"/>
        </w:rPr>
      </w:pPr>
    </w:p>
    <w:p w14:paraId="4629F82D" w14:textId="77777777" w:rsidR="00D01421" w:rsidRDefault="00D01421">
      <w:pPr>
        <w:tabs>
          <w:tab w:val="left" w:pos="400"/>
        </w:tabs>
        <w:spacing w:line="228" w:lineRule="auto"/>
        <w:ind w:left="400" w:right="20" w:hanging="365"/>
        <w:rPr>
          <w:rFonts w:ascii="Cambria" w:eastAsia="Cambria" w:hAnsi="Cambria" w:cs="Cambria"/>
        </w:rPr>
      </w:pPr>
    </w:p>
    <w:p w14:paraId="5322B08F" w14:textId="77777777" w:rsidR="00D01421" w:rsidRDefault="00D01421">
      <w:pPr>
        <w:tabs>
          <w:tab w:val="left" w:pos="400"/>
        </w:tabs>
        <w:spacing w:line="228" w:lineRule="auto"/>
        <w:ind w:left="400" w:right="20" w:hanging="365"/>
        <w:rPr>
          <w:rFonts w:ascii="Cambria" w:eastAsia="Cambria" w:hAnsi="Cambria" w:cs="Cambria"/>
        </w:rPr>
      </w:pPr>
    </w:p>
    <w:p w14:paraId="74DC5276" w14:textId="77777777" w:rsidR="00D01421" w:rsidRDefault="00D01421">
      <w:pPr>
        <w:tabs>
          <w:tab w:val="left" w:pos="400"/>
        </w:tabs>
        <w:spacing w:line="228" w:lineRule="auto"/>
        <w:ind w:left="400" w:right="20" w:hanging="365"/>
        <w:rPr>
          <w:rFonts w:ascii="Cambria" w:eastAsia="Cambria" w:hAnsi="Cambria" w:cs="Cambria"/>
        </w:rPr>
      </w:pPr>
    </w:p>
    <w:p w14:paraId="43546404" w14:textId="77777777" w:rsidR="00D01421" w:rsidRDefault="00D01421">
      <w:pPr>
        <w:tabs>
          <w:tab w:val="left" w:pos="400"/>
        </w:tabs>
        <w:spacing w:line="228" w:lineRule="auto"/>
        <w:ind w:left="400" w:right="20" w:hanging="365"/>
        <w:rPr>
          <w:rFonts w:ascii="Cambria" w:eastAsia="Cambria" w:hAnsi="Cambria" w:cs="Cambria"/>
        </w:rPr>
      </w:pPr>
    </w:p>
    <w:p w14:paraId="178DBDB4" w14:textId="77777777" w:rsidR="00D01421" w:rsidRDefault="00D01421">
      <w:pPr>
        <w:tabs>
          <w:tab w:val="left" w:pos="400"/>
        </w:tabs>
        <w:spacing w:line="228" w:lineRule="auto"/>
        <w:ind w:left="400" w:right="20" w:hanging="365"/>
        <w:rPr>
          <w:rFonts w:ascii="Cambria" w:eastAsia="Cambria" w:hAnsi="Cambria" w:cs="Cambria"/>
        </w:rPr>
      </w:pPr>
    </w:p>
    <w:p w14:paraId="33B36A79" w14:textId="77777777" w:rsidR="00D01421" w:rsidRDefault="00D01421">
      <w:pPr>
        <w:tabs>
          <w:tab w:val="left" w:pos="400"/>
        </w:tabs>
        <w:spacing w:line="228" w:lineRule="auto"/>
        <w:ind w:left="400" w:right="20" w:hanging="365"/>
        <w:rPr>
          <w:rFonts w:ascii="Cambria" w:eastAsia="Cambria" w:hAnsi="Cambria" w:cs="Cambria"/>
        </w:rPr>
      </w:pPr>
    </w:p>
    <w:p w14:paraId="050873C2" w14:textId="77777777" w:rsidR="00D01421" w:rsidRDefault="00D01421">
      <w:pPr>
        <w:tabs>
          <w:tab w:val="left" w:pos="400"/>
        </w:tabs>
        <w:spacing w:line="228" w:lineRule="auto"/>
        <w:ind w:left="400" w:right="20" w:hanging="365"/>
        <w:rPr>
          <w:rFonts w:ascii="Cambria" w:eastAsia="Cambria" w:hAnsi="Cambria" w:cs="Cambria"/>
        </w:rPr>
      </w:pPr>
    </w:p>
    <w:p w14:paraId="304D9E1D" w14:textId="77777777" w:rsidR="00D01421" w:rsidRDefault="00D01421">
      <w:pPr>
        <w:tabs>
          <w:tab w:val="left" w:pos="400"/>
        </w:tabs>
        <w:spacing w:line="228" w:lineRule="auto"/>
        <w:ind w:left="400" w:right="20" w:hanging="365"/>
        <w:rPr>
          <w:rFonts w:ascii="Cambria" w:eastAsia="Cambria" w:hAnsi="Cambria" w:cs="Cambria"/>
        </w:rPr>
      </w:pPr>
    </w:p>
    <w:p w14:paraId="2CB780B3" w14:textId="77777777" w:rsidR="00D63081" w:rsidRDefault="00D63081">
      <w:pPr>
        <w:tabs>
          <w:tab w:val="left" w:pos="400"/>
        </w:tabs>
        <w:spacing w:line="228" w:lineRule="auto"/>
        <w:ind w:left="400" w:right="20" w:hanging="365"/>
        <w:rPr>
          <w:rFonts w:ascii="Cambria" w:eastAsia="Cambria" w:hAnsi="Cambria" w:cs="Cambria"/>
        </w:rPr>
      </w:pPr>
    </w:p>
    <w:p w14:paraId="16D1156B" w14:textId="77777777" w:rsidR="00D63081" w:rsidRDefault="00D63081">
      <w:pPr>
        <w:tabs>
          <w:tab w:val="left" w:pos="400"/>
        </w:tabs>
        <w:spacing w:line="228" w:lineRule="auto"/>
        <w:ind w:left="400" w:right="20" w:hanging="365"/>
        <w:rPr>
          <w:rFonts w:ascii="Cambria" w:eastAsia="Cambria" w:hAnsi="Cambria" w:cs="Cambria"/>
        </w:rPr>
      </w:pPr>
    </w:p>
    <w:p w14:paraId="6E2F5ACC" w14:textId="77777777" w:rsidR="00D63081" w:rsidRDefault="00D63081">
      <w:pPr>
        <w:spacing w:line="0" w:lineRule="atLeast"/>
      </w:pPr>
      <w:r>
        <w:rPr>
          <w:rFonts w:ascii="Cambria" w:eastAsia="Cambria" w:hAnsi="Cambria" w:cs="Cambria"/>
          <w:b/>
        </w:rPr>
        <w:t>DECLARATION</w:t>
      </w:r>
    </w:p>
    <w:p w14:paraId="29BB3567" w14:textId="43349219" w:rsidR="00D63081" w:rsidRDefault="00EF6AB2">
      <w:pPr>
        <w:spacing w:line="20" w:lineRule="exact"/>
        <w:rPr>
          <w:rFonts w:ascii="Times New Roman" w:eastAsia="Times New Roman" w:hAnsi="Times New Roman" w:cs="Times New Roman"/>
          <w:b/>
        </w:rPr>
      </w:pPr>
      <w:r>
        <w:rPr>
          <w:noProof/>
        </w:rPr>
        <w:drawing>
          <wp:anchor distT="0" distB="0" distL="114935" distR="114935" simplePos="0" relativeHeight="251660288" behindDoc="1" locked="0" layoutInCell="1" allowOverlap="1" wp14:anchorId="3B6E1DA4" wp14:editId="294E7D95">
            <wp:simplePos x="0" y="0"/>
            <wp:positionH relativeFrom="column">
              <wp:posOffset>3175</wp:posOffset>
            </wp:positionH>
            <wp:positionV relativeFrom="paragraph">
              <wp:posOffset>29210</wp:posOffset>
            </wp:positionV>
            <wp:extent cx="6680200" cy="15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l="-37" t="-26666" r="-37" b="-26666"/>
                    <a:stretch>
                      <a:fillRect/>
                    </a:stretch>
                  </pic:blipFill>
                  <pic:spPr bwMode="auto">
                    <a:xfrm>
                      <a:off x="0" y="0"/>
                      <a:ext cx="6680200" cy="15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FC7C79" w14:textId="77777777" w:rsidR="00D63081" w:rsidRDefault="00D63081">
      <w:pPr>
        <w:tabs>
          <w:tab w:val="left" w:pos="2310"/>
        </w:tabs>
        <w:ind w:firstLine="720"/>
        <w:jc w:val="both"/>
        <w:rPr>
          <w:rFonts w:ascii="Times New Roman" w:eastAsia="Times New Roman" w:hAnsi="Times New Roman" w:cs="Times New Roman"/>
          <w:b/>
        </w:rPr>
      </w:pPr>
    </w:p>
    <w:p w14:paraId="2A3FEF72" w14:textId="77777777" w:rsidR="00D63081" w:rsidRDefault="00D63081">
      <w:pPr>
        <w:tabs>
          <w:tab w:val="left" w:pos="2310"/>
        </w:tabs>
        <w:ind w:firstLine="720"/>
        <w:jc w:val="both"/>
        <w:rPr>
          <w:rFonts w:ascii="Times New Roman" w:eastAsia="Times New Roman" w:hAnsi="Times New Roman" w:cs="Times New Roman"/>
          <w:b/>
        </w:rPr>
      </w:pPr>
    </w:p>
    <w:p w14:paraId="71D1B8CF" w14:textId="77777777" w:rsidR="00D63081" w:rsidRDefault="00D63081">
      <w:pPr>
        <w:tabs>
          <w:tab w:val="left" w:pos="2310"/>
        </w:tabs>
        <w:ind w:firstLine="720"/>
        <w:jc w:val="both"/>
      </w:pPr>
      <w:r>
        <w:rPr>
          <w:rFonts w:cs="Calibri"/>
          <w:sz w:val="22"/>
          <w:szCs w:val="22"/>
        </w:rPr>
        <w:t xml:space="preserve"> </w:t>
      </w:r>
      <w:r>
        <w:rPr>
          <w:sz w:val="22"/>
          <w:szCs w:val="22"/>
        </w:rPr>
        <w:t>I, Prajul M, declare that all the details furnished above are true to the best of my knowledge.</w:t>
      </w:r>
    </w:p>
    <w:p w14:paraId="15ABD995" w14:textId="77777777" w:rsidR="00D63081" w:rsidRDefault="00D63081">
      <w:pPr>
        <w:tabs>
          <w:tab w:val="left" w:pos="2310"/>
        </w:tabs>
        <w:ind w:firstLine="720"/>
        <w:jc w:val="both"/>
        <w:rPr>
          <w:sz w:val="22"/>
          <w:szCs w:val="22"/>
        </w:rPr>
      </w:pPr>
    </w:p>
    <w:p w14:paraId="7CC6F0AF" w14:textId="77777777" w:rsidR="00D63081" w:rsidRDefault="00D63081">
      <w:pPr>
        <w:tabs>
          <w:tab w:val="left" w:pos="2310"/>
        </w:tabs>
        <w:ind w:firstLine="720"/>
        <w:jc w:val="both"/>
        <w:rPr>
          <w:sz w:val="22"/>
          <w:szCs w:val="22"/>
        </w:rPr>
      </w:pPr>
    </w:p>
    <w:p w14:paraId="770C5551" w14:textId="77777777" w:rsidR="00D63081" w:rsidRDefault="00D01421">
      <w:pPr>
        <w:spacing w:line="400" w:lineRule="exact"/>
        <w:ind w:right="540"/>
        <w:jc w:val="both"/>
      </w:pPr>
      <w:r>
        <w:rPr>
          <w:b/>
        </w:rPr>
        <w:t xml:space="preserve">                               </w:t>
      </w:r>
      <w:r>
        <w:rPr>
          <w:b/>
        </w:rPr>
        <w:tab/>
      </w:r>
      <w:r>
        <w:rPr>
          <w:b/>
        </w:rPr>
        <w:tab/>
      </w:r>
      <w:r w:rsidR="00D63081">
        <w:rPr>
          <w:rFonts w:ascii="Times New Roman" w:eastAsia="Times New Roman" w:hAnsi="Times New Roman" w:cs="Times New Roman"/>
          <w:b/>
          <w:sz w:val="22"/>
          <w:szCs w:val="22"/>
        </w:rPr>
        <w:tab/>
      </w:r>
      <w:r w:rsidR="00D63081">
        <w:rPr>
          <w:rFonts w:ascii="Times New Roman" w:eastAsia="Times New Roman" w:hAnsi="Times New Roman" w:cs="Times New Roman"/>
          <w:b/>
          <w:sz w:val="22"/>
          <w:szCs w:val="22"/>
        </w:rPr>
        <w:tab/>
      </w:r>
      <w:r w:rsidR="00D63081">
        <w:rPr>
          <w:rFonts w:ascii="Times New Roman" w:eastAsia="Times New Roman" w:hAnsi="Times New Roman" w:cs="Times New Roman"/>
          <w:b/>
          <w:sz w:val="22"/>
          <w:szCs w:val="22"/>
        </w:rPr>
        <w:tab/>
      </w:r>
      <w:r w:rsidR="00D63081">
        <w:rPr>
          <w:rFonts w:ascii="Times New Roman" w:eastAsia="Times New Roman" w:hAnsi="Times New Roman" w:cs="Times New Roman"/>
          <w:b/>
          <w:sz w:val="22"/>
          <w:szCs w:val="22"/>
        </w:rPr>
        <w:tab/>
      </w:r>
      <w:r w:rsidR="00D63081">
        <w:rPr>
          <w:rFonts w:ascii="Times New Roman" w:eastAsia="Times New Roman" w:hAnsi="Times New Roman" w:cs="Times New Roman"/>
          <w:b/>
          <w:sz w:val="22"/>
          <w:szCs w:val="22"/>
        </w:rPr>
        <w:tab/>
        <w:t xml:space="preserve">           </w:t>
      </w:r>
      <w:r w:rsidR="00D63081">
        <w:rPr>
          <w:rFonts w:ascii="Times New Roman" w:eastAsia="Times New Roman" w:hAnsi="Times New Roman" w:cs="Times New Roman"/>
          <w:b/>
          <w:sz w:val="22"/>
          <w:szCs w:val="22"/>
        </w:rPr>
        <w:tab/>
      </w:r>
      <w:r w:rsidR="00D63081">
        <w:rPr>
          <w:rFonts w:ascii="Times New Roman" w:eastAsia="Times New Roman" w:hAnsi="Times New Roman" w:cs="Times New Roman"/>
          <w:b/>
          <w:sz w:val="22"/>
          <w:szCs w:val="22"/>
        </w:rPr>
        <w:tab/>
      </w:r>
      <w:r w:rsidR="00D63081">
        <w:rPr>
          <w:rFonts w:ascii="Times New Roman" w:eastAsia="Times New Roman" w:hAnsi="Times New Roman" w:cs="Times New Roman"/>
          <w:b/>
          <w:sz w:val="22"/>
          <w:szCs w:val="22"/>
        </w:rPr>
        <w:tab/>
        <w:t>PRAJUL M</w:t>
      </w:r>
    </w:p>
    <w:sectPr w:rsidR="00D63081">
      <w:pgSz w:w="11920" w:h="16860"/>
      <w:pgMar w:top="515" w:right="1440" w:bottom="1440" w:left="71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charset w:val="01"/>
    <w:family w:val="auto"/>
    <w:pitch w:val="variable"/>
  </w:font>
  <w:font w:name="FreeSans">
    <w:altName w:val="Times New Roman"/>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Noto Sans CJK JP Regular">
    <w:charset w:val="01"/>
    <w:family w:val="auto"/>
    <w:pitch w:val="variable"/>
  </w:font>
  <w:font w:name="Gautami">
    <w:altName w:val="Gautami"/>
    <w:panose1 w:val="020005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0" w:firstLine="0"/>
      </w:pPr>
      <w:rPr>
        <w:rFonts w:ascii="Liberation Serif" w:hAnsi="Liberation Serif" w:cs="Cambria"/>
        <w:sz w:val="24"/>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0" w:firstLine="0"/>
      </w:pPr>
      <w:rPr>
        <w:rFonts w:ascii="Liberation Serif" w:hAnsi="Liberation Serif" w:cs="Cambria"/>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0" w:firstLine="0"/>
      </w:pPr>
      <w:rPr>
        <w:rFonts w:ascii="Liberation Serif" w:hAnsi="Liberation Serif" w:cs="Liberation Serif"/>
      </w:rPr>
    </w:lvl>
  </w:abstractNum>
  <w:num w:numId="1" w16cid:durableId="1562206885">
    <w:abstractNumId w:val="0"/>
  </w:num>
  <w:num w:numId="2" w16cid:durableId="467094594">
    <w:abstractNumId w:val="1"/>
  </w:num>
  <w:num w:numId="3" w16cid:durableId="1461454148">
    <w:abstractNumId w:val="2"/>
  </w:num>
  <w:num w:numId="4" w16cid:durableId="818427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21"/>
    <w:rsid w:val="00414DA5"/>
    <w:rsid w:val="00434536"/>
    <w:rsid w:val="004D74E6"/>
    <w:rsid w:val="00B47791"/>
    <w:rsid w:val="00BB5001"/>
    <w:rsid w:val="00D01421"/>
    <w:rsid w:val="00D63081"/>
    <w:rsid w:val="00EF6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DE976BC"/>
  <w15:chartTrackingRefBased/>
  <w15:docId w15:val="{04E9304D-4913-4074-95C4-B27AAE39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cs="Arial"/>
      <w:lang w:eastAsia="zh-CN" w:bidi="hi-IN"/>
    </w:rPr>
  </w:style>
  <w:style w:type="paragraph" w:styleId="Heading1">
    <w:name w:val="heading 1"/>
    <w:basedOn w:val="Heading"/>
    <w:next w:val="BodyText"/>
    <w:qFormat/>
    <w:pPr>
      <w:numPr>
        <w:numId w:val="1"/>
      </w:numPr>
      <w:outlineLvl w:val="0"/>
    </w:pPr>
    <w:rPr>
      <w:rFonts w:ascii="Liberation Serif" w:eastAsia="Noto Serif CJK SC"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Liberation Serif" w:eastAsia="Cambria" w:hAnsi="Liberation Serif" w:cs="Cambria"/>
      <w:color w:val="auto"/>
      <w:sz w:val="24"/>
      <w:szCs w:val="20"/>
    </w:rPr>
  </w:style>
  <w:style w:type="character" w:customStyle="1" w:styleId="WW8Num3z0">
    <w:name w:val="WW8Num3z0"/>
    <w:rPr>
      <w:rFonts w:ascii="Liberation Serif" w:hAnsi="Liberation Serif" w:cs="Cambria"/>
    </w:rPr>
  </w:style>
  <w:style w:type="character" w:customStyle="1" w:styleId="WW8Num4z0">
    <w:name w:val="WW8Num4z0"/>
    <w:rPr>
      <w:rFonts w:ascii="Liberation Serif" w:eastAsia="Arial" w:hAnsi="Liberation Serif" w:cs="Liberation Serif"/>
    </w:rPr>
  </w:style>
  <w:style w:type="character" w:customStyle="1" w:styleId="WW8Num5z0">
    <w:name w:val="WW8Num5z0"/>
    <w:rPr>
      <w:rFonts w:ascii="Liberation Serif" w:eastAsia="Arial" w:hAnsi="Liberation Serif" w:cs="Cambria"/>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DefaultParagraphFont0">
    <w:name w:val="Default Paragraph Font"/>
  </w:style>
  <w:style w:type="character" w:styleId="Hyperlink">
    <w:name w:val="Hyperlink"/>
    <w:rPr>
      <w:color w:val="000080"/>
      <w:u w:val="single"/>
      <w:lang/>
    </w:rPr>
  </w:style>
  <w:style w:type="character" w:customStyle="1" w:styleId="Bullets">
    <w:name w:val="Bullets"/>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HeaderandFooter">
    <w:name w:val="Header and Footer"/>
    <w:basedOn w:val="Normal"/>
    <w:pPr>
      <w:suppressLineNumbers/>
      <w:tabs>
        <w:tab w:val="center" w:pos="5160"/>
        <w:tab w:val="right" w:pos="10320"/>
      </w:tabs>
    </w:pPr>
  </w:style>
  <w:style w:type="paragraph" w:styleId="Footer">
    <w:name w:val="footer"/>
    <w:basedOn w:val="HeaderandFooter"/>
  </w:style>
  <w:style w:type="paragraph" w:customStyle="1" w:styleId="Tit">
    <w:name w:val="Tit"/>
    <w:basedOn w:val="Normal"/>
    <w:pPr>
      <w:pBdr>
        <w:top w:val="none" w:sz="0" w:space="0" w:color="000000"/>
        <w:left w:val="none" w:sz="0" w:space="0" w:color="000000"/>
        <w:bottom w:val="single" w:sz="6" w:space="2" w:color="000000"/>
        <w:right w:val="none" w:sz="0" w:space="0" w:color="000000"/>
      </w:pBdr>
      <w:shd w:val="clear" w:color="auto" w:fill="F2F2F2"/>
      <w:autoSpaceDE w:val="0"/>
      <w:spacing w:after="120"/>
      <w:ind w:left="851" w:hanging="851"/>
    </w:pPr>
    <w:rPr>
      <w:b/>
      <w:bCs/>
    </w:rPr>
  </w:style>
  <w:style w:type="paragraph" w:styleId="NormalWeb">
    <w:name w:val="Normal (Web)"/>
    <w:basedOn w:val="Normal"/>
    <w:pPr>
      <w:spacing w:before="280" w:after="280"/>
    </w:pPr>
  </w:style>
  <w:style w:type="character" w:styleId="UnresolvedMention">
    <w:name w:val="Unresolved Mention"/>
    <w:basedOn w:val="DefaultParagraphFont"/>
    <w:uiPriority w:val="99"/>
    <w:semiHidden/>
    <w:unhideWhenUsed/>
    <w:rsid w:val="00414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eaju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eetron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01528-0919-49C1-99F8-87845A99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Links>
    <vt:vector size="12" baseType="variant">
      <vt:variant>
        <vt:i4>3407930</vt:i4>
      </vt:variant>
      <vt:variant>
        <vt:i4>3</vt:i4>
      </vt:variant>
      <vt:variant>
        <vt:i4>0</vt:i4>
      </vt:variant>
      <vt:variant>
        <vt:i4>5</vt:i4>
      </vt:variant>
      <vt:variant>
        <vt:lpwstr>http://www.keetronics.com/</vt:lpwstr>
      </vt:variant>
      <vt:variant>
        <vt:lpwstr/>
      </vt:variant>
      <vt:variant>
        <vt:i4>1376297</vt:i4>
      </vt:variant>
      <vt:variant>
        <vt:i4>0</vt:i4>
      </vt:variant>
      <vt:variant>
        <vt:i4>0</vt:i4>
      </vt:variant>
      <vt:variant>
        <vt:i4>5</vt:i4>
      </vt:variant>
      <vt:variant>
        <vt:lpwstr>mailto:preajul@gmail.com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preajul@gmail.com</dc:creator>
  <cp:keywords/>
  <cp:lastModifiedBy>preajul@gmail.com</cp:lastModifiedBy>
  <cp:revision>2</cp:revision>
  <cp:lastPrinted>1995-11-21T12:11:00Z</cp:lastPrinted>
  <dcterms:created xsi:type="dcterms:W3CDTF">2023-02-02T15:18:00Z</dcterms:created>
  <dcterms:modified xsi:type="dcterms:W3CDTF">2023-02-02T15:18:00Z</dcterms:modified>
</cp:coreProperties>
</file>