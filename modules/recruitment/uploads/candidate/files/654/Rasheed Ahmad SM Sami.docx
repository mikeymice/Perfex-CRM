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212"/>
        <w:gridCol w:w="3028"/>
        <w:gridCol w:w="3120"/>
      </w:tblGrid>
      <w:tr w:rsidR="00067E45" w:rsidRPr="00A4108C" w14:paraId="1E4D2872" w14:textId="77777777" w:rsidTr="00067E45">
        <w:trPr>
          <w:trHeight w:val="36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5EB35" w14:textId="5AA2E290" w:rsidR="00067E45" w:rsidRPr="00A4108C" w:rsidRDefault="00241C88" w:rsidP="00FC2688">
            <w:pPr>
              <w:pStyle w:val="Title"/>
              <w:spacing w:after="0"/>
              <w:rPr>
                <w:rFonts w:ascii="Calibri" w:hAnsi="Calibri"/>
                <w:sz w:val="48"/>
              </w:rPr>
            </w:pPr>
            <w:r>
              <w:rPr>
                <w:rFonts w:ascii="Calibri" w:hAnsi="Calibri"/>
                <w:sz w:val="48"/>
              </w:rPr>
              <w:t>Rasheed Ahmad</w:t>
            </w:r>
          </w:p>
        </w:tc>
      </w:tr>
      <w:tr w:rsidR="00067E45" w:rsidRPr="00A4108C" w14:paraId="7E59381F" w14:textId="77777777" w:rsidTr="00067E45">
        <w:trPr>
          <w:trHeight w:val="28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56F3D" w14:textId="1BC3CC11" w:rsidR="00067E45" w:rsidRPr="00A4108C" w:rsidRDefault="00EE7214" w:rsidP="00614909">
            <w:pPr>
              <w:pStyle w:val="Subtitle"/>
              <w:jc w:val="center"/>
              <w:rPr>
                <w:rFonts w:ascii="Calibri" w:hAnsi="Calibri"/>
                <w:b/>
                <w:color w:val="auto"/>
                <w:sz w:val="32"/>
              </w:rPr>
            </w:pPr>
            <w:r>
              <w:rPr>
                <w:rFonts w:ascii="Calibri" w:hAnsi="Calibri"/>
                <w:b/>
                <w:color w:val="auto"/>
                <w:sz w:val="32"/>
              </w:rPr>
              <w:t>Software Engineer at</w:t>
            </w:r>
            <w:r w:rsidRPr="00A4108C">
              <w:rPr>
                <w:rFonts w:ascii="Calibri" w:hAnsi="Calibri"/>
                <w:b/>
                <w:color w:val="auto"/>
                <w:sz w:val="32"/>
              </w:rPr>
              <w:t xml:space="preserve"> SMSAMI Inc</w:t>
            </w:r>
          </w:p>
        </w:tc>
      </w:tr>
      <w:tr w:rsidR="00067E45" w:rsidRPr="00A4108C" w14:paraId="1ACBF4FA" w14:textId="77777777" w:rsidTr="002D1A02">
        <w:trPr>
          <w:trHeight w:val="26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AE99C" w14:textId="12516C39" w:rsidR="00067E45" w:rsidRPr="00A4108C" w:rsidRDefault="00286732" w:rsidP="009B7117">
            <w:pPr>
              <w:pStyle w:val="Body"/>
              <w:rPr>
                <w:rStyle w:val="SubtleEmphasis"/>
                <w:rFonts w:ascii="Calibri" w:hAnsi="Calibri"/>
              </w:rPr>
            </w:pPr>
            <w:r>
              <w:rPr>
                <w:rStyle w:val="SubtleEmphasis"/>
                <w:rFonts w:ascii="Calibri" w:hAnsi="Calibri"/>
              </w:rPr>
              <w:t>Rasheedahmad89@gmail.com</w:t>
            </w: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0D252" w14:textId="6D98A8E2" w:rsidR="00067E45" w:rsidRPr="00A4108C" w:rsidRDefault="00067E45" w:rsidP="00286732">
            <w:pPr>
              <w:pStyle w:val="Body"/>
              <w:jc w:val="center"/>
              <w:rPr>
                <w:rStyle w:val="SubtleEmphasis"/>
                <w:rFonts w:ascii="Calibri" w:hAnsi="Calibri"/>
              </w:rPr>
            </w:pPr>
            <w:r w:rsidRPr="00A4108C">
              <w:rPr>
                <w:rStyle w:val="SubtleEmphasis"/>
                <w:rFonts w:ascii="Calibri" w:hAnsi="Calibri"/>
              </w:rPr>
              <w:t>+</w:t>
            </w:r>
            <w:r w:rsidR="009B7117">
              <w:rPr>
                <w:rStyle w:val="SubtleEmphasis"/>
                <w:rFonts w:ascii="Calibri" w:hAnsi="Calibri"/>
              </w:rPr>
              <w:t>92</w:t>
            </w:r>
            <w:r w:rsidRPr="00A4108C">
              <w:rPr>
                <w:rStyle w:val="SubtleEmphasis"/>
                <w:rFonts w:ascii="Calibri" w:hAnsi="Calibri"/>
              </w:rPr>
              <w:t xml:space="preserve"> (</w:t>
            </w:r>
            <w:r w:rsidR="00286732">
              <w:rPr>
                <w:rStyle w:val="SubtleEmphasis"/>
                <w:rFonts w:ascii="Calibri" w:hAnsi="Calibri"/>
              </w:rPr>
              <w:t>345</w:t>
            </w:r>
            <w:r w:rsidRPr="00A4108C">
              <w:rPr>
                <w:rStyle w:val="SubtleEmphasis"/>
                <w:rFonts w:ascii="Calibri" w:hAnsi="Calibri"/>
              </w:rPr>
              <w:t xml:space="preserve">) </w:t>
            </w:r>
            <w:r w:rsidR="00286732">
              <w:rPr>
                <w:rStyle w:val="SubtleEmphasis"/>
                <w:rFonts w:ascii="Calibri" w:hAnsi="Calibri"/>
              </w:rPr>
              <w:t>934-</w:t>
            </w:r>
            <w:r w:rsidR="009B7117">
              <w:rPr>
                <w:rStyle w:val="SubtleEmphasis"/>
                <w:rFonts w:ascii="Calibri" w:hAnsi="Calibri"/>
              </w:rPr>
              <w:t>9</w:t>
            </w:r>
            <w:r w:rsidR="00286732">
              <w:rPr>
                <w:rStyle w:val="SubtleEmphasis"/>
                <w:rFonts w:ascii="Calibri" w:hAnsi="Calibri"/>
              </w:rPr>
              <w:t>788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18D07" w14:textId="568CED0D" w:rsidR="00067E45" w:rsidRPr="00A4108C" w:rsidRDefault="009B7117" w:rsidP="009B7117">
            <w:pPr>
              <w:pStyle w:val="Body"/>
              <w:jc w:val="right"/>
              <w:rPr>
                <w:rStyle w:val="SubtleEmphasis"/>
                <w:rFonts w:ascii="Calibri" w:hAnsi="Calibri"/>
              </w:rPr>
            </w:pPr>
            <w:r>
              <w:rPr>
                <w:rStyle w:val="SubtleEmphasis"/>
                <w:rFonts w:ascii="Calibri" w:hAnsi="Calibri"/>
              </w:rPr>
              <w:t>Peshawar</w:t>
            </w:r>
            <w:r w:rsidR="00067E45" w:rsidRPr="00A4108C">
              <w:rPr>
                <w:rStyle w:val="SubtleEmphasis"/>
                <w:rFonts w:ascii="Calibri" w:hAnsi="Calibri"/>
              </w:rPr>
              <w:t xml:space="preserve">, </w:t>
            </w:r>
            <w:r>
              <w:rPr>
                <w:rStyle w:val="SubtleEmphasis"/>
                <w:rFonts w:ascii="Calibri" w:hAnsi="Calibri"/>
              </w:rPr>
              <w:t>KPK</w:t>
            </w:r>
          </w:p>
        </w:tc>
      </w:tr>
    </w:tbl>
    <w:p w14:paraId="1D81CD79" w14:textId="77777777" w:rsidR="00067E45" w:rsidRPr="00A4108C" w:rsidRDefault="00067E45" w:rsidP="00FC2688">
      <w:pPr>
        <w:rPr>
          <w:rFonts w:ascii="Calibri" w:hAnsi="Calibri"/>
          <w:sz w:val="22"/>
        </w:rPr>
        <w:sectPr w:rsidR="00067E45" w:rsidRPr="00A4108C" w:rsidSect="00067E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B46CB5" w14:textId="77777777" w:rsidR="00067E45" w:rsidRPr="00A4108C" w:rsidRDefault="00067E45" w:rsidP="00FC2688">
      <w:pPr>
        <w:rPr>
          <w:rFonts w:ascii="Calibri" w:hAnsi="Calibri"/>
          <w:sz w:val="22"/>
        </w:rPr>
        <w:sectPr w:rsidR="00067E45" w:rsidRPr="00A4108C" w:rsidSect="00067E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B15BF" w14:textId="647DFB08" w:rsidR="002E37FA" w:rsidRPr="00A4108C" w:rsidRDefault="001B636E" w:rsidP="00FC2688">
      <w:pPr>
        <w:rPr>
          <w:rStyle w:val="Strong"/>
        </w:rPr>
      </w:pPr>
      <w:r>
        <w:rPr>
          <w:rStyle w:val="Strong"/>
        </w:rPr>
        <w:lastRenderedPageBreak/>
        <w:t>Objectives</w:t>
      </w:r>
    </w:p>
    <w:p w14:paraId="473E30DB" w14:textId="5AFCF930" w:rsidR="00FC2688" w:rsidRPr="004F4836" w:rsidRDefault="004F4836" w:rsidP="004F4836">
      <w:pPr>
        <w:pStyle w:val="NoSpacing"/>
        <w:jc w:val="both"/>
        <w:rPr>
          <w:rFonts w:cs="Calibri"/>
          <w:sz w:val="22"/>
          <w:szCs w:val="22"/>
        </w:rPr>
      </w:pPr>
      <w:r w:rsidRPr="004F4836">
        <w:rPr>
          <w:rFonts w:cs="Calibri"/>
          <w:bCs/>
          <w:noProof/>
          <w:sz w:val="22"/>
          <w:szCs w:val="22"/>
        </w:rPr>
        <w:t>I</w:t>
      </w:r>
      <w:r w:rsidRPr="004F4836">
        <w:rPr>
          <w:rFonts w:cs="Calibri"/>
          <w:sz w:val="22"/>
          <w:szCs w:val="22"/>
        </w:rPr>
        <w:t xml:space="preserve"> am self-motivated individual with strong creative and developmental skills. I want to join an organization offering career advancement and growth opportunity also exploiting my technical and administrative capabilities for serving the nation.</w:t>
      </w:r>
    </w:p>
    <w:p w14:paraId="37E50DC3" w14:textId="77777777" w:rsidR="00320A49" w:rsidRPr="00A4108C" w:rsidRDefault="00320A49" w:rsidP="00320A49">
      <w:pPr>
        <w:pStyle w:val="NoSpacing"/>
        <w:ind w:firstLine="0"/>
        <w:rPr>
          <w:sz w:val="22"/>
        </w:rPr>
      </w:pPr>
    </w:p>
    <w:p w14:paraId="694DC143" w14:textId="5ADBF0BD" w:rsidR="00067E45" w:rsidRPr="00A4108C" w:rsidRDefault="00067E45" w:rsidP="006A6EAD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</w:rPr>
      </w:pPr>
      <w:r w:rsidRPr="00A4108C">
        <w:rPr>
          <w:rStyle w:val="Strong"/>
        </w:rPr>
        <w:t>Skills</w:t>
      </w:r>
    </w:p>
    <w:p w14:paraId="108D446C" w14:textId="56B7B70D" w:rsidR="009B7117" w:rsidRDefault="00995FF1" w:rsidP="008D34E1">
      <w:pPr>
        <w:pStyle w:val="ListParagraph"/>
      </w:pPr>
      <w:r>
        <w:t>Database (MySQL, Oracle 10g, SQL server )</w:t>
      </w:r>
    </w:p>
    <w:p w14:paraId="60F658CB" w14:textId="6A83135D" w:rsidR="00267752" w:rsidRDefault="00267752" w:rsidP="008D34E1">
      <w:pPr>
        <w:pStyle w:val="ListParagraph"/>
      </w:pPr>
      <w:r>
        <w:t xml:space="preserve">Web Frameworks (Yii2, </w:t>
      </w:r>
      <w:r w:rsidR="00463B61">
        <w:t>code igniter</w:t>
      </w:r>
      <w:r w:rsidR="00F7329A">
        <w:t>, Laravel</w:t>
      </w:r>
      <w:r>
        <w:t>)</w:t>
      </w:r>
    </w:p>
    <w:p w14:paraId="2C258ADF" w14:textId="69413FD9" w:rsidR="009B7117" w:rsidRDefault="009B7117" w:rsidP="008D34E1">
      <w:pPr>
        <w:pStyle w:val="ListParagraph"/>
      </w:pPr>
      <w:r>
        <w:t>Jira/Confluence suite.</w:t>
      </w:r>
    </w:p>
    <w:p w14:paraId="571983F8" w14:textId="0ECDED0D" w:rsidR="009B7117" w:rsidRDefault="009B7117" w:rsidP="009B7117">
      <w:pPr>
        <w:pStyle w:val="ListParagraph"/>
      </w:pPr>
      <w:r>
        <w:t>User Experience and User Flows.</w:t>
      </w:r>
    </w:p>
    <w:p w14:paraId="0E41D67B" w14:textId="0D0BC053" w:rsidR="009B7117" w:rsidRDefault="009B7117" w:rsidP="009B7117">
      <w:pPr>
        <w:pStyle w:val="ListParagraph"/>
      </w:pPr>
      <w:r>
        <w:t>ERP and MIS system requirements.</w:t>
      </w:r>
    </w:p>
    <w:p w14:paraId="2DA6EB91" w14:textId="1FB1D54D" w:rsidR="009B7117" w:rsidRDefault="009B7117" w:rsidP="009B7117">
      <w:pPr>
        <w:pStyle w:val="ListParagraph"/>
      </w:pPr>
      <w:r>
        <w:t xml:space="preserve">Web Development and </w:t>
      </w:r>
      <w:r w:rsidR="008D34E1">
        <w:t>Designing (HTML, CSS, Bootstrap, JavaScript, JQuery, Ajax, PHP</w:t>
      </w:r>
      <w:r w:rsidR="00995FF1">
        <w:t>, XML</w:t>
      </w:r>
      <w:r>
        <w:t>).</w:t>
      </w:r>
    </w:p>
    <w:p w14:paraId="0450B1C9" w14:textId="60217D07" w:rsidR="00995FF1" w:rsidRDefault="00995FF1" w:rsidP="009B7117">
      <w:pPr>
        <w:pStyle w:val="ListParagraph"/>
      </w:pPr>
      <w:r>
        <w:t>Website development, module and template deployment using CMS(WordPress, Joomla)</w:t>
      </w:r>
    </w:p>
    <w:p w14:paraId="7FC661BC" w14:textId="387BED85" w:rsidR="00995FF1" w:rsidRPr="009B7117" w:rsidRDefault="00AD0A7E" w:rsidP="009B7117">
      <w:pPr>
        <w:pStyle w:val="ListParagraph"/>
      </w:pPr>
      <w:r>
        <w:t xml:space="preserve">Oracle 10g form </w:t>
      </w:r>
      <w:r w:rsidR="00944290">
        <w:t>B</w:t>
      </w:r>
      <w:r>
        <w:t>ui</w:t>
      </w:r>
      <w:r w:rsidR="00944290">
        <w:t>lder and R</w:t>
      </w:r>
      <w:r>
        <w:t>eport builder.</w:t>
      </w:r>
    </w:p>
    <w:p w14:paraId="1150B8F7" w14:textId="5084652B" w:rsidR="009B7117" w:rsidRDefault="009B7117" w:rsidP="009B7117">
      <w:pPr>
        <w:pStyle w:val="ListParagraph"/>
      </w:pPr>
      <w:r w:rsidRPr="009B7117">
        <w:t>Microsoft Office</w:t>
      </w:r>
      <w:r>
        <w:t>.</w:t>
      </w:r>
    </w:p>
    <w:p w14:paraId="0229FAD1" w14:textId="63B876E5" w:rsidR="00D802C4" w:rsidRDefault="00D802C4" w:rsidP="009B7117">
      <w:pPr>
        <w:pStyle w:val="ListParagraph"/>
      </w:pPr>
      <w:r>
        <w:t>python</w:t>
      </w:r>
      <w:bookmarkStart w:id="0" w:name="_GoBack"/>
      <w:bookmarkEnd w:id="0"/>
    </w:p>
    <w:p w14:paraId="0C393BF7" w14:textId="77777777" w:rsidR="009B7117" w:rsidRPr="00A4108C" w:rsidRDefault="009B7117" w:rsidP="009B7117"/>
    <w:p w14:paraId="7980BE52" w14:textId="77777777" w:rsidR="006A6EAD" w:rsidRPr="00A4108C" w:rsidRDefault="006A6EAD" w:rsidP="006A6EAD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</w:rPr>
      </w:pPr>
      <w:r w:rsidRPr="00A4108C">
        <w:rPr>
          <w:rStyle w:val="Strong"/>
        </w:rPr>
        <w:t>Career Highlights</w:t>
      </w:r>
    </w:p>
    <w:p w14:paraId="590B3E80" w14:textId="3121E467" w:rsidR="000875D4" w:rsidRDefault="00AE2F3A" w:rsidP="000875D4">
      <w:pPr>
        <w:pStyle w:val="ListParagraph"/>
        <w:ind w:left="810"/>
      </w:pPr>
      <w:r>
        <w:t>1</w:t>
      </w:r>
      <w:r w:rsidR="00061F9A">
        <w:t>+ years</w:t>
      </w:r>
      <w:r w:rsidR="0029632C">
        <w:t xml:space="preserve"> Worked as</w:t>
      </w:r>
      <w:r w:rsidR="00061F9A">
        <w:t xml:space="preserve"> </w:t>
      </w:r>
      <w:r w:rsidR="0029632C">
        <w:t>Oracle 10g Developer</w:t>
      </w:r>
      <w:r w:rsidR="00087197" w:rsidRPr="00A4108C">
        <w:t>.</w:t>
      </w:r>
    </w:p>
    <w:p w14:paraId="163E3678" w14:textId="50ADDF70" w:rsidR="00061F9A" w:rsidRDefault="00061F9A" w:rsidP="00061F9A">
      <w:pPr>
        <w:pStyle w:val="ListParagraph"/>
        <w:ind w:left="810"/>
      </w:pPr>
      <w:r>
        <w:t>1</w:t>
      </w:r>
      <w:r w:rsidRPr="00A4108C">
        <w:t xml:space="preserve">+ years of </w:t>
      </w:r>
      <w:r>
        <w:t>team lead</w:t>
      </w:r>
      <w:r w:rsidRPr="00A4108C">
        <w:t>.</w:t>
      </w:r>
    </w:p>
    <w:p w14:paraId="5D3B5240" w14:textId="229A5867" w:rsidR="00A66BB0" w:rsidRDefault="002315B7" w:rsidP="00F56BDB">
      <w:pPr>
        <w:pStyle w:val="ListParagraph"/>
        <w:ind w:left="810"/>
      </w:pPr>
      <w:r>
        <w:t>1</w:t>
      </w:r>
      <w:r w:rsidR="000875D4" w:rsidRPr="00A4108C">
        <w:t>+ years of project management.</w:t>
      </w:r>
    </w:p>
    <w:p w14:paraId="4D30D119" w14:textId="29091A1B" w:rsidR="00087197" w:rsidRPr="00A4108C" w:rsidRDefault="00087197" w:rsidP="00087197">
      <w:pPr>
        <w:pStyle w:val="ListParagraph"/>
        <w:ind w:left="810"/>
      </w:pPr>
      <w:r>
        <w:t>2</w:t>
      </w:r>
      <w:r w:rsidRPr="00A4108C">
        <w:t>+ years of agile development.</w:t>
      </w:r>
    </w:p>
    <w:p w14:paraId="15016094" w14:textId="4B569501" w:rsidR="006A6EAD" w:rsidRPr="00A4108C" w:rsidRDefault="000875D4" w:rsidP="00087197">
      <w:pPr>
        <w:pStyle w:val="ListParagraph"/>
        <w:ind w:left="810"/>
      </w:pPr>
      <w:r>
        <w:t>4</w:t>
      </w:r>
      <w:r w:rsidR="00087197" w:rsidRPr="00A4108C">
        <w:t>+ years of development.</w:t>
      </w:r>
    </w:p>
    <w:p w14:paraId="1B9421BF" w14:textId="77777777" w:rsidR="003B56B2" w:rsidRPr="00A4108C" w:rsidRDefault="003B56B2" w:rsidP="003B56B2">
      <w:pPr>
        <w:rPr>
          <w:rFonts w:ascii="Calibri" w:hAnsi="Calibri"/>
          <w:sz w:val="22"/>
        </w:rPr>
      </w:pPr>
    </w:p>
    <w:p w14:paraId="70E2B999" w14:textId="60AFE29F" w:rsidR="00320A49" w:rsidRPr="00A4108C" w:rsidRDefault="003B56B2" w:rsidP="003B56B2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b/>
          <w:bCs/>
          <w:sz w:val="22"/>
        </w:rPr>
      </w:pPr>
      <w:r w:rsidRPr="00A4108C">
        <w:rPr>
          <w:rStyle w:val="Strong"/>
        </w:rPr>
        <w:t>Education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160"/>
      </w:tblGrid>
      <w:tr w:rsidR="003B56B2" w:rsidRPr="00A4108C" w14:paraId="2640D81D" w14:textId="77777777" w:rsidTr="004A161F"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3140546" w14:textId="4C3F3727" w:rsidR="003B56B2" w:rsidRPr="00A4108C" w:rsidRDefault="00A72D99" w:rsidP="004A161F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MS</w:t>
            </w:r>
            <w:r w:rsidR="003B56B2" w:rsidRPr="00A4108C">
              <w:rPr>
                <w:rFonts w:ascii="Calibri" w:hAnsi="Calibri"/>
                <w:b/>
                <w:bCs/>
                <w:sz w:val="22"/>
              </w:rPr>
              <w:t xml:space="preserve"> in </w:t>
            </w:r>
            <w:r w:rsidR="009B7117">
              <w:rPr>
                <w:rFonts w:ascii="Calibri" w:hAnsi="Calibri"/>
                <w:b/>
                <w:bCs/>
                <w:sz w:val="22"/>
              </w:rPr>
              <w:t>Computer Science</w:t>
            </w:r>
          </w:p>
          <w:p w14:paraId="421B23FF" w14:textId="525B5453" w:rsidR="003B56B2" w:rsidRPr="00A4108C" w:rsidRDefault="009B7117" w:rsidP="006214F4">
            <w:pPr>
              <w:rPr>
                <w:rFonts w:ascii="Calibri" w:hAnsi="Calibri"/>
                <w:color w:val="7F7F7F" w:themeColor="text1" w:themeTint="80"/>
                <w:sz w:val="22"/>
              </w:rPr>
            </w:pPr>
            <w:r>
              <w:rPr>
                <w:rFonts w:ascii="Calibri" w:hAnsi="Calibri"/>
                <w:b/>
                <w:bCs/>
                <w:color w:val="7F7F7F" w:themeColor="text1" w:themeTint="80"/>
                <w:sz w:val="22"/>
              </w:rPr>
              <w:t>Islamia College Peshawar</w:t>
            </w:r>
            <w:r w:rsidR="00114C79">
              <w:rPr>
                <w:rFonts w:ascii="Calibri" w:hAnsi="Calibri"/>
                <w:b/>
                <w:bCs/>
                <w:color w:val="7F7F7F" w:themeColor="text1" w:themeTint="80"/>
                <w:sz w:val="22"/>
              </w:rPr>
              <w:t xml:space="preserve"> – In - Progress</w:t>
            </w:r>
          </w:p>
        </w:tc>
      </w:tr>
      <w:tr w:rsidR="003B56B2" w:rsidRPr="00A4108C" w14:paraId="2F03FE00" w14:textId="77777777" w:rsidTr="004A161F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90C1165" w14:textId="692DCCDC" w:rsidR="003B56B2" w:rsidRPr="00A4108C" w:rsidRDefault="003B56B2" w:rsidP="001D2C09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3B56B2" w:rsidRPr="00A4108C" w14:paraId="209A4574" w14:textId="77777777" w:rsidTr="004A161F">
        <w:tblPrEx>
          <w:tblBorders>
            <w:top w:val="none" w:sz="0" w:space="0" w:color="auto"/>
          </w:tblBorders>
        </w:tblPrEx>
        <w:tc>
          <w:tcPr>
            <w:tcW w:w="4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09116D70" w14:textId="77777777" w:rsidR="001D2C09" w:rsidRPr="00A4108C" w:rsidRDefault="001D2C09" w:rsidP="001D2C09">
            <w:pPr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Bachelors</w:t>
            </w:r>
            <w:r w:rsidRPr="00A4108C">
              <w:rPr>
                <w:rFonts w:ascii="Calibri" w:hAnsi="Calibri"/>
                <w:b/>
                <w:bCs/>
                <w:sz w:val="22"/>
              </w:rPr>
              <w:t xml:space="preserve"> in </w:t>
            </w:r>
            <w:r>
              <w:rPr>
                <w:rFonts w:ascii="Calibri" w:hAnsi="Calibri"/>
                <w:b/>
                <w:bCs/>
                <w:sz w:val="22"/>
              </w:rPr>
              <w:t>Computer Science</w:t>
            </w:r>
          </w:p>
          <w:p w14:paraId="316C3E2E" w14:textId="7785B764" w:rsidR="003B56B2" w:rsidRPr="00A4108C" w:rsidRDefault="0044351C" w:rsidP="006214F4">
            <w:pPr>
              <w:rPr>
                <w:rFonts w:ascii="Calibri" w:hAnsi="Calibri"/>
                <w:color w:val="7F7F7F" w:themeColor="text1" w:themeTint="80"/>
                <w:sz w:val="22"/>
              </w:rPr>
            </w:pPr>
            <w:r>
              <w:rPr>
                <w:rFonts w:ascii="Calibri" w:hAnsi="Calibri"/>
                <w:b/>
                <w:bCs/>
                <w:color w:val="7F7F7F" w:themeColor="text1" w:themeTint="80"/>
                <w:sz w:val="22"/>
              </w:rPr>
              <w:t>Islamia College Peshawar</w:t>
            </w:r>
            <w:r w:rsidRPr="00A4108C">
              <w:rPr>
                <w:rFonts w:ascii="Calibri" w:hAnsi="Calibri"/>
                <w:b/>
                <w:bCs/>
                <w:color w:val="7F7F7F" w:themeColor="text1" w:themeTint="80"/>
                <w:sz w:val="22"/>
              </w:rPr>
              <w:t xml:space="preserve"> - 201</w:t>
            </w:r>
            <w:r>
              <w:rPr>
                <w:rFonts w:ascii="Calibri" w:hAnsi="Calibri"/>
                <w:b/>
                <w:bCs/>
                <w:color w:val="7F7F7F" w:themeColor="text1" w:themeTint="80"/>
                <w:sz w:val="22"/>
              </w:rPr>
              <w:t>3</w:t>
            </w:r>
          </w:p>
        </w:tc>
      </w:tr>
      <w:tr w:rsidR="003B56B2" w:rsidRPr="00A4108C" w14:paraId="2F85193E" w14:textId="77777777" w:rsidTr="004A161F">
        <w:tc>
          <w:tcPr>
            <w:tcW w:w="4160" w:type="dxa"/>
            <w:tcBorders>
              <w:top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2897CCA" w14:textId="61D8F2D4" w:rsidR="003B56B2" w:rsidRPr="00A4108C" w:rsidRDefault="001D2C09" w:rsidP="004A161F">
            <w:pPr>
              <w:pStyle w:val="ListParagraph"/>
            </w:pPr>
            <w:r>
              <w:lastRenderedPageBreak/>
              <w:t>Computer Science with a focus on algorithm and development with 1</w:t>
            </w:r>
            <w:r w:rsidRPr="009B7117">
              <w:rPr>
                <w:vertAlign w:val="superscript"/>
              </w:rPr>
              <w:t>st</w:t>
            </w:r>
            <w:r>
              <w:t xml:space="preserve"> Division</w:t>
            </w:r>
          </w:p>
        </w:tc>
      </w:tr>
    </w:tbl>
    <w:p w14:paraId="412C1F0E" w14:textId="49CA70B1" w:rsidR="004A161F" w:rsidRPr="00A4108C" w:rsidRDefault="004A161F" w:rsidP="005132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  <w:b w:val="0"/>
        </w:rPr>
      </w:pPr>
    </w:p>
    <w:p w14:paraId="15F726AB" w14:textId="24832F5C" w:rsidR="003B56B2" w:rsidRPr="00A4108C" w:rsidRDefault="003B56B2" w:rsidP="004847F8">
      <w:pPr>
        <w:pBdr>
          <w:top w:val="single" w:sz="4" w:space="5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b/>
          <w:bCs/>
        </w:rPr>
      </w:pPr>
      <w:r w:rsidRPr="00A4108C">
        <w:rPr>
          <w:rStyle w:val="Strong"/>
        </w:rPr>
        <w:t>Strengths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12"/>
        <w:gridCol w:w="1620"/>
        <w:gridCol w:w="1530"/>
      </w:tblGrid>
      <w:tr w:rsidR="00CB4140" w:rsidRPr="00A4108C" w14:paraId="28ED4E60" w14:textId="77777777" w:rsidTr="002C0893">
        <w:tc>
          <w:tcPr>
            <w:tcW w:w="1512" w:type="dxa"/>
            <w:vAlign w:val="center"/>
          </w:tcPr>
          <w:p w14:paraId="06E6219B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>
              <w:rPr>
                <w:rStyle w:val="SubtleEmphasis"/>
                <w:sz w:val="22"/>
                <w:bdr w:val="none" w:sz="0" w:space="0" w:color="auto" w:frame="1"/>
              </w:rPr>
              <w:t>Responsible</w:t>
            </w:r>
          </w:p>
        </w:tc>
        <w:tc>
          <w:tcPr>
            <w:tcW w:w="1620" w:type="dxa"/>
            <w:vAlign w:val="center"/>
          </w:tcPr>
          <w:p w14:paraId="45A3E218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 w:rsidRPr="00A4108C">
              <w:rPr>
                <w:rStyle w:val="SubtleEmphasis"/>
                <w:rFonts w:ascii="Calibri" w:hAnsi="Calibri"/>
                <w:sz w:val="22"/>
              </w:rPr>
              <w:t>Leadership</w:t>
            </w:r>
          </w:p>
        </w:tc>
        <w:tc>
          <w:tcPr>
            <w:tcW w:w="1530" w:type="dxa"/>
            <w:vAlign w:val="center"/>
          </w:tcPr>
          <w:p w14:paraId="3B2581B2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 w:rsidRPr="00A4108C">
              <w:rPr>
                <w:rStyle w:val="SubtleEmphasis"/>
                <w:rFonts w:ascii="Calibri" w:hAnsi="Calibri"/>
                <w:sz w:val="22"/>
              </w:rPr>
              <w:t>Agile Development</w:t>
            </w:r>
          </w:p>
        </w:tc>
      </w:tr>
      <w:tr w:rsidR="00CB4140" w:rsidRPr="00A4108C" w14:paraId="383C1BD1" w14:textId="77777777" w:rsidTr="002C0893">
        <w:tc>
          <w:tcPr>
            <w:tcW w:w="1512" w:type="dxa"/>
            <w:vAlign w:val="center"/>
          </w:tcPr>
          <w:p w14:paraId="32E48202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 w:rsidRPr="00A4108C">
              <w:rPr>
                <w:rStyle w:val="SubtleEmphasis"/>
                <w:rFonts w:ascii="Calibri" w:hAnsi="Calibri"/>
                <w:sz w:val="22"/>
              </w:rPr>
              <w:t>Team Management</w:t>
            </w:r>
          </w:p>
        </w:tc>
        <w:tc>
          <w:tcPr>
            <w:tcW w:w="1620" w:type="dxa"/>
            <w:vAlign w:val="center"/>
          </w:tcPr>
          <w:p w14:paraId="035C44FF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 w:rsidRPr="00A4108C">
              <w:rPr>
                <w:rStyle w:val="SubtleEmphasis"/>
                <w:rFonts w:ascii="Calibri" w:hAnsi="Calibri"/>
                <w:sz w:val="22"/>
              </w:rPr>
              <w:t>Performance</w:t>
            </w:r>
          </w:p>
          <w:p w14:paraId="05CF9BF2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 w:rsidRPr="00A4108C">
              <w:rPr>
                <w:rStyle w:val="SubtleEmphasis"/>
                <w:rFonts w:ascii="Calibri" w:hAnsi="Calibri"/>
                <w:sz w:val="22"/>
              </w:rPr>
              <w:t>Reporting</w:t>
            </w:r>
          </w:p>
        </w:tc>
        <w:tc>
          <w:tcPr>
            <w:tcW w:w="1530" w:type="dxa"/>
            <w:vAlign w:val="center"/>
          </w:tcPr>
          <w:p w14:paraId="089E33F6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>
              <w:rPr>
                <w:rStyle w:val="SubtleEmphasis"/>
                <w:sz w:val="22"/>
                <w:bdr w:val="none" w:sz="0" w:space="0" w:color="auto" w:frame="1"/>
              </w:rPr>
              <w:t>Self-Motivated</w:t>
            </w:r>
          </w:p>
        </w:tc>
      </w:tr>
      <w:tr w:rsidR="00CB4140" w:rsidRPr="00A4108C" w14:paraId="3D4E0457" w14:textId="77777777" w:rsidTr="002C0893">
        <w:tc>
          <w:tcPr>
            <w:tcW w:w="1512" w:type="dxa"/>
            <w:vAlign w:val="center"/>
          </w:tcPr>
          <w:p w14:paraId="7503E449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>
              <w:rPr>
                <w:rStyle w:val="SubtleEmphasis"/>
                <w:sz w:val="22"/>
                <w:bdr w:val="none" w:sz="0" w:space="0" w:color="auto" w:frame="1"/>
              </w:rPr>
              <w:t>Flexible</w:t>
            </w:r>
          </w:p>
        </w:tc>
        <w:tc>
          <w:tcPr>
            <w:tcW w:w="1620" w:type="dxa"/>
            <w:vAlign w:val="center"/>
          </w:tcPr>
          <w:p w14:paraId="3159A9AD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>
              <w:rPr>
                <w:rStyle w:val="SubtleEmphasis"/>
                <w:sz w:val="22"/>
                <w:bdr w:val="none" w:sz="0" w:space="0" w:color="auto" w:frame="1"/>
              </w:rPr>
              <w:t>Initiative</w:t>
            </w:r>
          </w:p>
        </w:tc>
        <w:tc>
          <w:tcPr>
            <w:tcW w:w="1530" w:type="dxa"/>
            <w:vAlign w:val="center"/>
          </w:tcPr>
          <w:p w14:paraId="57CF0DB7" w14:textId="77777777" w:rsidR="00CB4140" w:rsidRPr="00A4108C" w:rsidRDefault="00CB4140" w:rsidP="002C0893">
            <w:pPr>
              <w:pStyle w:val="Subtitle"/>
              <w:jc w:val="center"/>
              <w:rPr>
                <w:rStyle w:val="SubtleEmphasis"/>
                <w:rFonts w:ascii="Calibri" w:hAnsi="Calibri"/>
                <w:sz w:val="22"/>
              </w:rPr>
            </w:pPr>
            <w:r>
              <w:rPr>
                <w:rFonts w:ascii="Calibri" w:hAnsi="Calibri"/>
                <w:color w:val="808080" w:themeColor="text1" w:themeTint="7F"/>
                <w:sz w:val="22"/>
                <w:bdr w:val="none" w:sz="0" w:space="0" w:color="auto" w:frame="1"/>
              </w:rPr>
              <w:t>Quick learner</w:t>
            </w:r>
          </w:p>
        </w:tc>
      </w:tr>
    </w:tbl>
    <w:p w14:paraId="5DBAEE74" w14:textId="77777777" w:rsidR="003B56B2" w:rsidRPr="00A4108C" w:rsidRDefault="003B56B2" w:rsidP="006A6EAD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</w:rPr>
      </w:pPr>
    </w:p>
    <w:p w14:paraId="2AA5510F" w14:textId="77777777" w:rsidR="006A6EAD" w:rsidRPr="00A4108C" w:rsidRDefault="006A6EAD" w:rsidP="004A16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</w:rPr>
      </w:pPr>
      <w:r w:rsidRPr="00A4108C">
        <w:rPr>
          <w:rStyle w:val="Strong"/>
        </w:rPr>
        <w:t>Research &amp; Development</w:t>
      </w:r>
    </w:p>
    <w:p w14:paraId="232372E2" w14:textId="77777777" w:rsidR="00067E45" w:rsidRPr="00A4108C" w:rsidRDefault="00FC2688" w:rsidP="00FC2688">
      <w:pPr>
        <w:rPr>
          <w:rStyle w:val="Strong"/>
          <w:color w:val="7F7F7F" w:themeColor="text1" w:themeTint="80"/>
          <w:sz w:val="22"/>
        </w:rPr>
      </w:pPr>
      <w:r w:rsidRPr="00A4108C">
        <w:rPr>
          <w:rStyle w:val="Strong"/>
          <w:color w:val="7F7F7F" w:themeColor="text1" w:themeTint="80"/>
          <w:sz w:val="22"/>
        </w:rPr>
        <w:t>Projects</w:t>
      </w:r>
    </w:p>
    <w:p w14:paraId="33B500F1" w14:textId="77777777" w:rsidR="00CB4140" w:rsidRDefault="00CB4140" w:rsidP="00CB4140"/>
    <w:p w14:paraId="7FF60C58" w14:textId="4D44401B" w:rsidR="00CB4140" w:rsidRDefault="00CB4140" w:rsidP="00CB4140">
      <w:pPr>
        <w:pStyle w:val="ListParagraph"/>
        <w:numPr>
          <w:ilvl w:val="0"/>
          <w:numId w:val="18"/>
        </w:numPr>
      </w:pPr>
      <w:r>
        <w:t>BTL (B</w:t>
      </w:r>
      <w:r w:rsidRPr="00CB4140">
        <w:t>arrett</w:t>
      </w:r>
      <w:r>
        <w:t xml:space="preserve"> T</w:t>
      </w:r>
      <w:r w:rsidRPr="00CB4140">
        <w:t>ax</w:t>
      </w:r>
      <w:r>
        <w:t xml:space="preserve"> L</w:t>
      </w:r>
      <w:r w:rsidRPr="00CB4140">
        <w:t>aw</w:t>
      </w:r>
      <w:r>
        <w:t>).</w:t>
      </w:r>
    </w:p>
    <w:p w14:paraId="4E5C2E6A" w14:textId="7DC5B1FA" w:rsidR="00CB4140" w:rsidRDefault="00CB4140" w:rsidP="00CB4140">
      <w:pPr>
        <w:pStyle w:val="ListParagraph"/>
        <w:numPr>
          <w:ilvl w:val="0"/>
          <w:numId w:val="18"/>
        </w:numPr>
      </w:pPr>
      <w:r>
        <w:t>Lend Easy.</w:t>
      </w:r>
    </w:p>
    <w:p w14:paraId="2449CCB7" w14:textId="7CCDBFA4" w:rsidR="00CB4140" w:rsidRDefault="00CB4140" w:rsidP="00CB4140">
      <w:pPr>
        <w:pStyle w:val="ListParagraph"/>
        <w:numPr>
          <w:ilvl w:val="0"/>
          <w:numId w:val="18"/>
        </w:numPr>
      </w:pPr>
      <w:r>
        <w:t>Legal Department.</w:t>
      </w:r>
    </w:p>
    <w:p w14:paraId="7C3E0085" w14:textId="5600E47F" w:rsidR="00CB4140" w:rsidRDefault="00CB4140" w:rsidP="00CB4140">
      <w:pPr>
        <w:pStyle w:val="ListParagraph"/>
        <w:numPr>
          <w:ilvl w:val="0"/>
          <w:numId w:val="18"/>
        </w:numPr>
      </w:pPr>
      <w:r>
        <w:t>BTL Website.</w:t>
      </w:r>
    </w:p>
    <w:p w14:paraId="7B4AB841" w14:textId="6E148AA1" w:rsidR="00CB4140" w:rsidRDefault="00CB4140" w:rsidP="00CB4140">
      <w:pPr>
        <w:pStyle w:val="ListParagraph"/>
        <w:numPr>
          <w:ilvl w:val="0"/>
          <w:numId w:val="18"/>
        </w:numPr>
      </w:pPr>
      <w:r>
        <w:t xml:space="preserve">SAARC </w:t>
      </w:r>
      <w:r w:rsidRPr="004D0C8C">
        <w:rPr>
          <w:rFonts w:ascii="Times New Roman" w:hAnsi="Times New Roman"/>
          <w:b/>
          <w:szCs w:val="28"/>
        </w:rPr>
        <w:t>S</w:t>
      </w:r>
      <w:r>
        <w:rPr>
          <w:rFonts w:ascii="Times New Roman" w:hAnsi="Times New Roman"/>
          <w:b/>
          <w:szCs w:val="28"/>
        </w:rPr>
        <w:t>ummit Portal</w:t>
      </w:r>
      <w:r>
        <w:t>.</w:t>
      </w:r>
    </w:p>
    <w:p w14:paraId="3EF97E13" w14:textId="4829ABE3" w:rsidR="00CB4140" w:rsidRDefault="00CB4140" w:rsidP="00CB4140">
      <w:pPr>
        <w:pStyle w:val="ListParagraph"/>
        <w:numPr>
          <w:ilvl w:val="0"/>
          <w:numId w:val="18"/>
        </w:numPr>
      </w:pPr>
      <w:r>
        <w:t>Examination System.</w:t>
      </w:r>
    </w:p>
    <w:p w14:paraId="01B3FAE9" w14:textId="30254244" w:rsidR="00CB4140" w:rsidRDefault="00CB4140" w:rsidP="00CB4140">
      <w:pPr>
        <w:pStyle w:val="ListParagraph"/>
        <w:numPr>
          <w:ilvl w:val="0"/>
          <w:numId w:val="18"/>
        </w:numPr>
      </w:pPr>
      <w:r>
        <w:t>Leave Management System.</w:t>
      </w:r>
    </w:p>
    <w:p w14:paraId="206BEBD1" w14:textId="0BDDF65E" w:rsidR="00CB4140" w:rsidRDefault="003E2EC1" w:rsidP="00CB4140">
      <w:pPr>
        <w:pStyle w:val="ListParagraph"/>
        <w:numPr>
          <w:ilvl w:val="0"/>
          <w:numId w:val="18"/>
        </w:numPr>
      </w:pPr>
      <w:r>
        <w:t>Fata Youth skills training MIS.</w:t>
      </w:r>
    </w:p>
    <w:p w14:paraId="5D412FF1" w14:textId="412A5530" w:rsidR="003E2EC1" w:rsidRDefault="003E2EC1" w:rsidP="00CB4140">
      <w:pPr>
        <w:pStyle w:val="ListParagraph"/>
        <w:numPr>
          <w:ilvl w:val="0"/>
          <w:numId w:val="18"/>
        </w:numPr>
      </w:pPr>
      <w:r>
        <w:t>Biometric Time Management System.</w:t>
      </w:r>
    </w:p>
    <w:p w14:paraId="1012DF8B" w14:textId="7E7C87FD" w:rsidR="003E2EC1" w:rsidRDefault="003E2EC1" w:rsidP="00CB4140">
      <w:pPr>
        <w:pStyle w:val="ListParagraph"/>
        <w:numPr>
          <w:ilvl w:val="0"/>
          <w:numId w:val="18"/>
        </w:numPr>
      </w:pPr>
      <w:r>
        <w:t>School management system.</w:t>
      </w:r>
    </w:p>
    <w:p w14:paraId="0A79F438" w14:textId="6D24CE71" w:rsidR="003E2EC1" w:rsidRDefault="003E2EC1" w:rsidP="00CB4140">
      <w:pPr>
        <w:pStyle w:val="ListParagraph"/>
        <w:numPr>
          <w:ilvl w:val="0"/>
          <w:numId w:val="18"/>
        </w:numPr>
      </w:pPr>
      <w:r>
        <w:t>Hotel Management System</w:t>
      </w:r>
    </w:p>
    <w:p w14:paraId="657A205F" w14:textId="77777777" w:rsidR="006A6EAD" w:rsidRPr="00A4108C" w:rsidRDefault="006A6EAD" w:rsidP="006A6EAD">
      <w:pPr>
        <w:pBdr>
          <w:top w:val="single" w:sz="4" w:space="1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Style w:val="Strong"/>
        </w:rPr>
      </w:pPr>
      <w:r w:rsidRPr="00A4108C">
        <w:rPr>
          <w:rStyle w:val="Strong"/>
        </w:rPr>
        <w:t>Extra-curricular Activities</w:t>
      </w:r>
    </w:p>
    <w:p w14:paraId="1183E39E" w14:textId="193EF2F1" w:rsidR="009B7117" w:rsidRDefault="00490F97" w:rsidP="009B7117">
      <w:pPr>
        <w:pStyle w:val="ListParagraph"/>
      </w:pPr>
      <w:r>
        <w:t>Reading Books.</w:t>
      </w:r>
    </w:p>
    <w:p w14:paraId="1EFAB58F" w14:textId="40F55C61" w:rsidR="00490F97" w:rsidRPr="00490F97" w:rsidRDefault="00490F97" w:rsidP="00490F97">
      <w:pPr>
        <w:pStyle w:val="ListParagraph"/>
        <w:rPr>
          <w:bdr w:val="none" w:sz="0" w:space="0" w:color="auto"/>
        </w:rPr>
      </w:pPr>
      <w:r>
        <w:t>Reading about IT trends.</w:t>
      </w:r>
    </w:p>
    <w:p w14:paraId="16577BDC" w14:textId="217B7B89" w:rsidR="00490F97" w:rsidRPr="009B7117" w:rsidRDefault="00490F97" w:rsidP="00490F97">
      <w:pPr>
        <w:pStyle w:val="ListParagraph"/>
      </w:pPr>
      <w:r>
        <w:t>Playing football and cricket.</w:t>
      </w:r>
    </w:p>
    <w:p w14:paraId="2328CCB7" w14:textId="3472EACC" w:rsidR="00490F97" w:rsidRDefault="009B7117" w:rsidP="00490F97">
      <w:pPr>
        <w:pStyle w:val="ListParagraph"/>
      </w:pPr>
      <w:r>
        <w:t>Social Work</w:t>
      </w:r>
      <w:r w:rsidR="00490F97">
        <w:t>.</w:t>
      </w:r>
    </w:p>
    <w:p w14:paraId="37A66F39" w14:textId="45C233DD" w:rsidR="00490F97" w:rsidRDefault="00490F97" w:rsidP="00490F97"/>
    <w:p w14:paraId="464C790E" w14:textId="77777777" w:rsidR="00490F97" w:rsidRDefault="00490F97" w:rsidP="00490F97">
      <w:pPr>
        <w:sectPr w:rsidR="00490F97" w:rsidSect="006A6EAD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4CCA7B4E" w14:textId="125753F4" w:rsidR="00A4108C" w:rsidRPr="002230DB" w:rsidRDefault="00A4108C" w:rsidP="002230DB">
      <w:r w:rsidRPr="00A4108C">
        <w:rPr>
          <w:rStyle w:val="Strong"/>
        </w:rPr>
        <w:lastRenderedPageBreak/>
        <w:t>Work Experience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00"/>
        <w:gridCol w:w="2160"/>
      </w:tblGrid>
      <w:tr w:rsidR="00A4108C" w:rsidRPr="00E2580F" w14:paraId="450214E8" w14:textId="77777777" w:rsidTr="00D254A5">
        <w:tc>
          <w:tcPr>
            <w:tcW w:w="41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3910D0A" w14:textId="25A7F4EE" w:rsidR="00A4108C" w:rsidRPr="00E2580F" w:rsidRDefault="005D405A" w:rsidP="009B7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Software Engineer</w:t>
            </w:r>
            <w:r w:rsidR="00A4108C" w:rsidRPr="00E2580F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9B7117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–</w:t>
            </w:r>
            <w:r w:rsidR="00A4108C" w:rsidRPr="00E2580F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9B7117">
              <w:rPr>
                <w:rFonts w:ascii="Calibri" w:hAnsi="Calibri"/>
                <w:b/>
                <w:bCs/>
                <w:sz w:val="22"/>
                <w:szCs w:val="22"/>
              </w:rPr>
              <w:t>SMSAMI Inc.</w:t>
            </w:r>
          </w:p>
        </w:tc>
      </w:tr>
      <w:tr w:rsidR="00A4108C" w:rsidRPr="00A4108C" w14:paraId="6068A410" w14:textId="77777777" w:rsidTr="00604D9E">
        <w:tblPrEx>
          <w:tblBorders>
            <w:top w:val="none" w:sz="0" w:space="0" w:color="auto"/>
          </w:tblBorders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BE8EE8E" w14:textId="5C180E97" w:rsidR="00A4108C" w:rsidRPr="00A4108C" w:rsidRDefault="00ED0F26" w:rsidP="00A41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June ‘17</w:t>
            </w:r>
            <w:r w:rsidR="00A4108C" w:rsidRPr="00A4108C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 – present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214BB77" w14:textId="25369455" w:rsidR="00A4108C" w:rsidRPr="00A4108C" w:rsidRDefault="009B7117" w:rsidP="009B71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Peshawar</w:t>
            </w:r>
            <w:r w:rsidR="00A4108C" w:rsidRPr="00A4108C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KPK</w:t>
            </w:r>
          </w:p>
        </w:tc>
      </w:tr>
      <w:tr w:rsidR="00A4108C" w:rsidRPr="00A4108C" w14:paraId="044F2484" w14:textId="77777777" w:rsidTr="001C5A07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nil"/>
              <w:bottom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018AA03" w14:textId="440A9637" w:rsidR="00A4108C" w:rsidRDefault="00ED0F26" w:rsidP="00A4108C">
            <w:pPr>
              <w:pStyle w:val="ListParagraph"/>
            </w:pPr>
            <w:r>
              <w:t>Designed Database, DFD, ERD.</w:t>
            </w:r>
          </w:p>
          <w:p w14:paraId="4B7F0392" w14:textId="77777777" w:rsidR="00ED0F26" w:rsidRPr="00820404" w:rsidRDefault="00ED0F26" w:rsidP="00A4108C">
            <w:pPr>
              <w:pStyle w:val="ListParagraph"/>
            </w:pPr>
            <w:r w:rsidRPr="008C43AD">
              <w:rPr>
                <w:bdr w:val="none" w:sz="0" w:space="0" w:color="auto"/>
              </w:rPr>
              <w:t>Team environment using J</w:t>
            </w:r>
            <w:r>
              <w:rPr>
                <w:bdr w:val="none" w:sz="0" w:space="0" w:color="auto"/>
              </w:rPr>
              <w:t xml:space="preserve">ira, Confluence, Jira Agile, </w:t>
            </w:r>
            <w:r w:rsidRPr="008C43AD">
              <w:rPr>
                <w:bdr w:val="none" w:sz="0" w:space="0" w:color="auto"/>
              </w:rPr>
              <w:t xml:space="preserve"> GIT</w:t>
            </w:r>
            <w:r>
              <w:rPr>
                <w:bdr w:val="none" w:sz="0" w:space="0" w:color="auto"/>
              </w:rPr>
              <w:t xml:space="preserve"> and GITHUB</w:t>
            </w:r>
          </w:p>
          <w:p w14:paraId="29196CD0" w14:textId="402DD813" w:rsidR="00820404" w:rsidRPr="00CA4E55" w:rsidRDefault="00820404" w:rsidP="00A4108C">
            <w:pPr>
              <w:pStyle w:val="ListParagraph"/>
            </w:pPr>
            <w:r w:rsidRPr="00B54795">
              <w:rPr>
                <w:bdr w:val="none" w:sz="0" w:space="0" w:color="auto"/>
              </w:rPr>
              <w:t xml:space="preserve">Developed </w:t>
            </w:r>
            <w:r>
              <w:rPr>
                <w:bdr w:val="none" w:sz="0" w:space="0" w:color="auto"/>
              </w:rPr>
              <w:t xml:space="preserve">and </w:t>
            </w:r>
            <w:r w:rsidRPr="00B54795">
              <w:rPr>
                <w:bdr w:val="none" w:sz="0" w:space="0" w:color="auto"/>
              </w:rPr>
              <w:t>Integrated REST</w:t>
            </w:r>
            <w:r>
              <w:rPr>
                <w:bdr w:val="none" w:sz="0" w:space="0" w:color="auto"/>
              </w:rPr>
              <w:t xml:space="preserve"> – Based API’s</w:t>
            </w:r>
          </w:p>
          <w:p w14:paraId="63FBC290" w14:textId="77777777" w:rsidR="00870A8B" w:rsidRPr="00870A8B" w:rsidRDefault="00CA4E55" w:rsidP="00870A8B">
            <w:pPr>
              <w:pStyle w:val="ListParagraph"/>
            </w:pPr>
            <w:r>
              <w:rPr>
                <w:bdr w:val="none" w:sz="0" w:space="0" w:color="auto"/>
              </w:rPr>
              <w:t>WordPress, Theming and module development</w:t>
            </w:r>
            <w:r w:rsidR="00870A8B">
              <w:rPr>
                <w:bdr w:val="none" w:sz="0" w:space="0" w:color="auto"/>
              </w:rPr>
              <w:t>.</w:t>
            </w:r>
          </w:p>
          <w:p w14:paraId="55B1B2EA" w14:textId="1B0DF8D5" w:rsidR="00C7291B" w:rsidRPr="00870A8B" w:rsidRDefault="00870A8B" w:rsidP="00C7291B">
            <w:pPr>
              <w:pStyle w:val="ListParagraph"/>
            </w:pPr>
            <w:r w:rsidRPr="00870A8B">
              <w:rPr>
                <w:bdr w:val="none" w:sz="0" w:space="0" w:color="auto"/>
              </w:rPr>
              <w:t>Performed server code optimization using PHP, Expanded existing MVC model.</w:t>
            </w:r>
          </w:p>
          <w:p w14:paraId="7AD9E6E9" w14:textId="436788F6" w:rsidR="00870A8B" w:rsidRPr="00A4108C" w:rsidRDefault="00870A8B" w:rsidP="00C7291B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A83028" w:rsidRPr="00A4108C" w14:paraId="2DFF9465" w14:textId="77777777" w:rsidTr="001C5A07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nil"/>
              <w:bottom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4E6F8D4" w14:textId="38058970" w:rsidR="00A83028" w:rsidRDefault="00A83028" w:rsidP="00A83028">
            <w:pPr>
              <w:ind w:left="360" w:hanging="36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IT Officer</w:t>
            </w:r>
            <w:r w:rsidRPr="00A83028">
              <w:rPr>
                <w:b/>
                <w:bCs/>
                <w:i/>
                <w:iCs/>
              </w:rPr>
              <w:t xml:space="preserve"> – </w:t>
            </w:r>
            <w:r>
              <w:rPr>
                <w:b/>
                <w:bCs/>
              </w:rPr>
              <w:t>Liaison Corporation</w:t>
            </w:r>
            <w:r w:rsidRPr="00A83028">
              <w:rPr>
                <w:b/>
                <w:bCs/>
              </w:rPr>
              <w:t>.</w:t>
            </w:r>
          </w:p>
          <w:p w14:paraId="5EE0134A" w14:textId="77777777" w:rsidR="00A83028" w:rsidRDefault="00A83028" w:rsidP="00A83028">
            <w:pPr>
              <w:ind w:left="360" w:hanging="360"/>
              <w:rPr>
                <w:rFonts w:ascii="Calibri" w:hAnsi="Calibri"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Jan ‘17 – May</w:t>
            </w:r>
            <w:r w:rsidRPr="00A4108C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’17            Peshawar, KPK</w:t>
            </w:r>
          </w:p>
          <w:p w14:paraId="289E23D0" w14:textId="77777777" w:rsidR="00A83028" w:rsidRPr="00A83028" w:rsidRDefault="00A83028" w:rsidP="00A83028">
            <w:pPr>
              <w:pStyle w:val="ListParagraph"/>
              <w:numPr>
                <w:ilvl w:val="0"/>
                <w:numId w:val="17"/>
              </w:numPr>
            </w:pPr>
            <w:r>
              <w:rPr>
                <w:bdr w:val="none" w:sz="0" w:space="0" w:color="auto"/>
              </w:rPr>
              <w:t>WordPress, Theming and module development.</w:t>
            </w:r>
          </w:p>
          <w:p w14:paraId="22C300BA" w14:textId="0E3C23D6" w:rsidR="00A83028" w:rsidRDefault="00A83028" w:rsidP="00A83028">
            <w:pPr>
              <w:pStyle w:val="ListParagraph"/>
              <w:numPr>
                <w:ilvl w:val="0"/>
                <w:numId w:val="0"/>
              </w:numPr>
              <w:ind w:left="720"/>
            </w:pPr>
          </w:p>
        </w:tc>
      </w:tr>
      <w:tr w:rsidR="00A4108C" w:rsidRPr="00E2580F" w14:paraId="3B979565" w14:textId="77777777" w:rsidTr="001C5A07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single" w:sz="8" w:space="0" w:color="000000"/>
              <w:bottom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10C0159" w14:textId="768C2C6E" w:rsidR="00A4108C" w:rsidRPr="00E2580F" w:rsidRDefault="0073506F" w:rsidP="007350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Web Developer and Designer</w:t>
            </w:r>
            <w:r w:rsidR="00A4108C" w:rsidRPr="00E2580F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="009B7117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–</w:t>
            </w:r>
            <w:r w:rsidR="00A4108C" w:rsidRPr="00E2580F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StepNex Services Pvt. Ltd</w:t>
            </w:r>
          </w:p>
        </w:tc>
      </w:tr>
      <w:tr w:rsidR="00A4108C" w:rsidRPr="00A4108C" w14:paraId="19BA1460" w14:textId="77777777" w:rsidTr="00604D9E">
        <w:tblPrEx>
          <w:tblBorders>
            <w:top w:val="none" w:sz="0" w:space="0" w:color="auto"/>
          </w:tblBorders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414B1AFC" w14:textId="7E681D6B" w:rsidR="00A4108C" w:rsidRPr="00A4108C" w:rsidRDefault="009160A3" w:rsidP="00B52DD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Dec</w:t>
            </w:r>
            <w:r w:rsidR="00B52DD3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 </w:t>
            </w:r>
            <w:r w:rsidR="00F6225B">
              <w:rPr>
                <w:rFonts w:ascii="Calibri" w:hAnsi="Calibri"/>
                <w:bCs/>
                <w:i/>
                <w:iCs/>
                <w:sz w:val="22"/>
                <w:szCs w:val="22"/>
              </w:rPr>
              <w:t>‘</w:t>
            </w:r>
            <w:r w:rsidR="00B52DD3">
              <w:rPr>
                <w:rFonts w:ascii="Calibri" w:hAnsi="Calibri"/>
                <w:bCs/>
                <w:i/>
                <w:iCs/>
                <w:sz w:val="22"/>
                <w:szCs w:val="22"/>
              </w:rPr>
              <w:t>13</w:t>
            </w:r>
            <w:r w:rsidR="00F6225B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 – Dec</w:t>
            </w:r>
            <w:r w:rsidR="00A4108C" w:rsidRPr="00A4108C">
              <w:rPr>
                <w:rFonts w:ascii="Calibri" w:hAnsi="Calibri"/>
                <w:bCs/>
                <w:i/>
                <w:iCs/>
                <w:sz w:val="22"/>
                <w:szCs w:val="22"/>
              </w:rPr>
              <w:t xml:space="preserve"> ‘16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79570079" w14:textId="4D0160A9" w:rsidR="00A4108C" w:rsidRPr="00A4108C" w:rsidRDefault="00322EE5" w:rsidP="00A410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Peshawar, KPK</w:t>
            </w:r>
          </w:p>
        </w:tc>
      </w:tr>
      <w:tr w:rsidR="00A4108C" w:rsidRPr="00A4108C" w14:paraId="15D13EA1" w14:textId="77777777" w:rsidTr="001C5A07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nil"/>
              <w:bottom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192D6F92" w14:textId="77777777" w:rsidR="00A4108C" w:rsidRPr="00322EE5" w:rsidRDefault="00322EE5" w:rsidP="00A4108C">
            <w:pPr>
              <w:pStyle w:val="ListParagraph"/>
            </w:pPr>
            <w:r>
              <w:rPr>
                <w:sz w:val="20"/>
              </w:rPr>
              <w:t>Designed Database ERD.</w:t>
            </w:r>
          </w:p>
          <w:p w14:paraId="5E3D75A3" w14:textId="2849F852" w:rsidR="00322EE5" w:rsidRPr="00322EE5" w:rsidRDefault="00322EE5" w:rsidP="00A4108C">
            <w:pPr>
              <w:pStyle w:val="ListParagraph"/>
            </w:pPr>
            <w:r>
              <w:rPr>
                <w:sz w:val="20"/>
              </w:rPr>
              <w:t>Developed and maintained websites in custom PHP and in WordPress.</w:t>
            </w:r>
          </w:p>
          <w:p w14:paraId="7811ECCE" w14:textId="77777777" w:rsidR="00322EE5" w:rsidRDefault="00322EE5" w:rsidP="00A4108C">
            <w:pPr>
              <w:pStyle w:val="ListParagraph"/>
            </w:pPr>
            <w:r>
              <w:t>Developed SAARC Summit Portal</w:t>
            </w:r>
          </w:p>
          <w:p w14:paraId="10A12D40" w14:textId="77777777" w:rsidR="00322EE5" w:rsidRDefault="00322EE5" w:rsidP="00A4108C">
            <w:pPr>
              <w:pStyle w:val="ListParagraph"/>
            </w:pPr>
            <w:r>
              <w:t>Developed Leave Management system for all colleges in the KPK.</w:t>
            </w:r>
          </w:p>
          <w:p w14:paraId="659B0FBA" w14:textId="442134EF" w:rsidR="00322EE5" w:rsidRDefault="00322EE5" w:rsidP="00322EE5">
            <w:pPr>
              <w:pStyle w:val="ListParagraph"/>
            </w:pPr>
            <w:r>
              <w:t>Developed Fata Youth skills Training MIS using (Cod igniter).</w:t>
            </w:r>
          </w:p>
          <w:p w14:paraId="321C09B1" w14:textId="77777777" w:rsidR="00322EE5" w:rsidRDefault="00322EE5" w:rsidP="00322EE5">
            <w:pPr>
              <w:pStyle w:val="ListParagraph"/>
            </w:pPr>
            <w:r>
              <w:t>Developed Biometric Time Management System.</w:t>
            </w:r>
          </w:p>
          <w:p w14:paraId="728B28B0" w14:textId="77777777" w:rsidR="005F64CD" w:rsidRDefault="005F64CD" w:rsidP="00322EE5">
            <w:pPr>
              <w:pStyle w:val="ListParagraph"/>
            </w:pPr>
            <w:r>
              <w:t xml:space="preserve">Inventory System </w:t>
            </w:r>
          </w:p>
          <w:p w14:paraId="765A358D" w14:textId="64E64FAA" w:rsidR="00B157AE" w:rsidRPr="00A4108C" w:rsidRDefault="00B157AE" w:rsidP="00B157AE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604D9E" w:rsidRPr="00E2580F" w14:paraId="764DF472" w14:textId="77777777" w:rsidTr="002C0893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single" w:sz="8" w:space="0" w:color="000000"/>
              <w:bottom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54FFD9A8" w14:textId="10B07FAD" w:rsidR="00604D9E" w:rsidRPr="00E2580F" w:rsidRDefault="00604D9E" w:rsidP="00604D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Web Developer and Designer</w:t>
            </w:r>
            <w:r w:rsidRPr="00E2580F"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bCs/>
                <w:i/>
                <w:iCs/>
                <w:sz w:val="22"/>
                <w:szCs w:val="22"/>
              </w:rPr>
              <w:t>–KPK IT board</w:t>
            </w:r>
          </w:p>
        </w:tc>
      </w:tr>
      <w:tr w:rsidR="00604D9E" w:rsidRPr="00A4108C" w14:paraId="60124134" w14:textId="77777777" w:rsidTr="00604D9E">
        <w:tblPrEx>
          <w:tblBorders>
            <w:top w:val="none" w:sz="0" w:space="0" w:color="auto"/>
          </w:tblBorders>
        </w:tblPrEx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27A7A144" w14:textId="1088F73E" w:rsidR="00604D9E" w:rsidRPr="00A4108C" w:rsidRDefault="00604D9E" w:rsidP="00604D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Aug‘14 – Feb ‘15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64E27E40" w14:textId="77777777" w:rsidR="00604D9E" w:rsidRPr="00A4108C" w:rsidRDefault="00604D9E" w:rsidP="002C08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i/>
                <w:iCs/>
                <w:sz w:val="22"/>
                <w:szCs w:val="22"/>
              </w:rPr>
              <w:t>Peshawar, KPK</w:t>
            </w:r>
          </w:p>
        </w:tc>
      </w:tr>
      <w:tr w:rsidR="00604D9E" w:rsidRPr="00A4108C" w14:paraId="2D850BDB" w14:textId="77777777" w:rsidTr="002C0893">
        <w:tblPrEx>
          <w:tblBorders>
            <w:top w:val="none" w:sz="0" w:space="0" w:color="auto"/>
          </w:tblBorders>
        </w:tblPrEx>
        <w:tc>
          <w:tcPr>
            <w:tcW w:w="4160" w:type="dxa"/>
            <w:gridSpan w:val="2"/>
            <w:tcBorders>
              <w:top w:val="nil"/>
              <w:bottom w:val="single" w:sz="8" w:space="0" w:color="000000"/>
            </w:tcBorders>
            <w:tcMar>
              <w:top w:w="60" w:type="nil"/>
              <w:left w:w="60" w:type="nil"/>
              <w:bottom w:w="60" w:type="nil"/>
              <w:right w:w="60" w:type="nil"/>
            </w:tcMar>
          </w:tcPr>
          <w:p w14:paraId="375C4D92" w14:textId="15083044" w:rsidR="00604D9E" w:rsidRPr="00322EE5" w:rsidRDefault="00604D9E" w:rsidP="002C0893">
            <w:pPr>
              <w:pStyle w:val="ListParagraph"/>
            </w:pPr>
            <w:r>
              <w:rPr>
                <w:sz w:val="20"/>
              </w:rPr>
              <w:t xml:space="preserve">Designed and developed School </w:t>
            </w:r>
            <w:r w:rsidR="00E027DE">
              <w:rPr>
                <w:sz w:val="20"/>
              </w:rPr>
              <w:t>management</w:t>
            </w:r>
            <w:r>
              <w:rPr>
                <w:sz w:val="20"/>
              </w:rPr>
              <w:t xml:space="preserve"> system.</w:t>
            </w:r>
          </w:p>
          <w:p w14:paraId="6B18A02B" w14:textId="11E8632C" w:rsidR="00604D9E" w:rsidRPr="00322EE5" w:rsidRDefault="00604D9E" w:rsidP="002C0893">
            <w:pPr>
              <w:pStyle w:val="ListParagraph"/>
            </w:pPr>
            <w:r>
              <w:rPr>
                <w:sz w:val="20"/>
              </w:rPr>
              <w:t xml:space="preserve">Developed and maintained websites </w:t>
            </w:r>
            <w:r w:rsidR="004847F8">
              <w:rPr>
                <w:sz w:val="20"/>
              </w:rPr>
              <w:t>in WordPress</w:t>
            </w:r>
            <w:r>
              <w:rPr>
                <w:sz w:val="20"/>
              </w:rPr>
              <w:t>.</w:t>
            </w:r>
          </w:p>
          <w:p w14:paraId="2387D863" w14:textId="0C97D176" w:rsidR="00604D9E" w:rsidRPr="00A4108C" w:rsidRDefault="00604D9E" w:rsidP="00685E17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</w:tbl>
    <w:p w14:paraId="654D9C5B" w14:textId="0BBC65F0" w:rsidR="00A4108C" w:rsidRDefault="00A4108C" w:rsidP="00A410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b/>
          <w:bCs/>
        </w:rPr>
      </w:pPr>
    </w:p>
    <w:p w14:paraId="559F549E" w14:textId="77777777" w:rsidR="00A83028" w:rsidRPr="00A4108C" w:rsidRDefault="00A83028" w:rsidP="00A4108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  <w:b/>
          <w:bCs/>
        </w:rPr>
      </w:pPr>
    </w:p>
    <w:sectPr w:rsidR="00A83028" w:rsidRPr="00A4108C" w:rsidSect="002230DB">
      <w:pgSz w:w="12240" w:h="15840"/>
      <w:pgMar w:top="1440" w:right="1440" w:bottom="1440" w:left="144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5CE55FF"/>
    <w:multiLevelType w:val="hybridMultilevel"/>
    <w:tmpl w:val="97CCFC6E"/>
    <w:lvl w:ilvl="0" w:tplc="D41A925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487805"/>
    <w:multiLevelType w:val="hybridMultilevel"/>
    <w:tmpl w:val="303C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C4EFC"/>
    <w:multiLevelType w:val="hybridMultilevel"/>
    <w:tmpl w:val="C6ECD08C"/>
    <w:lvl w:ilvl="0" w:tplc="09F2EA9A">
      <w:start w:val="1"/>
      <w:numFmt w:val="bullet"/>
      <w:lvlText w:val="•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974907C">
      <w:start w:val="1"/>
      <w:numFmt w:val="bullet"/>
      <w:lvlText w:val="•"/>
      <w:lvlJc w:val="left"/>
      <w:pPr>
        <w:ind w:left="7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8B245D0">
      <w:start w:val="1"/>
      <w:numFmt w:val="bullet"/>
      <w:lvlText w:val="•"/>
      <w:lvlJc w:val="left"/>
      <w:pPr>
        <w:ind w:left="13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464FB0C">
      <w:start w:val="1"/>
      <w:numFmt w:val="bullet"/>
      <w:lvlText w:val="•"/>
      <w:lvlJc w:val="left"/>
      <w:pPr>
        <w:ind w:left="19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ED6FF0E">
      <w:start w:val="1"/>
      <w:numFmt w:val="bullet"/>
      <w:lvlText w:val="•"/>
      <w:lvlJc w:val="left"/>
      <w:pPr>
        <w:ind w:left="25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3809C3A">
      <w:start w:val="1"/>
      <w:numFmt w:val="bullet"/>
      <w:lvlText w:val="•"/>
      <w:lvlJc w:val="left"/>
      <w:pPr>
        <w:ind w:left="31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24C87DA">
      <w:start w:val="1"/>
      <w:numFmt w:val="bullet"/>
      <w:lvlText w:val="•"/>
      <w:lvlJc w:val="left"/>
      <w:pPr>
        <w:ind w:left="37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FF220F6">
      <w:start w:val="1"/>
      <w:numFmt w:val="bullet"/>
      <w:lvlText w:val="•"/>
      <w:lvlJc w:val="left"/>
      <w:pPr>
        <w:ind w:left="43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BA87986">
      <w:start w:val="1"/>
      <w:numFmt w:val="bullet"/>
      <w:lvlText w:val="•"/>
      <w:lvlJc w:val="left"/>
      <w:pPr>
        <w:ind w:left="4942" w:hanging="14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55501C13"/>
    <w:multiLevelType w:val="hybridMultilevel"/>
    <w:tmpl w:val="987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E1B54"/>
    <w:multiLevelType w:val="hybridMultilevel"/>
    <w:tmpl w:val="5C8A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4"/>
  </w:num>
  <w:num w:numId="5">
    <w:abstractNumId w:val="13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16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E45"/>
    <w:rsid w:val="00060A87"/>
    <w:rsid w:val="00061F9A"/>
    <w:rsid w:val="00067E45"/>
    <w:rsid w:val="00087197"/>
    <w:rsid w:val="000875D4"/>
    <w:rsid w:val="00111F0D"/>
    <w:rsid w:val="00114C79"/>
    <w:rsid w:val="001B636E"/>
    <w:rsid w:val="001C5A07"/>
    <w:rsid w:val="001D2C09"/>
    <w:rsid w:val="001E42E3"/>
    <w:rsid w:val="002230DB"/>
    <w:rsid w:val="002315B7"/>
    <w:rsid w:val="00241C88"/>
    <w:rsid w:val="00267752"/>
    <w:rsid w:val="00286732"/>
    <w:rsid w:val="0029632C"/>
    <w:rsid w:val="002B10F5"/>
    <w:rsid w:val="002B7188"/>
    <w:rsid w:val="002D1A02"/>
    <w:rsid w:val="002E37FA"/>
    <w:rsid w:val="002F5218"/>
    <w:rsid w:val="00320A49"/>
    <w:rsid w:val="00322EE5"/>
    <w:rsid w:val="00346A78"/>
    <w:rsid w:val="003B56B2"/>
    <w:rsid w:val="003E2EC1"/>
    <w:rsid w:val="00403456"/>
    <w:rsid w:val="0044351C"/>
    <w:rsid w:val="00463B61"/>
    <w:rsid w:val="004847F8"/>
    <w:rsid w:val="00490F97"/>
    <w:rsid w:val="004A161F"/>
    <w:rsid w:val="004F4836"/>
    <w:rsid w:val="005132DA"/>
    <w:rsid w:val="0054550C"/>
    <w:rsid w:val="005D405A"/>
    <w:rsid w:val="005F64CD"/>
    <w:rsid w:val="00604D9E"/>
    <w:rsid w:val="00614909"/>
    <w:rsid w:val="006214F4"/>
    <w:rsid w:val="00655242"/>
    <w:rsid w:val="00685E17"/>
    <w:rsid w:val="006A6EAD"/>
    <w:rsid w:val="0073506F"/>
    <w:rsid w:val="0079340A"/>
    <w:rsid w:val="00820404"/>
    <w:rsid w:val="00870A8B"/>
    <w:rsid w:val="0088585E"/>
    <w:rsid w:val="008D34E1"/>
    <w:rsid w:val="009160A3"/>
    <w:rsid w:val="00944290"/>
    <w:rsid w:val="00964E15"/>
    <w:rsid w:val="00995FF1"/>
    <w:rsid w:val="009B7117"/>
    <w:rsid w:val="009E6258"/>
    <w:rsid w:val="00A4108C"/>
    <w:rsid w:val="00A66BB0"/>
    <w:rsid w:val="00A72D99"/>
    <w:rsid w:val="00A83028"/>
    <w:rsid w:val="00AD0A7E"/>
    <w:rsid w:val="00AE2F3A"/>
    <w:rsid w:val="00B157AE"/>
    <w:rsid w:val="00B349F2"/>
    <w:rsid w:val="00B52DD3"/>
    <w:rsid w:val="00B52EB4"/>
    <w:rsid w:val="00C07CB0"/>
    <w:rsid w:val="00C1602F"/>
    <w:rsid w:val="00C20434"/>
    <w:rsid w:val="00C53C46"/>
    <w:rsid w:val="00C7291B"/>
    <w:rsid w:val="00CA4E55"/>
    <w:rsid w:val="00CB4140"/>
    <w:rsid w:val="00D254A5"/>
    <w:rsid w:val="00D802C4"/>
    <w:rsid w:val="00D90D40"/>
    <w:rsid w:val="00DE7D81"/>
    <w:rsid w:val="00E027DE"/>
    <w:rsid w:val="00E2580F"/>
    <w:rsid w:val="00ED0F26"/>
    <w:rsid w:val="00EE7214"/>
    <w:rsid w:val="00F56BDB"/>
    <w:rsid w:val="00F6225B"/>
    <w:rsid w:val="00F7329A"/>
    <w:rsid w:val="00FC2688"/>
    <w:rsid w:val="00FC584C"/>
    <w:rsid w:val="00FC752F"/>
    <w:rsid w:val="00FD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AC725E"/>
  <w14:defaultImageDpi w14:val="300"/>
  <w15:docId w15:val="{67ED2EDE-7A2A-40C4-8FCA-D7535F64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7E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E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next w:val="Body"/>
    <w:link w:val="Heading2Char"/>
    <w:rsid w:val="00067E4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outlineLvl w:val="1"/>
    </w:pPr>
    <w:rPr>
      <w:rFonts w:ascii="Calibri" w:eastAsia="Calibri" w:hAnsi="Calibri" w:cs="Calibri"/>
      <w:b/>
      <w:bCs/>
      <w:color w:val="4F81BD"/>
      <w:sz w:val="26"/>
      <w:szCs w:val="26"/>
      <w:u w:color="4F81BD"/>
      <w:bdr w:val="nil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7E45"/>
    <w:rPr>
      <w:rFonts w:ascii="Calibri" w:eastAsia="Calibri" w:hAnsi="Calibri" w:cs="Calibri"/>
      <w:b/>
      <w:bCs/>
      <w:color w:val="4F81BD"/>
      <w:sz w:val="26"/>
      <w:szCs w:val="26"/>
      <w:u w:color="4F81BD"/>
      <w:bdr w:val="nil"/>
      <w:lang w:val="en-CA"/>
    </w:rPr>
  </w:style>
  <w:style w:type="paragraph" w:customStyle="1" w:styleId="Body">
    <w:name w:val="Body"/>
    <w:rsid w:val="00067E4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Arial Unicode MS" w:hAnsi="Cambria" w:cs="Arial Unicode MS"/>
      <w:color w:val="000000"/>
      <w:u w:color="000000"/>
      <w:bdr w:val="nil"/>
      <w:lang w:val="en-CA"/>
    </w:rPr>
  </w:style>
  <w:style w:type="paragraph" w:customStyle="1" w:styleId="Heading">
    <w:name w:val="Heading"/>
    <w:next w:val="Body"/>
    <w:rsid w:val="00067E45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outlineLvl w:val="0"/>
    </w:pPr>
    <w:rPr>
      <w:rFonts w:ascii="Calibri" w:eastAsia="Arial Unicode MS" w:hAnsi="Calibri" w:cs="Arial Unicode MS"/>
      <w:b/>
      <w:bCs/>
      <w:color w:val="345A8A"/>
      <w:sz w:val="32"/>
      <w:szCs w:val="32"/>
      <w:u w:color="345A8A"/>
      <w:bdr w:val="nil"/>
    </w:rPr>
  </w:style>
  <w:style w:type="character" w:customStyle="1" w:styleId="Hyperlink0">
    <w:name w:val="Hyperlink.0"/>
    <w:basedOn w:val="Hyperlink"/>
    <w:rsid w:val="00067E45"/>
    <w:rPr>
      <w:color w:val="0000FF"/>
      <w:u w:val="single" w:color="0000FF"/>
    </w:rPr>
  </w:style>
  <w:style w:type="character" w:styleId="Hyperlink">
    <w:name w:val="Hyperlink"/>
    <w:basedOn w:val="DefaultParagraphFont"/>
    <w:uiPriority w:val="99"/>
    <w:semiHidden/>
    <w:unhideWhenUsed/>
    <w:rsid w:val="00067E4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67E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67E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bdr w:val="nil"/>
    </w:rPr>
  </w:style>
  <w:style w:type="paragraph" w:styleId="Title">
    <w:name w:val="Title"/>
    <w:basedOn w:val="Normal"/>
    <w:next w:val="Normal"/>
    <w:link w:val="TitleChar"/>
    <w:uiPriority w:val="10"/>
    <w:qFormat/>
    <w:rsid w:val="00067E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E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bdr w:val="nil"/>
    </w:rPr>
  </w:style>
  <w:style w:type="paragraph" w:styleId="NoSpacing">
    <w:name w:val="No Spacing"/>
    <w:uiPriority w:val="1"/>
    <w:qFormat/>
    <w:rsid w:val="00067E45"/>
    <w:pPr>
      <w:pBdr>
        <w:top w:val="nil"/>
        <w:left w:val="nil"/>
        <w:bottom w:val="nil"/>
        <w:right w:val="nil"/>
        <w:between w:val="nil"/>
        <w:bar w:val="nil"/>
      </w:pBdr>
      <w:ind w:firstLine="720"/>
    </w:pPr>
    <w:rPr>
      <w:rFonts w:ascii="Calibri" w:eastAsia="Arial Unicode MS" w:hAnsi="Calibri" w:cs="Times New Roman"/>
      <w:bdr w:val="n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E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E45"/>
    <w:rPr>
      <w:rFonts w:asciiTheme="majorHAnsi" w:eastAsiaTheme="majorEastAsia" w:hAnsiTheme="majorHAnsi" w:cstheme="majorBidi"/>
      <w:i/>
      <w:iCs/>
      <w:color w:val="4F81BD" w:themeColor="accent1"/>
      <w:spacing w:val="15"/>
      <w:bdr w:val="nil"/>
    </w:rPr>
  </w:style>
  <w:style w:type="character" w:styleId="SubtleEmphasis">
    <w:name w:val="Subtle Emphasis"/>
    <w:basedOn w:val="DefaultParagraphFont"/>
    <w:uiPriority w:val="19"/>
    <w:qFormat/>
    <w:rsid w:val="00067E45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6A6EAD"/>
    <w:rPr>
      <w:rFonts w:ascii="Calibri" w:hAnsi="Calibri"/>
      <w:b/>
      <w:bCs/>
    </w:rPr>
  </w:style>
  <w:style w:type="paragraph" w:styleId="ListParagraph">
    <w:name w:val="List Paragraph"/>
    <w:basedOn w:val="Normal"/>
    <w:uiPriority w:val="34"/>
    <w:qFormat/>
    <w:rsid w:val="00A4108C"/>
    <w:pPr>
      <w:numPr>
        <w:numId w:val="5"/>
      </w:numPr>
      <w:contextualSpacing/>
    </w:pPr>
    <w:rPr>
      <w:rFonts w:ascii="Calibri" w:hAnsi="Calibri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E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E45"/>
    <w:rPr>
      <w:rFonts w:ascii="Times New Roman" w:eastAsia="Arial Unicode MS" w:hAnsi="Times New Roman" w:cs="Times New Roman"/>
      <w:b/>
      <w:bCs/>
      <w:i/>
      <w:iCs/>
      <w:color w:val="4F81BD" w:themeColor="accent1"/>
      <w:bdr w:val="nil"/>
    </w:rPr>
  </w:style>
  <w:style w:type="character" w:styleId="SubtleReference">
    <w:name w:val="Subtle Reference"/>
    <w:basedOn w:val="DefaultParagraphFont"/>
    <w:uiPriority w:val="31"/>
    <w:qFormat/>
    <w:rsid w:val="00067E45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2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0E8BC8C1-A526-4308-AB43-108E6D3A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Sami</dc:creator>
  <cp:keywords/>
  <dc:description/>
  <cp:lastModifiedBy>Rasheed Ahmad</cp:lastModifiedBy>
  <cp:revision>6</cp:revision>
  <dcterms:created xsi:type="dcterms:W3CDTF">2018-09-11T17:44:00Z</dcterms:created>
  <dcterms:modified xsi:type="dcterms:W3CDTF">2019-10-15T19:38:00Z</dcterms:modified>
</cp:coreProperties>
</file>