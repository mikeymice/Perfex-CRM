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6D5116" w:rsidRDefault="006D5116">
      <w:pPr>
        <w:pStyle w:val="Heading6"/>
        <w:tabs>
          <w:tab w:val="left" w:pos="0"/>
          <w:tab w:val="left" w:pos="4050"/>
        </w:tabs>
      </w:pPr>
      <w:r>
        <w:rPr>
          <w:rFonts w:ascii="Georgia" w:hAnsi="Georgia" w:cs="Georgia"/>
          <w:b/>
          <w:bCs/>
        </w:rPr>
        <w:t>Curriculum Vitae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"/>
        <w:gridCol w:w="9720"/>
      </w:tblGrid>
      <w:tr w:rsidR="006D5116">
        <w:trPr>
          <w:trHeight w:val="555"/>
        </w:trPr>
        <w:tc>
          <w:tcPr>
            <w:tcW w:w="90" w:type="dxa"/>
            <w:vMerge w:val="restart"/>
            <w:shd w:val="clear" w:color="auto" w:fill="auto"/>
          </w:tcPr>
          <w:p w:rsidR="006D5116" w:rsidRDefault="006D5116">
            <w:pPr>
              <w:snapToGrid w:val="0"/>
            </w:pPr>
          </w:p>
        </w:tc>
        <w:tc>
          <w:tcPr>
            <w:tcW w:w="9720" w:type="dxa"/>
            <w:tcBorders>
              <w:bottom w:val="single" w:sz="4" w:space="0" w:color="000000"/>
            </w:tcBorders>
            <w:shd w:val="clear" w:color="auto" w:fill="auto"/>
          </w:tcPr>
          <w:p w:rsidR="006D5116" w:rsidRDefault="006D5116">
            <w:pPr>
              <w:pStyle w:val="Heading1"/>
            </w:pPr>
            <w:r>
              <w:t>RIZWAN ASLAM MIRZA</w:t>
            </w:r>
          </w:p>
        </w:tc>
      </w:tr>
      <w:tr w:rsidR="006D5116">
        <w:trPr>
          <w:trHeight w:val="1275"/>
        </w:trPr>
        <w:tc>
          <w:tcPr>
            <w:tcW w:w="90" w:type="dxa"/>
            <w:vMerge/>
            <w:shd w:val="clear" w:color="auto" w:fill="auto"/>
          </w:tcPr>
          <w:p w:rsidR="006D5116" w:rsidRDefault="006D5116">
            <w:pPr>
              <w:snapToGrid w:val="0"/>
              <w:rPr>
                <w:rFonts w:ascii="Verdana" w:hAnsi="Verdana" w:cs="Verdana"/>
                <w:b/>
                <w:bCs/>
                <w:sz w:val="20"/>
              </w:rPr>
            </w:pPr>
          </w:p>
        </w:tc>
        <w:tc>
          <w:tcPr>
            <w:tcW w:w="9720" w:type="dxa"/>
            <w:tcBorders>
              <w:top w:val="single" w:sz="4" w:space="0" w:color="000000"/>
            </w:tcBorders>
            <w:shd w:val="clear" w:color="auto" w:fill="auto"/>
          </w:tcPr>
          <w:p w:rsidR="006D5116" w:rsidRDefault="006D5116">
            <w:pPr>
              <w:snapToGrid w:val="0"/>
              <w:jc w:val="right"/>
              <w:rPr>
                <w:rFonts w:ascii="Arial Narrow" w:hAnsi="Arial Narrow" w:cs="Arial Narrow"/>
              </w:rPr>
            </w:pPr>
          </w:p>
          <w:p w:rsidR="006D5116" w:rsidRDefault="006D5116">
            <w:pPr>
              <w:jc w:val="right"/>
              <w:rPr>
                <w:rFonts w:ascii="Arial Narrow" w:hAnsi="Arial Narrow" w:cs="Arial Narrow"/>
                <w:b/>
                <w:bCs/>
              </w:rPr>
            </w:pPr>
            <w:r>
              <w:rPr>
                <w:rFonts w:ascii="Arial Narrow" w:hAnsi="Arial Narrow" w:cs="Arial Narrow"/>
              </w:rPr>
              <w:t xml:space="preserve">mob: </w:t>
            </w:r>
            <w:r>
              <w:rPr>
                <w:rFonts w:ascii="Arial Narrow" w:hAnsi="Arial Narrow" w:cs="Arial Narrow"/>
                <w:b/>
              </w:rPr>
              <w:t>0300-5336906</w:t>
            </w:r>
          </w:p>
          <w:p w:rsidR="006D5116" w:rsidRDefault="006D5116">
            <w:pPr>
              <w:jc w:val="right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</w:rPr>
              <w:t xml:space="preserve">Tel: </w:t>
            </w:r>
            <w:r>
              <w:rPr>
                <w:rFonts w:ascii="Arial Narrow" w:hAnsi="Arial Narrow" w:cs="Arial Narrow"/>
                <w:b/>
              </w:rPr>
              <w:t>051-4539450</w:t>
            </w:r>
          </w:p>
          <w:p w:rsidR="006D5116" w:rsidRDefault="006D5116">
            <w:pPr>
              <w:jc w:val="right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</w:rPr>
              <w:t xml:space="preserve">mail:  </w:t>
            </w:r>
            <w:hyperlink r:id="rId5" w:history="1">
              <w:r>
                <w:rPr>
                  <w:rStyle w:val="Hyperlink"/>
                  <w:rFonts w:ascii="Arial Narrow" w:hAnsi="Arial Narrow" w:cs="Arial Narrow"/>
                </w:rPr>
                <w:t>mr.rizwan@hotmail.com</w:t>
              </w:r>
            </w:hyperlink>
          </w:p>
          <w:p w:rsidR="006D5116" w:rsidRDefault="006D5116">
            <w:pPr>
              <w:jc w:val="right"/>
            </w:pPr>
            <w:r>
              <w:rPr>
                <w:rFonts w:ascii="Arial Narrow" w:hAnsi="Arial Narrow" w:cs="Arial Narrow"/>
              </w:rPr>
              <w:t xml:space="preserve">skype: </w:t>
            </w:r>
            <w:proofErr w:type="spellStart"/>
            <w:r>
              <w:rPr>
                <w:rFonts w:ascii="Arial Narrow" w:hAnsi="Arial Narrow" w:cs="Arial Narrow"/>
                <w:b/>
                <w:bCs/>
              </w:rPr>
              <w:t>r.</w:t>
            </w:r>
            <w:proofErr w:type="gramStart"/>
            <w:r>
              <w:rPr>
                <w:rFonts w:ascii="Arial Narrow" w:hAnsi="Arial Narrow" w:cs="Arial Narrow"/>
                <w:b/>
                <w:bCs/>
              </w:rPr>
              <w:t>a.mirza</w:t>
            </w:r>
            <w:proofErr w:type="spellEnd"/>
            <w:proofErr w:type="gramEnd"/>
          </w:p>
          <w:p w:rsidR="006D5116" w:rsidRDefault="006D5116">
            <w:pPr>
              <w:jc w:val="right"/>
            </w:pPr>
          </w:p>
        </w:tc>
      </w:tr>
      <w:tr w:rsidR="006D5116">
        <w:trPr>
          <w:trHeight w:val="80"/>
        </w:trPr>
        <w:tc>
          <w:tcPr>
            <w:tcW w:w="9810" w:type="dxa"/>
            <w:gridSpan w:val="2"/>
            <w:shd w:val="clear" w:color="auto" w:fill="auto"/>
          </w:tcPr>
          <w:p w:rsidR="006D5116" w:rsidRDefault="006D5116">
            <w:pPr>
              <w:snapToGrid w:val="0"/>
            </w:pPr>
          </w:p>
        </w:tc>
      </w:tr>
    </w:tbl>
    <w:p w:rsidR="006D5116" w:rsidRDefault="006D5116">
      <w:pPr>
        <w:jc w:val="center"/>
        <w:rPr>
          <w:rFonts w:ascii="Lucida Sans Unicode" w:hAnsi="Lucida Sans Unicode" w:cs="Lucida Sans Unicode"/>
          <w:color w:val="808080"/>
          <w:sz w:val="20"/>
          <w:lang w:val="en-US"/>
        </w:rPr>
      </w:pPr>
      <w:r>
        <w:pict>
          <v:line id="_x0000_s1026" style="position:absolute;left:0;text-align:left;z-index:1;mso-position-horizontal-relative:text;mso-position-vertical-relative:text" from="2.1pt,2.7pt" to="486pt,2.7pt" strokeweight=".26mm">
            <v:stroke joinstyle="miter" endcap="square"/>
          </v:line>
        </w:pict>
      </w:r>
    </w:p>
    <w:tbl>
      <w:tblPr>
        <w:tblW w:w="0" w:type="auto"/>
        <w:tblInd w:w="-612" w:type="dxa"/>
        <w:tblLayout w:type="fixed"/>
        <w:tblLook w:val="0000" w:firstRow="0" w:lastRow="0" w:firstColumn="0" w:lastColumn="0" w:noHBand="0" w:noVBand="0"/>
      </w:tblPr>
      <w:tblGrid>
        <w:gridCol w:w="1890"/>
        <w:gridCol w:w="8928"/>
      </w:tblGrid>
      <w:tr w:rsidR="006D5116">
        <w:tc>
          <w:tcPr>
            <w:tcW w:w="1890" w:type="dxa"/>
            <w:shd w:val="clear" w:color="auto" w:fill="EAEAEA"/>
          </w:tcPr>
          <w:p w:rsidR="006D5116" w:rsidRDefault="006D5116">
            <w:pPr>
              <w:spacing w:line="280" w:lineRule="atLeast"/>
              <w:rPr>
                <w:b/>
                <w:bCs/>
                <w:color w:val="333333"/>
              </w:rPr>
            </w:pPr>
            <w:r>
              <w:rPr>
                <w:rFonts w:ascii="Arial Narrow" w:hAnsi="Arial Narrow" w:cs="Arial Narrow"/>
                <w:b/>
                <w:bCs/>
                <w:caps/>
              </w:rPr>
              <w:t>Career Objective:</w:t>
            </w:r>
          </w:p>
          <w:p w:rsidR="006D5116" w:rsidRDefault="006D5116">
            <w:pPr>
              <w:spacing w:line="280" w:lineRule="atLeast"/>
              <w:rPr>
                <w:b/>
                <w:bCs/>
                <w:color w:val="333333"/>
              </w:rPr>
            </w:pPr>
          </w:p>
          <w:p w:rsidR="006D5116" w:rsidRDefault="006D5116">
            <w:pPr>
              <w:spacing w:line="280" w:lineRule="atLeast"/>
              <w:rPr>
                <w:b/>
                <w:bCs/>
                <w:color w:val="333333"/>
              </w:rPr>
            </w:pPr>
          </w:p>
          <w:p w:rsidR="006D5116" w:rsidRDefault="006D5116">
            <w:pPr>
              <w:spacing w:line="280" w:lineRule="atLeast"/>
              <w:rPr>
                <w:b/>
                <w:bCs/>
                <w:color w:val="333333"/>
              </w:rPr>
            </w:pPr>
          </w:p>
          <w:p w:rsidR="006D5116" w:rsidRDefault="006D5116">
            <w:pPr>
              <w:spacing w:line="280" w:lineRule="atLeast"/>
              <w:rPr>
                <w:b/>
                <w:bCs/>
                <w:color w:val="333333"/>
              </w:rPr>
            </w:pPr>
          </w:p>
          <w:p w:rsidR="006D5116" w:rsidRDefault="006D5116">
            <w:pPr>
              <w:spacing w:line="280" w:lineRule="atLeast"/>
              <w:rPr>
                <w:rFonts w:ascii="Arial Narrow" w:hAnsi="Arial Narrow" w:cs="Arial Narrow"/>
                <w:b/>
                <w:bCs/>
                <w:caps/>
              </w:rPr>
            </w:pPr>
            <w:r>
              <w:rPr>
                <w:rFonts w:ascii="Arial Narrow" w:hAnsi="Arial Narrow" w:cs="Arial Narrow"/>
                <w:b/>
                <w:bCs/>
                <w:caps/>
              </w:rPr>
              <w:t>Summary of Skills</w:t>
            </w:r>
          </w:p>
          <w:p w:rsidR="006D5116" w:rsidRDefault="006D5116">
            <w:pPr>
              <w:spacing w:line="280" w:lineRule="atLeast"/>
              <w:rPr>
                <w:rFonts w:ascii="Arial Narrow" w:hAnsi="Arial Narrow" w:cs="Arial Narrow"/>
                <w:b/>
                <w:bCs/>
                <w:caps/>
              </w:rPr>
            </w:pPr>
          </w:p>
          <w:p w:rsidR="006D5116" w:rsidRDefault="006D5116">
            <w:pPr>
              <w:spacing w:line="280" w:lineRule="atLeast"/>
              <w:rPr>
                <w:rFonts w:ascii="Arial Narrow" w:hAnsi="Arial Narrow" w:cs="Arial Narrow"/>
                <w:b/>
                <w:bCs/>
                <w:caps/>
              </w:rPr>
            </w:pPr>
          </w:p>
          <w:p w:rsidR="006D5116" w:rsidRDefault="006D5116">
            <w:pPr>
              <w:spacing w:line="280" w:lineRule="atLeast"/>
              <w:rPr>
                <w:rFonts w:ascii="Arial Narrow" w:hAnsi="Arial Narrow" w:cs="Arial Narrow"/>
                <w:b/>
                <w:bCs/>
                <w:caps/>
              </w:rPr>
            </w:pPr>
          </w:p>
          <w:p w:rsidR="006D5116" w:rsidRDefault="006D5116">
            <w:pPr>
              <w:spacing w:line="280" w:lineRule="atLeast"/>
              <w:rPr>
                <w:rFonts w:ascii="Arial Narrow" w:hAnsi="Arial Narrow" w:cs="Arial Narrow"/>
                <w:b/>
                <w:bCs/>
                <w:caps/>
              </w:rPr>
            </w:pPr>
          </w:p>
          <w:p w:rsidR="006D5116" w:rsidRDefault="006D5116">
            <w:pPr>
              <w:spacing w:line="280" w:lineRule="atLeast"/>
              <w:rPr>
                <w:rFonts w:ascii="Arial Narrow" w:hAnsi="Arial Narrow" w:cs="Arial Narrow"/>
                <w:b/>
                <w:bCs/>
                <w:caps/>
              </w:rPr>
            </w:pPr>
          </w:p>
          <w:p w:rsidR="006D5116" w:rsidRDefault="006D5116">
            <w:pPr>
              <w:spacing w:line="280" w:lineRule="atLeast"/>
              <w:rPr>
                <w:rFonts w:ascii="Arial Narrow" w:hAnsi="Arial Narrow" w:cs="Arial Narrow"/>
                <w:b/>
                <w:bCs/>
                <w:caps/>
              </w:rPr>
            </w:pPr>
          </w:p>
          <w:p w:rsidR="006D5116" w:rsidRDefault="006D5116">
            <w:pPr>
              <w:spacing w:line="280" w:lineRule="atLeast"/>
              <w:rPr>
                <w:rFonts w:ascii="Arial Narrow" w:hAnsi="Arial Narrow" w:cs="Arial Narrow"/>
                <w:b/>
                <w:bCs/>
                <w:caps/>
              </w:rPr>
            </w:pPr>
          </w:p>
          <w:p w:rsidR="006D5116" w:rsidRDefault="006D5116">
            <w:pPr>
              <w:spacing w:line="280" w:lineRule="atLeast"/>
              <w:rPr>
                <w:rFonts w:ascii="Arial Narrow" w:hAnsi="Arial Narrow" w:cs="Arial Narrow"/>
                <w:b/>
                <w:bCs/>
                <w:caps/>
              </w:rPr>
            </w:pPr>
          </w:p>
          <w:p w:rsidR="006D5116" w:rsidRDefault="006D5116">
            <w:pPr>
              <w:spacing w:line="280" w:lineRule="atLeast"/>
              <w:rPr>
                <w:rFonts w:ascii="Arial Narrow" w:hAnsi="Arial Narrow" w:cs="Arial Narrow"/>
                <w:b/>
                <w:bCs/>
                <w:caps/>
              </w:rPr>
            </w:pPr>
          </w:p>
          <w:p w:rsidR="00A15952" w:rsidRDefault="00A15952">
            <w:pPr>
              <w:spacing w:line="280" w:lineRule="atLeast"/>
              <w:rPr>
                <w:rFonts w:ascii="Arial Narrow" w:hAnsi="Arial Narrow" w:cs="Arial Narrow"/>
                <w:b/>
                <w:bCs/>
                <w:caps/>
              </w:rPr>
            </w:pPr>
          </w:p>
          <w:p w:rsidR="00A15952" w:rsidRDefault="00A15952">
            <w:pPr>
              <w:spacing w:line="280" w:lineRule="atLeast"/>
              <w:rPr>
                <w:rFonts w:ascii="Arial Narrow" w:hAnsi="Arial Narrow" w:cs="Arial Narrow"/>
                <w:b/>
                <w:bCs/>
                <w:caps/>
              </w:rPr>
            </w:pPr>
          </w:p>
          <w:p w:rsidR="006D5116" w:rsidRDefault="006D5116">
            <w:pPr>
              <w:spacing w:line="280" w:lineRule="atLeast"/>
              <w:rPr>
                <w:rFonts w:ascii="Arial Narrow" w:hAnsi="Arial Narrow" w:cs="Arial Narrow"/>
                <w:b/>
                <w:bCs/>
                <w:caps/>
              </w:rPr>
            </w:pPr>
          </w:p>
          <w:p w:rsidR="006D5116" w:rsidRDefault="006D5116">
            <w:pPr>
              <w:spacing w:line="280" w:lineRule="atLeast"/>
              <w:rPr>
                <w:rFonts w:ascii="Arial Narrow" w:hAnsi="Arial Narrow" w:cs="Arial Narrow"/>
                <w:b/>
                <w:bCs/>
                <w:caps/>
              </w:rPr>
            </w:pPr>
          </w:p>
          <w:p w:rsidR="00A15952" w:rsidRDefault="00A15952">
            <w:pPr>
              <w:spacing w:line="280" w:lineRule="atLeast"/>
              <w:rPr>
                <w:rFonts w:ascii="Arial Narrow" w:hAnsi="Arial Narrow" w:cs="Arial Narrow"/>
                <w:b/>
                <w:bCs/>
                <w:caps/>
              </w:rPr>
            </w:pPr>
          </w:p>
          <w:p w:rsidR="005162AD" w:rsidRDefault="005162AD">
            <w:pPr>
              <w:spacing w:line="280" w:lineRule="atLeast"/>
              <w:rPr>
                <w:rFonts w:ascii="Arial Narrow" w:hAnsi="Arial Narrow" w:cs="Arial Narrow"/>
                <w:b/>
                <w:bCs/>
                <w:caps/>
              </w:rPr>
            </w:pPr>
          </w:p>
          <w:p w:rsidR="006D5116" w:rsidRDefault="006D5116">
            <w:pPr>
              <w:spacing w:line="280" w:lineRule="atLeast"/>
              <w:rPr>
                <w:rFonts w:ascii="Arial Narrow" w:hAnsi="Arial Narrow" w:cs="Arial Narrow"/>
                <w:b/>
                <w:bCs/>
                <w:caps/>
              </w:rPr>
            </w:pPr>
          </w:p>
          <w:p w:rsidR="006D5116" w:rsidRDefault="006D5116">
            <w:pPr>
              <w:spacing w:line="280" w:lineRule="atLeast"/>
              <w:rPr>
                <w:rFonts w:ascii="Arial Narrow" w:hAnsi="Arial Narrow" w:cs="Arial Narrow"/>
                <w:b/>
                <w:bCs/>
                <w:caps/>
              </w:rPr>
            </w:pPr>
            <w:r>
              <w:rPr>
                <w:rFonts w:ascii="Arial Narrow" w:hAnsi="Arial Narrow" w:cs="Arial Narrow"/>
                <w:b/>
                <w:bCs/>
                <w:caps/>
              </w:rPr>
              <w:t>Work Experience</w:t>
            </w:r>
          </w:p>
          <w:p w:rsidR="006D5116" w:rsidRDefault="006D5116">
            <w:pPr>
              <w:spacing w:line="280" w:lineRule="atLeast"/>
              <w:rPr>
                <w:rFonts w:ascii="Arial Narrow" w:hAnsi="Arial Narrow" w:cs="Arial Narrow"/>
                <w:b/>
                <w:bCs/>
                <w:caps/>
              </w:rPr>
            </w:pPr>
          </w:p>
          <w:p w:rsidR="006D5116" w:rsidRDefault="006D5116">
            <w:pPr>
              <w:spacing w:line="280" w:lineRule="atLeast"/>
              <w:jc w:val="right"/>
              <w:rPr>
                <w:rFonts w:ascii="Arial Narrow" w:hAnsi="Arial Narrow" w:cs="Arial Narrow"/>
                <w:b/>
                <w:bCs/>
                <w:caps/>
              </w:rPr>
            </w:pPr>
          </w:p>
          <w:p w:rsidR="006D5116" w:rsidRDefault="006D5116">
            <w:pPr>
              <w:spacing w:line="280" w:lineRule="atLeast"/>
              <w:jc w:val="right"/>
              <w:rPr>
                <w:rFonts w:ascii="Arial Narrow" w:hAnsi="Arial Narrow" w:cs="Arial Narrow"/>
                <w:b/>
                <w:bCs/>
                <w:caps/>
              </w:rPr>
            </w:pPr>
          </w:p>
          <w:p w:rsidR="006D5116" w:rsidRDefault="006D5116">
            <w:pPr>
              <w:spacing w:line="280" w:lineRule="atLeast"/>
              <w:jc w:val="right"/>
              <w:rPr>
                <w:rFonts w:ascii="Arial Narrow" w:hAnsi="Arial Narrow" w:cs="Arial Narrow"/>
                <w:b/>
                <w:bCs/>
                <w:caps/>
              </w:rPr>
            </w:pPr>
          </w:p>
          <w:p w:rsidR="006D5116" w:rsidRDefault="006D5116">
            <w:pPr>
              <w:spacing w:line="280" w:lineRule="atLeast"/>
              <w:jc w:val="right"/>
              <w:rPr>
                <w:rFonts w:ascii="Arial Narrow" w:hAnsi="Arial Narrow" w:cs="Arial Narrow"/>
                <w:b/>
                <w:bCs/>
                <w:caps/>
              </w:rPr>
            </w:pPr>
          </w:p>
          <w:p w:rsidR="006D5116" w:rsidRDefault="006D5116">
            <w:pPr>
              <w:spacing w:line="280" w:lineRule="atLeast"/>
              <w:jc w:val="right"/>
              <w:rPr>
                <w:rFonts w:ascii="Arial Narrow" w:hAnsi="Arial Narrow" w:cs="Arial Narrow"/>
                <w:b/>
                <w:bCs/>
                <w:caps/>
              </w:rPr>
            </w:pPr>
          </w:p>
          <w:p w:rsidR="006D5116" w:rsidRDefault="006D5116">
            <w:pPr>
              <w:spacing w:line="280" w:lineRule="atLeast"/>
              <w:jc w:val="right"/>
              <w:rPr>
                <w:rFonts w:ascii="Arial Narrow" w:hAnsi="Arial Narrow" w:cs="Arial Narrow"/>
                <w:b/>
                <w:bCs/>
                <w:caps/>
              </w:rPr>
            </w:pPr>
          </w:p>
          <w:p w:rsidR="006D5116" w:rsidRDefault="006D5116">
            <w:pPr>
              <w:spacing w:line="280" w:lineRule="atLeast"/>
              <w:jc w:val="right"/>
              <w:rPr>
                <w:rFonts w:ascii="Arial Narrow" w:hAnsi="Arial Narrow" w:cs="Arial Narrow"/>
                <w:b/>
                <w:bCs/>
                <w:caps/>
              </w:rPr>
            </w:pPr>
          </w:p>
          <w:p w:rsidR="006D5116" w:rsidRDefault="006D5116">
            <w:pPr>
              <w:spacing w:line="280" w:lineRule="atLeast"/>
              <w:jc w:val="right"/>
              <w:rPr>
                <w:rFonts w:ascii="Arial Narrow" w:hAnsi="Arial Narrow" w:cs="Arial Narrow"/>
                <w:b/>
                <w:bCs/>
                <w:caps/>
              </w:rPr>
            </w:pPr>
          </w:p>
          <w:p w:rsidR="006D5116" w:rsidRDefault="006D5116">
            <w:pPr>
              <w:spacing w:line="280" w:lineRule="atLeast"/>
              <w:jc w:val="right"/>
              <w:rPr>
                <w:rFonts w:ascii="Arial Narrow" w:hAnsi="Arial Narrow" w:cs="Arial Narrow"/>
                <w:b/>
                <w:bCs/>
                <w:caps/>
              </w:rPr>
            </w:pPr>
          </w:p>
          <w:p w:rsidR="006D5116" w:rsidRDefault="006D5116">
            <w:pPr>
              <w:spacing w:line="280" w:lineRule="atLeast"/>
              <w:jc w:val="right"/>
              <w:rPr>
                <w:rFonts w:ascii="Arial Narrow" w:hAnsi="Arial Narrow" w:cs="Arial Narrow"/>
                <w:b/>
                <w:bCs/>
                <w:caps/>
              </w:rPr>
            </w:pPr>
          </w:p>
          <w:p w:rsidR="006D5116" w:rsidRDefault="006D5116">
            <w:pPr>
              <w:spacing w:line="280" w:lineRule="atLeast"/>
              <w:jc w:val="right"/>
              <w:rPr>
                <w:rFonts w:ascii="Arial Narrow" w:hAnsi="Arial Narrow" w:cs="Arial Narrow"/>
                <w:b/>
                <w:bCs/>
                <w:caps/>
              </w:rPr>
            </w:pPr>
          </w:p>
          <w:p w:rsidR="006D5116" w:rsidRDefault="006D5116">
            <w:pPr>
              <w:spacing w:line="280" w:lineRule="atLeast"/>
              <w:jc w:val="right"/>
              <w:rPr>
                <w:rFonts w:ascii="Arial Narrow" w:hAnsi="Arial Narrow" w:cs="Arial Narrow"/>
                <w:b/>
                <w:bCs/>
                <w:caps/>
              </w:rPr>
            </w:pPr>
          </w:p>
          <w:p w:rsidR="006D5116" w:rsidRDefault="006D5116">
            <w:pPr>
              <w:spacing w:line="280" w:lineRule="atLeast"/>
              <w:jc w:val="right"/>
              <w:rPr>
                <w:rFonts w:ascii="Arial Narrow" w:hAnsi="Arial Narrow" w:cs="Arial Narrow"/>
                <w:b/>
                <w:bCs/>
                <w:caps/>
              </w:rPr>
            </w:pPr>
          </w:p>
          <w:p w:rsidR="006D5116" w:rsidRDefault="006D5116">
            <w:pPr>
              <w:spacing w:line="280" w:lineRule="atLeast"/>
              <w:jc w:val="right"/>
              <w:rPr>
                <w:rFonts w:ascii="Arial Narrow" w:hAnsi="Arial Narrow" w:cs="Arial Narrow"/>
                <w:b/>
                <w:bCs/>
                <w:caps/>
              </w:rPr>
            </w:pPr>
          </w:p>
          <w:p w:rsidR="006D5116" w:rsidRDefault="006D5116">
            <w:pPr>
              <w:spacing w:line="280" w:lineRule="atLeast"/>
              <w:jc w:val="right"/>
              <w:rPr>
                <w:rFonts w:ascii="Arial Narrow" w:hAnsi="Arial Narrow" w:cs="Arial Narrow"/>
                <w:b/>
                <w:bCs/>
                <w:caps/>
              </w:rPr>
            </w:pPr>
          </w:p>
          <w:p w:rsidR="006D5116" w:rsidRDefault="006D5116">
            <w:pPr>
              <w:spacing w:line="280" w:lineRule="atLeast"/>
              <w:jc w:val="right"/>
              <w:rPr>
                <w:rFonts w:ascii="Arial Narrow" w:hAnsi="Arial Narrow" w:cs="Arial Narrow"/>
                <w:b/>
                <w:bCs/>
                <w:caps/>
              </w:rPr>
            </w:pPr>
          </w:p>
          <w:p w:rsidR="006D5116" w:rsidRDefault="006D5116">
            <w:pPr>
              <w:spacing w:line="280" w:lineRule="atLeast"/>
              <w:jc w:val="right"/>
              <w:rPr>
                <w:rFonts w:ascii="Arial Narrow" w:hAnsi="Arial Narrow" w:cs="Arial Narrow"/>
                <w:b/>
                <w:bCs/>
                <w:caps/>
              </w:rPr>
            </w:pPr>
          </w:p>
          <w:p w:rsidR="006D5116" w:rsidRDefault="006D5116">
            <w:pPr>
              <w:spacing w:line="280" w:lineRule="atLeast"/>
              <w:jc w:val="right"/>
              <w:rPr>
                <w:rFonts w:ascii="Arial Narrow" w:hAnsi="Arial Narrow" w:cs="Arial Narrow"/>
                <w:b/>
                <w:bCs/>
                <w:caps/>
              </w:rPr>
            </w:pPr>
          </w:p>
          <w:p w:rsidR="006D5116" w:rsidRDefault="006D5116">
            <w:pPr>
              <w:spacing w:line="280" w:lineRule="atLeast"/>
              <w:jc w:val="right"/>
              <w:rPr>
                <w:rFonts w:ascii="Arial Narrow" w:hAnsi="Arial Narrow" w:cs="Arial Narrow"/>
                <w:b/>
                <w:bCs/>
                <w:caps/>
              </w:rPr>
            </w:pPr>
          </w:p>
          <w:p w:rsidR="006D5116" w:rsidRDefault="006D5116">
            <w:pPr>
              <w:spacing w:line="280" w:lineRule="atLeast"/>
              <w:jc w:val="right"/>
              <w:rPr>
                <w:rFonts w:ascii="Arial Narrow" w:hAnsi="Arial Narrow" w:cs="Arial Narrow"/>
                <w:b/>
                <w:bCs/>
                <w:caps/>
              </w:rPr>
            </w:pPr>
          </w:p>
          <w:p w:rsidR="006D5116" w:rsidRDefault="006D5116">
            <w:pPr>
              <w:spacing w:line="280" w:lineRule="atLeast"/>
              <w:jc w:val="right"/>
              <w:rPr>
                <w:rFonts w:ascii="Arial Narrow" w:hAnsi="Arial Narrow" w:cs="Arial Narrow"/>
                <w:b/>
                <w:bCs/>
                <w:caps/>
              </w:rPr>
            </w:pPr>
          </w:p>
          <w:p w:rsidR="006D5116" w:rsidRDefault="006D5116">
            <w:pPr>
              <w:spacing w:line="280" w:lineRule="atLeast"/>
              <w:jc w:val="right"/>
              <w:rPr>
                <w:rFonts w:ascii="Arial Narrow" w:hAnsi="Arial Narrow" w:cs="Arial Narrow"/>
                <w:b/>
                <w:bCs/>
                <w:caps/>
              </w:rPr>
            </w:pPr>
          </w:p>
          <w:p w:rsidR="006D5116" w:rsidRDefault="006D5116">
            <w:pPr>
              <w:spacing w:line="280" w:lineRule="atLeast"/>
              <w:jc w:val="right"/>
              <w:rPr>
                <w:rFonts w:ascii="Arial Narrow" w:hAnsi="Arial Narrow" w:cs="Arial Narrow"/>
                <w:b/>
                <w:bCs/>
                <w:caps/>
              </w:rPr>
            </w:pPr>
          </w:p>
          <w:p w:rsidR="006D5116" w:rsidRDefault="006D5116">
            <w:pPr>
              <w:spacing w:line="280" w:lineRule="atLeast"/>
              <w:jc w:val="right"/>
              <w:rPr>
                <w:rFonts w:ascii="Arial Narrow" w:hAnsi="Arial Narrow" w:cs="Arial Narrow"/>
                <w:b/>
                <w:bCs/>
                <w:caps/>
              </w:rPr>
            </w:pPr>
          </w:p>
          <w:p w:rsidR="006D5116" w:rsidRDefault="006D5116">
            <w:pPr>
              <w:spacing w:line="280" w:lineRule="atLeast"/>
              <w:jc w:val="right"/>
              <w:rPr>
                <w:rFonts w:ascii="Arial Narrow" w:hAnsi="Arial Narrow" w:cs="Arial Narrow"/>
                <w:b/>
                <w:bCs/>
                <w:caps/>
              </w:rPr>
            </w:pPr>
          </w:p>
          <w:p w:rsidR="006D5116" w:rsidRDefault="006D5116">
            <w:pPr>
              <w:spacing w:line="280" w:lineRule="atLeast"/>
              <w:jc w:val="right"/>
              <w:rPr>
                <w:rFonts w:ascii="Arial Narrow" w:hAnsi="Arial Narrow" w:cs="Arial Narrow"/>
                <w:b/>
                <w:bCs/>
                <w:caps/>
              </w:rPr>
            </w:pPr>
          </w:p>
          <w:p w:rsidR="006D5116" w:rsidRDefault="006D5116">
            <w:pPr>
              <w:spacing w:line="280" w:lineRule="atLeast"/>
              <w:jc w:val="right"/>
              <w:rPr>
                <w:rFonts w:ascii="Arial Narrow" w:hAnsi="Arial Narrow" w:cs="Arial Narrow"/>
                <w:b/>
                <w:bCs/>
                <w:caps/>
              </w:rPr>
            </w:pPr>
          </w:p>
          <w:p w:rsidR="006D5116" w:rsidRDefault="006D5116">
            <w:pPr>
              <w:spacing w:line="280" w:lineRule="atLeast"/>
              <w:jc w:val="right"/>
              <w:rPr>
                <w:rFonts w:ascii="Arial Narrow" w:hAnsi="Arial Narrow" w:cs="Arial Narrow"/>
                <w:b/>
                <w:bCs/>
                <w:caps/>
              </w:rPr>
            </w:pPr>
          </w:p>
          <w:p w:rsidR="006D5116" w:rsidRDefault="006D5116">
            <w:pPr>
              <w:spacing w:line="280" w:lineRule="atLeast"/>
              <w:jc w:val="right"/>
              <w:rPr>
                <w:rFonts w:ascii="Arial Narrow" w:hAnsi="Arial Narrow" w:cs="Arial Narrow"/>
                <w:b/>
                <w:bCs/>
                <w:caps/>
              </w:rPr>
            </w:pPr>
          </w:p>
          <w:p w:rsidR="006D5116" w:rsidRDefault="006D5116">
            <w:pPr>
              <w:spacing w:line="280" w:lineRule="atLeast"/>
              <w:jc w:val="right"/>
              <w:rPr>
                <w:rFonts w:ascii="Arial Narrow" w:hAnsi="Arial Narrow" w:cs="Arial Narrow"/>
                <w:b/>
                <w:bCs/>
                <w:caps/>
              </w:rPr>
            </w:pPr>
          </w:p>
          <w:p w:rsidR="006D5116" w:rsidRDefault="006D5116">
            <w:pPr>
              <w:spacing w:line="280" w:lineRule="atLeast"/>
              <w:jc w:val="right"/>
              <w:rPr>
                <w:rFonts w:ascii="Arial Narrow" w:hAnsi="Arial Narrow" w:cs="Arial Narrow"/>
                <w:b/>
                <w:bCs/>
                <w:caps/>
              </w:rPr>
            </w:pPr>
          </w:p>
          <w:p w:rsidR="006D5116" w:rsidRDefault="006D5116">
            <w:pPr>
              <w:spacing w:line="280" w:lineRule="atLeast"/>
              <w:jc w:val="right"/>
              <w:rPr>
                <w:rFonts w:ascii="Arial Narrow" w:hAnsi="Arial Narrow" w:cs="Arial Narrow"/>
                <w:b/>
                <w:bCs/>
                <w:caps/>
              </w:rPr>
            </w:pPr>
          </w:p>
          <w:p w:rsidR="006D5116" w:rsidRDefault="006D5116">
            <w:pPr>
              <w:spacing w:line="280" w:lineRule="atLeast"/>
              <w:jc w:val="right"/>
              <w:rPr>
                <w:rFonts w:ascii="Arial Narrow" w:hAnsi="Arial Narrow" w:cs="Arial Narrow"/>
                <w:b/>
                <w:bCs/>
                <w:caps/>
              </w:rPr>
            </w:pPr>
          </w:p>
          <w:p w:rsidR="006D5116" w:rsidRDefault="006D5116">
            <w:pPr>
              <w:spacing w:line="280" w:lineRule="atLeast"/>
              <w:jc w:val="right"/>
              <w:rPr>
                <w:rFonts w:ascii="Arial Narrow" w:hAnsi="Arial Narrow" w:cs="Arial Narrow"/>
                <w:b/>
                <w:bCs/>
                <w:caps/>
              </w:rPr>
            </w:pPr>
          </w:p>
          <w:p w:rsidR="006D5116" w:rsidRDefault="006D5116">
            <w:pPr>
              <w:spacing w:line="280" w:lineRule="atLeast"/>
              <w:jc w:val="right"/>
              <w:rPr>
                <w:rFonts w:ascii="Arial Narrow" w:hAnsi="Arial Narrow" w:cs="Arial Narrow"/>
                <w:b/>
                <w:bCs/>
                <w:caps/>
              </w:rPr>
            </w:pPr>
          </w:p>
          <w:p w:rsidR="006D5116" w:rsidRDefault="006D5116">
            <w:pPr>
              <w:spacing w:line="280" w:lineRule="atLeast"/>
              <w:jc w:val="right"/>
              <w:rPr>
                <w:rFonts w:ascii="Arial Narrow" w:hAnsi="Arial Narrow" w:cs="Arial Narrow"/>
                <w:b/>
                <w:bCs/>
                <w:caps/>
              </w:rPr>
            </w:pPr>
          </w:p>
          <w:p w:rsidR="006D5116" w:rsidRDefault="006D5116">
            <w:pPr>
              <w:spacing w:line="280" w:lineRule="atLeast"/>
              <w:jc w:val="right"/>
              <w:rPr>
                <w:rFonts w:ascii="Arial Narrow" w:hAnsi="Arial Narrow" w:cs="Arial Narrow"/>
                <w:b/>
                <w:bCs/>
                <w:caps/>
              </w:rPr>
            </w:pPr>
          </w:p>
          <w:p w:rsidR="006D5116" w:rsidRDefault="006D5116">
            <w:pPr>
              <w:spacing w:line="280" w:lineRule="atLeast"/>
              <w:rPr>
                <w:rFonts w:ascii="Arial Narrow" w:hAnsi="Arial Narrow" w:cs="Arial Narrow"/>
                <w:b/>
                <w:bCs/>
                <w:caps/>
              </w:rPr>
            </w:pPr>
          </w:p>
          <w:p w:rsidR="00594825" w:rsidRDefault="00594825">
            <w:pPr>
              <w:spacing w:line="280" w:lineRule="atLeast"/>
              <w:rPr>
                <w:rFonts w:ascii="Arial Narrow" w:hAnsi="Arial Narrow" w:cs="Arial Narrow"/>
                <w:b/>
                <w:bCs/>
                <w:caps/>
              </w:rPr>
            </w:pPr>
          </w:p>
          <w:p w:rsidR="00594825" w:rsidRDefault="00594825">
            <w:pPr>
              <w:spacing w:line="280" w:lineRule="atLeast"/>
              <w:rPr>
                <w:rFonts w:ascii="Arial Narrow" w:hAnsi="Arial Narrow" w:cs="Arial Narrow"/>
                <w:b/>
                <w:bCs/>
                <w:caps/>
              </w:rPr>
            </w:pPr>
          </w:p>
          <w:p w:rsidR="00594825" w:rsidRDefault="00594825">
            <w:pPr>
              <w:spacing w:line="280" w:lineRule="atLeast"/>
              <w:rPr>
                <w:rFonts w:ascii="Arial Narrow" w:hAnsi="Arial Narrow" w:cs="Arial Narrow"/>
                <w:b/>
                <w:bCs/>
                <w:caps/>
              </w:rPr>
            </w:pPr>
          </w:p>
          <w:p w:rsidR="00594825" w:rsidRDefault="00594825">
            <w:pPr>
              <w:spacing w:line="280" w:lineRule="atLeast"/>
              <w:rPr>
                <w:rFonts w:ascii="Arial Narrow" w:hAnsi="Arial Narrow" w:cs="Arial Narrow"/>
                <w:b/>
                <w:bCs/>
                <w:caps/>
              </w:rPr>
            </w:pPr>
          </w:p>
          <w:p w:rsidR="00594825" w:rsidRDefault="00594825">
            <w:pPr>
              <w:spacing w:line="280" w:lineRule="atLeast"/>
              <w:rPr>
                <w:rFonts w:ascii="Arial Narrow" w:hAnsi="Arial Narrow" w:cs="Arial Narrow"/>
                <w:b/>
                <w:bCs/>
                <w:caps/>
              </w:rPr>
            </w:pPr>
          </w:p>
          <w:p w:rsidR="003D3D0C" w:rsidRDefault="003D3D0C">
            <w:pPr>
              <w:spacing w:line="280" w:lineRule="atLeast"/>
              <w:rPr>
                <w:rFonts w:ascii="Arial Narrow" w:hAnsi="Arial Narrow" w:cs="Arial Narrow"/>
                <w:b/>
                <w:bCs/>
                <w:caps/>
              </w:rPr>
            </w:pPr>
          </w:p>
          <w:p w:rsidR="003D3D0C" w:rsidRDefault="003D3D0C">
            <w:pPr>
              <w:spacing w:line="280" w:lineRule="atLeast"/>
              <w:rPr>
                <w:rFonts w:ascii="Arial Narrow" w:hAnsi="Arial Narrow" w:cs="Arial Narrow"/>
                <w:b/>
                <w:bCs/>
                <w:caps/>
              </w:rPr>
            </w:pPr>
          </w:p>
          <w:p w:rsidR="003D3D0C" w:rsidRDefault="003D3D0C">
            <w:pPr>
              <w:spacing w:line="280" w:lineRule="atLeast"/>
              <w:rPr>
                <w:rFonts w:ascii="Arial Narrow" w:hAnsi="Arial Narrow" w:cs="Arial Narrow"/>
                <w:b/>
                <w:bCs/>
                <w:caps/>
              </w:rPr>
            </w:pPr>
          </w:p>
          <w:p w:rsidR="003D3D0C" w:rsidRDefault="003D3D0C">
            <w:pPr>
              <w:spacing w:line="280" w:lineRule="atLeast"/>
              <w:rPr>
                <w:rFonts w:ascii="Arial Narrow" w:hAnsi="Arial Narrow" w:cs="Arial Narrow"/>
                <w:b/>
                <w:bCs/>
                <w:caps/>
              </w:rPr>
            </w:pPr>
          </w:p>
          <w:p w:rsidR="003D3D0C" w:rsidRDefault="003D3D0C">
            <w:pPr>
              <w:spacing w:line="280" w:lineRule="atLeast"/>
              <w:rPr>
                <w:rFonts w:ascii="Arial Narrow" w:hAnsi="Arial Narrow" w:cs="Arial Narrow"/>
                <w:b/>
                <w:bCs/>
                <w:caps/>
              </w:rPr>
            </w:pPr>
          </w:p>
          <w:p w:rsidR="003D3D0C" w:rsidRDefault="003D3D0C">
            <w:pPr>
              <w:spacing w:line="280" w:lineRule="atLeast"/>
              <w:rPr>
                <w:rFonts w:ascii="Arial Narrow" w:hAnsi="Arial Narrow" w:cs="Arial Narrow"/>
                <w:b/>
                <w:bCs/>
                <w:caps/>
              </w:rPr>
            </w:pPr>
          </w:p>
          <w:p w:rsidR="003D3D0C" w:rsidRDefault="003D3D0C">
            <w:pPr>
              <w:spacing w:line="280" w:lineRule="atLeast"/>
              <w:rPr>
                <w:rFonts w:ascii="Arial Narrow" w:hAnsi="Arial Narrow" w:cs="Arial Narrow"/>
                <w:b/>
                <w:bCs/>
                <w:caps/>
              </w:rPr>
            </w:pPr>
          </w:p>
          <w:p w:rsidR="006D5116" w:rsidRDefault="006D5116">
            <w:pPr>
              <w:spacing w:line="280" w:lineRule="atLeast"/>
              <w:rPr>
                <w:rFonts w:ascii="Arial Narrow" w:hAnsi="Arial Narrow" w:cs="Arial Narrow"/>
                <w:b/>
                <w:bCs/>
                <w:caps/>
              </w:rPr>
            </w:pPr>
          </w:p>
          <w:p w:rsidR="006D5116" w:rsidRDefault="006D5116">
            <w:pPr>
              <w:spacing w:line="280" w:lineRule="atLeast"/>
              <w:rPr>
                <w:rFonts w:ascii="Arial Narrow" w:hAnsi="Arial Narrow" w:cs="Arial Narrow"/>
                <w:b/>
                <w:bCs/>
                <w:caps/>
              </w:rPr>
            </w:pPr>
            <w:r>
              <w:rPr>
                <w:rFonts w:ascii="Arial Narrow" w:hAnsi="Arial Narrow" w:cs="Arial Narrow"/>
                <w:b/>
                <w:bCs/>
                <w:caps/>
              </w:rPr>
              <w:t>Technical Skills</w:t>
            </w:r>
          </w:p>
          <w:p w:rsidR="006D5116" w:rsidRDefault="006D5116">
            <w:pPr>
              <w:spacing w:line="280" w:lineRule="atLeast"/>
              <w:jc w:val="right"/>
              <w:rPr>
                <w:rFonts w:ascii="Arial Narrow" w:hAnsi="Arial Narrow" w:cs="Arial Narrow"/>
                <w:b/>
                <w:bCs/>
                <w:caps/>
              </w:rPr>
            </w:pPr>
          </w:p>
          <w:p w:rsidR="006D5116" w:rsidRDefault="006D5116">
            <w:pPr>
              <w:spacing w:line="280" w:lineRule="atLeast"/>
              <w:jc w:val="right"/>
              <w:rPr>
                <w:rFonts w:ascii="Arial Narrow" w:hAnsi="Arial Narrow" w:cs="Arial Narrow"/>
                <w:b/>
                <w:bCs/>
                <w:caps/>
              </w:rPr>
            </w:pPr>
          </w:p>
          <w:p w:rsidR="006D5116" w:rsidRDefault="006D5116">
            <w:pPr>
              <w:spacing w:line="280" w:lineRule="atLeast"/>
              <w:jc w:val="right"/>
              <w:rPr>
                <w:rFonts w:ascii="Arial Narrow" w:hAnsi="Arial Narrow" w:cs="Arial Narrow"/>
                <w:b/>
                <w:bCs/>
                <w:caps/>
              </w:rPr>
            </w:pPr>
          </w:p>
          <w:p w:rsidR="006D5116" w:rsidRDefault="006D5116">
            <w:pPr>
              <w:spacing w:line="280" w:lineRule="atLeast"/>
              <w:jc w:val="right"/>
              <w:rPr>
                <w:rFonts w:ascii="Arial Narrow" w:hAnsi="Arial Narrow" w:cs="Arial Narrow"/>
                <w:b/>
                <w:bCs/>
                <w:caps/>
              </w:rPr>
            </w:pPr>
          </w:p>
          <w:p w:rsidR="006D5116" w:rsidRDefault="006D5116">
            <w:pPr>
              <w:spacing w:line="280" w:lineRule="atLeast"/>
              <w:jc w:val="right"/>
              <w:rPr>
                <w:rFonts w:ascii="Arial Narrow" w:hAnsi="Arial Narrow" w:cs="Arial Narrow"/>
                <w:b/>
                <w:bCs/>
                <w:caps/>
              </w:rPr>
            </w:pPr>
          </w:p>
          <w:p w:rsidR="006D5116" w:rsidRDefault="006D5116">
            <w:pPr>
              <w:spacing w:line="280" w:lineRule="atLeast"/>
              <w:jc w:val="right"/>
              <w:rPr>
                <w:rFonts w:ascii="Arial Narrow" w:hAnsi="Arial Narrow" w:cs="Arial Narrow"/>
                <w:b/>
                <w:bCs/>
                <w:caps/>
              </w:rPr>
            </w:pPr>
          </w:p>
          <w:p w:rsidR="006D5116" w:rsidRDefault="006D5116">
            <w:pPr>
              <w:spacing w:line="280" w:lineRule="atLeast"/>
              <w:jc w:val="right"/>
              <w:rPr>
                <w:rFonts w:ascii="Arial Narrow" w:hAnsi="Arial Narrow" w:cs="Arial Narrow"/>
                <w:b/>
                <w:bCs/>
                <w:caps/>
              </w:rPr>
            </w:pPr>
          </w:p>
          <w:p w:rsidR="006D5116" w:rsidRDefault="006D5116">
            <w:pPr>
              <w:spacing w:line="280" w:lineRule="atLeast"/>
              <w:jc w:val="right"/>
              <w:rPr>
                <w:rFonts w:ascii="Arial Narrow" w:hAnsi="Arial Narrow" w:cs="Arial Narrow"/>
                <w:b/>
                <w:bCs/>
                <w:caps/>
              </w:rPr>
            </w:pPr>
          </w:p>
          <w:p w:rsidR="006D5116" w:rsidRDefault="006D5116">
            <w:pPr>
              <w:spacing w:line="280" w:lineRule="atLeast"/>
              <w:jc w:val="right"/>
              <w:rPr>
                <w:rFonts w:ascii="Arial Narrow" w:hAnsi="Arial Narrow" w:cs="Arial Narrow"/>
                <w:b/>
                <w:bCs/>
                <w:caps/>
              </w:rPr>
            </w:pPr>
          </w:p>
          <w:p w:rsidR="006D5116" w:rsidRDefault="006D5116">
            <w:pPr>
              <w:spacing w:line="280" w:lineRule="atLeast"/>
              <w:jc w:val="right"/>
              <w:rPr>
                <w:rFonts w:ascii="Arial Narrow" w:hAnsi="Arial Narrow" w:cs="Arial Narrow"/>
                <w:b/>
                <w:bCs/>
                <w:caps/>
              </w:rPr>
            </w:pPr>
          </w:p>
          <w:p w:rsidR="006D5116" w:rsidRDefault="006D5116">
            <w:pPr>
              <w:spacing w:line="280" w:lineRule="atLeast"/>
              <w:jc w:val="right"/>
              <w:rPr>
                <w:rFonts w:ascii="Arial Narrow" w:hAnsi="Arial Narrow" w:cs="Arial Narrow"/>
                <w:b/>
                <w:bCs/>
                <w:caps/>
              </w:rPr>
            </w:pPr>
          </w:p>
          <w:p w:rsidR="006D5116" w:rsidRDefault="006D5116">
            <w:pPr>
              <w:spacing w:line="280" w:lineRule="atLeast"/>
              <w:jc w:val="right"/>
              <w:rPr>
                <w:rFonts w:ascii="Arial Narrow" w:hAnsi="Arial Narrow" w:cs="Arial Narrow"/>
                <w:b/>
                <w:bCs/>
                <w:caps/>
              </w:rPr>
            </w:pPr>
          </w:p>
          <w:p w:rsidR="006D5116" w:rsidRDefault="006D5116">
            <w:pPr>
              <w:spacing w:line="280" w:lineRule="atLeast"/>
              <w:jc w:val="right"/>
              <w:rPr>
                <w:rFonts w:ascii="Arial Narrow" w:hAnsi="Arial Narrow" w:cs="Arial Narrow"/>
                <w:b/>
                <w:bCs/>
                <w:caps/>
              </w:rPr>
            </w:pPr>
          </w:p>
          <w:p w:rsidR="006D5116" w:rsidRDefault="006D5116">
            <w:pPr>
              <w:spacing w:line="280" w:lineRule="atLeast"/>
              <w:jc w:val="right"/>
              <w:rPr>
                <w:rFonts w:ascii="Arial Narrow" w:hAnsi="Arial Narrow" w:cs="Arial Narrow"/>
                <w:b/>
                <w:bCs/>
                <w:caps/>
              </w:rPr>
            </w:pPr>
          </w:p>
          <w:p w:rsidR="00E90236" w:rsidRDefault="00E90236">
            <w:pPr>
              <w:spacing w:line="280" w:lineRule="atLeast"/>
              <w:rPr>
                <w:rFonts w:ascii="Arial Narrow" w:hAnsi="Arial Narrow" w:cs="Arial Narrow"/>
                <w:b/>
                <w:bCs/>
                <w:caps/>
              </w:rPr>
            </w:pPr>
          </w:p>
          <w:p w:rsidR="006D5116" w:rsidRDefault="006D5116" w:rsidP="00F379C2">
            <w:pPr>
              <w:spacing w:line="280" w:lineRule="atLeast"/>
              <w:rPr>
                <w:rFonts w:ascii="Arial Narrow" w:hAnsi="Arial Narrow" w:cs="Arial Narrow"/>
                <w:b/>
                <w:bCs/>
                <w:caps/>
              </w:rPr>
            </w:pPr>
            <w:r>
              <w:rPr>
                <w:rFonts w:ascii="Arial Narrow" w:hAnsi="Arial Narrow" w:cs="Arial Narrow"/>
                <w:b/>
                <w:bCs/>
                <w:caps/>
              </w:rPr>
              <w:lastRenderedPageBreak/>
              <w:t>Some Projects</w:t>
            </w:r>
          </w:p>
          <w:p w:rsidR="006D5116" w:rsidRDefault="006D5116">
            <w:pPr>
              <w:spacing w:line="280" w:lineRule="atLeast"/>
              <w:jc w:val="right"/>
              <w:rPr>
                <w:rFonts w:ascii="Arial Narrow" w:hAnsi="Arial Narrow" w:cs="Arial Narrow"/>
                <w:b/>
                <w:bCs/>
                <w:caps/>
              </w:rPr>
            </w:pPr>
          </w:p>
          <w:p w:rsidR="006D5116" w:rsidRDefault="006D5116">
            <w:pPr>
              <w:spacing w:line="280" w:lineRule="atLeast"/>
              <w:jc w:val="right"/>
              <w:rPr>
                <w:rFonts w:ascii="Arial Narrow" w:hAnsi="Arial Narrow" w:cs="Arial Narrow"/>
                <w:b/>
                <w:bCs/>
                <w:caps/>
              </w:rPr>
            </w:pPr>
          </w:p>
          <w:p w:rsidR="006D5116" w:rsidRDefault="006D5116">
            <w:pPr>
              <w:spacing w:line="280" w:lineRule="atLeast"/>
              <w:jc w:val="right"/>
              <w:rPr>
                <w:rFonts w:ascii="Arial Narrow" w:hAnsi="Arial Narrow" w:cs="Arial Narrow"/>
                <w:b/>
                <w:bCs/>
                <w:caps/>
              </w:rPr>
            </w:pPr>
          </w:p>
          <w:p w:rsidR="006D5116" w:rsidRDefault="006D5116">
            <w:pPr>
              <w:spacing w:line="280" w:lineRule="atLeast"/>
              <w:jc w:val="right"/>
              <w:rPr>
                <w:rFonts w:ascii="Arial Narrow" w:hAnsi="Arial Narrow" w:cs="Arial Narrow"/>
                <w:b/>
                <w:bCs/>
                <w:caps/>
              </w:rPr>
            </w:pPr>
          </w:p>
          <w:p w:rsidR="006D5116" w:rsidRDefault="006D5116">
            <w:pPr>
              <w:spacing w:line="280" w:lineRule="atLeast"/>
              <w:jc w:val="right"/>
              <w:rPr>
                <w:rFonts w:ascii="Arial Narrow" w:hAnsi="Arial Narrow" w:cs="Arial Narrow"/>
                <w:b/>
                <w:bCs/>
                <w:caps/>
              </w:rPr>
            </w:pPr>
          </w:p>
          <w:p w:rsidR="006D5116" w:rsidRDefault="006D5116">
            <w:pPr>
              <w:spacing w:line="280" w:lineRule="atLeast"/>
              <w:jc w:val="right"/>
              <w:rPr>
                <w:rFonts w:ascii="Arial Narrow" w:hAnsi="Arial Narrow" w:cs="Arial Narrow"/>
                <w:b/>
                <w:bCs/>
                <w:caps/>
              </w:rPr>
            </w:pPr>
          </w:p>
          <w:p w:rsidR="006D5116" w:rsidRDefault="006D5116">
            <w:pPr>
              <w:spacing w:line="280" w:lineRule="atLeast"/>
              <w:jc w:val="right"/>
              <w:rPr>
                <w:rFonts w:ascii="Arial Narrow" w:hAnsi="Arial Narrow" w:cs="Arial Narrow"/>
                <w:b/>
                <w:bCs/>
                <w:caps/>
              </w:rPr>
            </w:pPr>
          </w:p>
          <w:p w:rsidR="006D5116" w:rsidRDefault="006D5116">
            <w:pPr>
              <w:spacing w:line="280" w:lineRule="atLeast"/>
              <w:jc w:val="right"/>
              <w:rPr>
                <w:rFonts w:ascii="Arial Narrow" w:hAnsi="Arial Narrow" w:cs="Arial Narrow"/>
                <w:b/>
                <w:bCs/>
                <w:caps/>
              </w:rPr>
            </w:pPr>
          </w:p>
          <w:p w:rsidR="006D5116" w:rsidRDefault="006D5116">
            <w:pPr>
              <w:spacing w:line="280" w:lineRule="atLeast"/>
              <w:jc w:val="right"/>
              <w:rPr>
                <w:rFonts w:ascii="Arial Narrow" w:hAnsi="Arial Narrow" w:cs="Arial Narrow"/>
                <w:b/>
                <w:bCs/>
                <w:caps/>
              </w:rPr>
            </w:pPr>
          </w:p>
          <w:p w:rsidR="006D5116" w:rsidRDefault="006D5116">
            <w:pPr>
              <w:spacing w:line="280" w:lineRule="atLeast"/>
              <w:jc w:val="right"/>
              <w:rPr>
                <w:rFonts w:ascii="Arial Narrow" w:hAnsi="Arial Narrow" w:cs="Arial Narrow"/>
                <w:b/>
                <w:bCs/>
                <w:caps/>
              </w:rPr>
            </w:pPr>
          </w:p>
          <w:p w:rsidR="006D5116" w:rsidRDefault="006D5116">
            <w:pPr>
              <w:spacing w:line="280" w:lineRule="atLeast"/>
              <w:jc w:val="right"/>
              <w:rPr>
                <w:rFonts w:ascii="Arial Narrow" w:hAnsi="Arial Narrow" w:cs="Arial Narrow"/>
                <w:b/>
                <w:bCs/>
                <w:caps/>
              </w:rPr>
            </w:pPr>
          </w:p>
          <w:p w:rsidR="006D5116" w:rsidRDefault="006D5116">
            <w:pPr>
              <w:spacing w:line="280" w:lineRule="atLeast"/>
              <w:jc w:val="right"/>
              <w:rPr>
                <w:rFonts w:ascii="Arial Narrow" w:hAnsi="Arial Narrow" w:cs="Arial Narrow"/>
                <w:b/>
                <w:bCs/>
                <w:caps/>
              </w:rPr>
            </w:pPr>
          </w:p>
          <w:p w:rsidR="006D5116" w:rsidRDefault="006D5116">
            <w:pPr>
              <w:spacing w:line="280" w:lineRule="atLeast"/>
              <w:jc w:val="right"/>
              <w:rPr>
                <w:rFonts w:ascii="Arial Narrow" w:hAnsi="Arial Narrow" w:cs="Arial Narrow"/>
                <w:b/>
                <w:bCs/>
                <w:caps/>
              </w:rPr>
            </w:pPr>
          </w:p>
          <w:p w:rsidR="006D5116" w:rsidRDefault="006D5116">
            <w:pPr>
              <w:spacing w:line="280" w:lineRule="atLeast"/>
              <w:jc w:val="right"/>
              <w:rPr>
                <w:rFonts w:ascii="Arial Narrow" w:hAnsi="Arial Narrow" w:cs="Arial Narrow"/>
                <w:b/>
                <w:bCs/>
                <w:caps/>
              </w:rPr>
            </w:pPr>
          </w:p>
          <w:p w:rsidR="006D5116" w:rsidRDefault="006D5116">
            <w:pPr>
              <w:spacing w:line="280" w:lineRule="atLeast"/>
              <w:jc w:val="right"/>
              <w:rPr>
                <w:rFonts w:ascii="Arial Narrow" w:hAnsi="Arial Narrow" w:cs="Arial Narrow"/>
                <w:b/>
                <w:bCs/>
                <w:caps/>
              </w:rPr>
            </w:pPr>
          </w:p>
          <w:p w:rsidR="006D5116" w:rsidRDefault="006D5116">
            <w:pPr>
              <w:spacing w:line="280" w:lineRule="atLeast"/>
              <w:jc w:val="right"/>
              <w:rPr>
                <w:rFonts w:ascii="Arial Narrow" w:hAnsi="Arial Narrow" w:cs="Arial Narrow"/>
                <w:b/>
                <w:bCs/>
                <w:caps/>
              </w:rPr>
            </w:pPr>
          </w:p>
          <w:p w:rsidR="006D5116" w:rsidRDefault="006D5116">
            <w:pPr>
              <w:spacing w:line="280" w:lineRule="atLeast"/>
              <w:jc w:val="right"/>
              <w:rPr>
                <w:rFonts w:ascii="Arial Narrow" w:hAnsi="Arial Narrow" w:cs="Arial Narrow"/>
                <w:b/>
                <w:bCs/>
                <w:caps/>
              </w:rPr>
            </w:pPr>
          </w:p>
          <w:p w:rsidR="006D5116" w:rsidRDefault="006D5116">
            <w:pPr>
              <w:spacing w:line="280" w:lineRule="atLeast"/>
              <w:jc w:val="right"/>
              <w:rPr>
                <w:rFonts w:ascii="Arial Narrow" w:hAnsi="Arial Narrow" w:cs="Arial Narrow"/>
                <w:b/>
                <w:bCs/>
                <w:caps/>
              </w:rPr>
            </w:pPr>
          </w:p>
          <w:p w:rsidR="006D5116" w:rsidRDefault="006D5116">
            <w:pPr>
              <w:spacing w:line="280" w:lineRule="atLeast"/>
              <w:jc w:val="right"/>
              <w:rPr>
                <w:rFonts w:ascii="Arial Narrow" w:hAnsi="Arial Narrow" w:cs="Arial Narrow"/>
                <w:b/>
                <w:bCs/>
                <w:caps/>
              </w:rPr>
            </w:pPr>
          </w:p>
          <w:p w:rsidR="006D5116" w:rsidRDefault="006D5116">
            <w:pPr>
              <w:spacing w:line="280" w:lineRule="atLeast"/>
              <w:jc w:val="right"/>
              <w:rPr>
                <w:rFonts w:ascii="Arial Narrow" w:hAnsi="Arial Narrow" w:cs="Arial Narrow"/>
                <w:b/>
                <w:bCs/>
                <w:caps/>
              </w:rPr>
            </w:pPr>
          </w:p>
          <w:p w:rsidR="006D5116" w:rsidRDefault="006D5116">
            <w:pPr>
              <w:spacing w:line="280" w:lineRule="atLeast"/>
              <w:jc w:val="right"/>
              <w:rPr>
                <w:rFonts w:ascii="Arial Narrow" w:hAnsi="Arial Narrow" w:cs="Arial Narrow"/>
                <w:b/>
                <w:bCs/>
                <w:caps/>
              </w:rPr>
            </w:pPr>
          </w:p>
          <w:p w:rsidR="006D5116" w:rsidRDefault="006D5116">
            <w:pPr>
              <w:spacing w:line="280" w:lineRule="atLeast"/>
              <w:jc w:val="right"/>
              <w:rPr>
                <w:rFonts w:ascii="Arial Narrow" w:hAnsi="Arial Narrow" w:cs="Arial Narrow"/>
                <w:b/>
                <w:bCs/>
                <w:caps/>
              </w:rPr>
            </w:pPr>
          </w:p>
          <w:p w:rsidR="006D5116" w:rsidRDefault="006D5116">
            <w:pPr>
              <w:spacing w:line="280" w:lineRule="atLeast"/>
              <w:jc w:val="right"/>
              <w:rPr>
                <w:rFonts w:ascii="Arial Narrow" w:hAnsi="Arial Narrow" w:cs="Arial Narrow"/>
                <w:b/>
                <w:bCs/>
                <w:caps/>
              </w:rPr>
            </w:pPr>
          </w:p>
          <w:p w:rsidR="006D5116" w:rsidRDefault="006D5116">
            <w:pPr>
              <w:spacing w:line="280" w:lineRule="atLeast"/>
              <w:jc w:val="right"/>
              <w:rPr>
                <w:rFonts w:ascii="Arial Narrow" w:hAnsi="Arial Narrow" w:cs="Arial Narrow"/>
                <w:b/>
                <w:bCs/>
                <w:caps/>
              </w:rPr>
            </w:pPr>
          </w:p>
          <w:p w:rsidR="006D5116" w:rsidRDefault="006D5116">
            <w:pPr>
              <w:spacing w:line="280" w:lineRule="atLeast"/>
              <w:jc w:val="right"/>
              <w:rPr>
                <w:rFonts w:ascii="Arial Narrow" w:hAnsi="Arial Narrow" w:cs="Arial Narrow"/>
                <w:b/>
                <w:bCs/>
                <w:caps/>
              </w:rPr>
            </w:pPr>
          </w:p>
          <w:p w:rsidR="006D5116" w:rsidRDefault="006D5116">
            <w:pPr>
              <w:spacing w:line="280" w:lineRule="atLeast"/>
              <w:jc w:val="right"/>
              <w:rPr>
                <w:rFonts w:ascii="Arial Narrow" w:hAnsi="Arial Narrow" w:cs="Arial Narrow"/>
                <w:b/>
                <w:bCs/>
                <w:caps/>
              </w:rPr>
            </w:pPr>
          </w:p>
          <w:p w:rsidR="006D5116" w:rsidRDefault="006D5116">
            <w:pPr>
              <w:spacing w:line="280" w:lineRule="atLeast"/>
              <w:jc w:val="right"/>
              <w:rPr>
                <w:rFonts w:ascii="Arial Narrow" w:hAnsi="Arial Narrow" w:cs="Arial Narrow"/>
                <w:b/>
                <w:bCs/>
                <w:caps/>
              </w:rPr>
            </w:pPr>
          </w:p>
          <w:p w:rsidR="006D5116" w:rsidRDefault="006D5116">
            <w:pPr>
              <w:spacing w:line="280" w:lineRule="atLeast"/>
              <w:jc w:val="right"/>
              <w:rPr>
                <w:rFonts w:ascii="Arial Narrow" w:hAnsi="Arial Narrow" w:cs="Arial Narrow"/>
                <w:b/>
                <w:bCs/>
                <w:caps/>
              </w:rPr>
            </w:pPr>
          </w:p>
          <w:p w:rsidR="006D5116" w:rsidRDefault="006D5116">
            <w:pPr>
              <w:spacing w:line="280" w:lineRule="atLeast"/>
              <w:jc w:val="right"/>
              <w:rPr>
                <w:rFonts w:ascii="Arial Narrow" w:hAnsi="Arial Narrow" w:cs="Arial Narrow"/>
                <w:b/>
                <w:bCs/>
                <w:caps/>
              </w:rPr>
            </w:pPr>
          </w:p>
          <w:p w:rsidR="006D5116" w:rsidRDefault="006D5116">
            <w:pPr>
              <w:spacing w:line="280" w:lineRule="atLeast"/>
              <w:jc w:val="right"/>
              <w:rPr>
                <w:rFonts w:ascii="Arial Narrow" w:hAnsi="Arial Narrow" w:cs="Arial Narrow"/>
                <w:b/>
                <w:bCs/>
                <w:caps/>
              </w:rPr>
            </w:pPr>
          </w:p>
          <w:p w:rsidR="006D5116" w:rsidRDefault="006D5116">
            <w:pPr>
              <w:spacing w:line="280" w:lineRule="atLeast"/>
              <w:jc w:val="right"/>
              <w:rPr>
                <w:rFonts w:ascii="Arial Narrow" w:hAnsi="Arial Narrow" w:cs="Arial Narrow"/>
                <w:b/>
                <w:bCs/>
                <w:caps/>
              </w:rPr>
            </w:pPr>
          </w:p>
          <w:p w:rsidR="006D5116" w:rsidRDefault="006D5116">
            <w:pPr>
              <w:spacing w:line="280" w:lineRule="atLeast"/>
              <w:jc w:val="right"/>
              <w:rPr>
                <w:rFonts w:ascii="Arial Narrow" w:hAnsi="Arial Narrow" w:cs="Arial Narrow"/>
                <w:b/>
                <w:bCs/>
                <w:caps/>
              </w:rPr>
            </w:pPr>
          </w:p>
          <w:p w:rsidR="006D5116" w:rsidRDefault="006D5116">
            <w:pPr>
              <w:spacing w:line="280" w:lineRule="atLeast"/>
              <w:jc w:val="right"/>
              <w:rPr>
                <w:rFonts w:ascii="Arial Narrow" w:hAnsi="Arial Narrow" w:cs="Arial Narrow"/>
                <w:b/>
                <w:bCs/>
                <w:caps/>
              </w:rPr>
            </w:pPr>
          </w:p>
          <w:p w:rsidR="006D5116" w:rsidRDefault="006D5116">
            <w:pPr>
              <w:spacing w:line="280" w:lineRule="atLeast"/>
              <w:jc w:val="right"/>
              <w:rPr>
                <w:rFonts w:ascii="Arial Narrow" w:hAnsi="Arial Narrow" w:cs="Arial Narrow"/>
                <w:b/>
                <w:bCs/>
                <w:caps/>
              </w:rPr>
            </w:pPr>
          </w:p>
          <w:p w:rsidR="006D5116" w:rsidRDefault="006D5116">
            <w:pPr>
              <w:spacing w:line="280" w:lineRule="atLeast"/>
              <w:jc w:val="right"/>
              <w:rPr>
                <w:rFonts w:ascii="Arial Narrow" w:hAnsi="Arial Narrow" w:cs="Arial Narrow"/>
                <w:b/>
                <w:bCs/>
                <w:caps/>
              </w:rPr>
            </w:pPr>
          </w:p>
          <w:p w:rsidR="006D5116" w:rsidRDefault="006D5116">
            <w:pPr>
              <w:spacing w:line="280" w:lineRule="atLeast"/>
              <w:jc w:val="right"/>
              <w:rPr>
                <w:rFonts w:ascii="Arial Narrow" w:hAnsi="Arial Narrow" w:cs="Arial Narrow"/>
                <w:b/>
                <w:bCs/>
                <w:caps/>
              </w:rPr>
            </w:pPr>
          </w:p>
          <w:p w:rsidR="006D5116" w:rsidRDefault="006D5116">
            <w:pPr>
              <w:spacing w:line="280" w:lineRule="atLeast"/>
              <w:jc w:val="right"/>
              <w:rPr>
                <w:rFonts w:ascii="Arial Narrow" w:hAnsi="Arial Narrow" w:cs="Arial Narrow"/>
                <w:b/>
                <w:bCs/>
                <w:caps/>
              </w:rPr>
            </w:pPr>
          </w:p>
          <w:p w:rsidR="006D5116" w:rsidRDefault="006D5116">
            <w:pPr>
              <w:spacing w:line="280" w:lineRule="atLeast"/>
              <w:jc w:val="right"/>
              <w:rPr>
                <w:rFonts w:ascii="Arial Narrow" w:hAnsi="Arial Narrow" w:cs="Arial Narrow"/>
                <w:b/>
                <w:bCs/>
                <w:caps/>
              </w:rPr>
            </w:pPr>
          </w:p>
          <w:p w:rsidR="006D5116" w:rsidRDefault="006D5116">
            <w:pPr>
              <w:spacing w:line="280" w:lineRule="atLeast"/>
              <w:jc w:val="right"/>
              <w:rPr>
                <w:rFonts w:ascii="Arial Narrow" w:hAnsi="Arial Narrow" w:cs="Arial Narrow"/>
                <w:b/>
                <w:bCs/>
                <w:caps/>
              </w:rPr>
            </w:pPr>
          </w:p>
          <w:p w:rsidR="006D5116" w:rsidRDefault="006D5116">
            <w:pPr>
              <w:spacing w:line="280" w:lineRule="atLeast"/>
              <w:jc w:val="right"/>
              <w:rPr>
                <w:rFonts w:ascii="Arial Narrow" w:hAnsi="Arial Narrow" w:cs="Arial Narrow"/>
                <w:b/>
                <w:bCs/>
                <w:caps/>
              </w:rPr>
            </w:pPr>
          </w:p>
          <w:p w:rsidR="006D5116" w:rsidRDefault="006D5116">
            <w:pPr>
              <w:spacing w:line="280" w:lineRule="atLeast"/>
              <w:jc w:val="right"/>
              <w:rPr>
                <w:rFonts w:ascii="Arial Narrow" w:hAnsi="Arial Narrow" w:cs="Arial Narrow"/>
                <w:b/>
                <w:bCs/>
                <w:caps/>
              </w:rPr>
            </w:pPr>
          </w:p>
          <w:p w:rsidR="006D5116" w:rsidRDefault="006D5116">
            <w:pPr>
              <w:spacing w:line="280" w:lineRule="atLeast"/>
              <w:jc w:val="right"/>
              <w:rPr>
                <w:rFonts w:ascii="Arial Narrow" w:hAnsi="Arial Narrow" w:cs="Arial Narrow"/>
                <w:b/>
                <w:bCs/>
                <w:caps/>
              </w:rPr>
            </w:pPr>
          </w:p>
          <w:p w:rsidR="006D5116" w:rsidRDefault="006D5116">
            <w:pPr>
              <w:spacing w:line="280" w:lineRule="atLeast"/>
              <w:jc w:val="right"/>
              <w:rPr>
                <w:rFonts w:ascii="Arial Narrow" w:hAnsi="Arial Narrow" w:cs="Arial Narrow"/>
                <w:b/>
                <w:bCs/>
                <w:caps/>
              </w:rPr>
            </w:pPr>
          </w:p>
          <w:p w:rsidR="006D5116" w:rsidRDefault="006D5116">
            <w:pPr>
              <w:spacing w:line="280" w:lineRule="atLeast"/>
              <w:jc w:val="right"/>
              <w:rPr>
                <w:rFonts w:ascii="Arial Narrow" w:hAnsi="Arial Narrow" w:cs="Arial Narrow"/>
                <w:b/>
                <w:bCs/>
                <w:caps/>
              </w:rPr>
            </w:pPr>
          </w:p>
          <w:p w:rsidR="006D5116" w:rsidRDefault="006D5116">
            <w:pPr>
              <w:spacing w:line="280" w:lineRule="atLeast"/>
              <w:jc w:val="right"/>
              <w:rPr>
                <w:rFonts w:ascii="Arial Narrow" w:hAnsi="Arial Narrow" w:cs="Arial Narrow"/>
                <w:b/>
                <w:bCs/>
                <w:caps/>
              </w:rPr>
            </w:pPr>
          </w:p>
          <w:p w:rsidR="006D5116" w:rsidRDefault="006D5116">
            <w:pPr>
              <w:spacing w:line="280" w:lineRule="atLeast"/>
              <w:jc w:val="right"/>
              <w:rPr>
                <w:rFonts w:ascii="Arial Narrow" w:hAnsi="Arial Narrow" w:cs="Arial Narrow"/>
                <w:b/>
                <w:bCs/>
                <w:caps/>
              </w:rPr>
            </w:pPr>
          </w:p>
          <w:p w:rsidR="006D5116" w:rsidRDefault="006D5116">
            <w:pPr>
              <w:spacing w:line="280" w:lineRule="atLeast"/>
              <w:jc w:val="right"/>
              <w:rPr>
                <w:rFonts w:ascii="Arial Narrow" w:hAnsi="Arial Narrow" w:cs="Arial Narrow"/>
                <w:b/>
                <w:bCs/>
                <w:caps/>
              </w:rPr>
            </w:pPr>
          </w:p>
          <w:p w:rsidR="006D5116" w:rsidRDefault="006D5116">
            <w:pPr>
              <w:spacing w:line="280" w:lineRule="atLeast"/>
              <w:jc w:val="right"/>
              <w:rPr>
                <w:rFonts w:ascii="Arial Narrow" w:hAnsi="Arial Narrow" w:cs="Arial Narrow"/>
                <w:b/>
                <w:bCs/>
                <w:caps/>
              </w:rPr>
            </w:pPr>
          </w:p>
          <w:p w:rsidR="006D5116" w:rsidRDefault="006D5116">
            <w:pPr>
              <w:spacing w:line="280" w:lineRule="atLeast"/>
              <w:jc w:val="right"/>
              <w:rPr>
                <w:rFonts w:ascii="Arial Narrow" w:hAnsi="Arial Narrow" w:cs="Arial Narrow"/>
                <w:b/>
                <w:bCs/>
                <w:caps/>
              </w:rPr>
            </w:pPr>
          </w:p>
          <w:p w:rsidR="006D5116" w:rsidRDefault="006D5116">
            <w:pPr>
              <w:spacing w:line="280" w:lineRule="atLeast"/>
              <w:jc w:val="right"/>
              <w:rPr>
                <w:rFonts w:ascii="Arial Narrow" w:hAnsi="Arial Narrow" w:cs="Arial Narrow"/>
                <w:b/>
                <w:bCs/>
                <w:caps/>
              </w:rPr>
            </w:pPr>
          </w:p>
          <w:p w:rsidR="006D5116" w:rsidRDefault="006D5116">
            <w:pPr>
              <w:spacing w:line="280" w:lineRule="atLeast"/>
              <w:jc w:val="right"/>
              <w:rPr>
                <w:rFonts w:ascii="Arial Narrow" w:hAnsi="Arial Narrow" w:cs="Arial Narrow"/>
                <w:b/>
                <w:bCs/>
                <w:caps/>
              </w:rPr>
            </w:pPr>
          </w:p>
          <w:p w:rsidR="006D5116" w:rsidRDefault="006D5116">
            <w:pPr>
              <w:spacing w:line="280" w:lineRule="atLeast"/>
              <w:jc w:val="right"/>
              <w:rPr>
                <w:rFonts w:ascii="Arial Narrow" w:hAnsi="Arial Narrow" w:cs="Arial Narrow"/>
                <w:b/>
                <w:bCs/>
                <w:caps/>
              </w:rPr>
            </w:pPr>
          </w:p>
          <w:p w:rsidR="006D5116" w:rsidRDefault="006D5116">
            <w:pPr>
              <w:spacing w:line="280" w:lineRule="atLeast"/>
              <w:jc w:val="right"/>
              <w:rPr>
                <w:rFonts w:ascii="Arial Narrow" w:hAnsi="Arial Narrow" w:cs="Arial Narrow"/>
                <w:b/>
                <w:bCs/>
                <w:caps/>
              </w:rPr>
            </w:pPr>
          </w:p>
          <w:p w:rsidR="00EE68D8" w:rsidRDefault="00EE68D8">
            <w:pPr>
              <w:spacing w:line="280" w:lineRule="atLeast"/>
              <w:jc w:val="right"/>
              <w:rPr>
                <w:rFonts w:ascii="Arial Narrow" w:hAnsi="Arial Narrow" w:cs="Arial Narrow"/>
                <w:b/>
                <w:bCs/>
                <w:caps/>
              </w:rPr>
            </w:pPr>
          </w:p>
          <w:p w:rsidR="00EE68D8" w:rsidRDefault="00EE68D8">
            <w:pPr>
              <w:spacing w:line="280" w:lineRule="atLeast"/>
              <w:jc w:val="right"/>
              <w:rPr>
                <w:rFonts w:ascii="Arial Narrow" w:hAnsi="Arial Narrow" w:cs="Arial Narrow"/>
                <w:b/>
                <w:bCs/>
                <w:caps/>
              </w:rPr>
            </w:pPr>
          </w:p>
          <w:p w:rsidR="00EE68D8" w:rsidRDefault="00EE68D8">
            <w:pPr>
              <w:spacing w:line="280" w:lineRule="atLeast"/>
              <w:jc w:val="right"/>
              <w:rPr>
                <w:rFonts w:ascii="Arial Narrow" w:hAnsi="Arial Narrow" w:cs="Arial Narrow"/>
                <w:b/>
                <w:bCs/>
                <w:caps/>
              </w:rPr>
            </w:pPr>
          </w:p>
          <w:p w:rsidR="00EE68D8" w:rsidRDefault="00EE68D8">
            <w:pPr>
              <w:spacing w:line="280" w:lineRule="atLeast"/>
              <w:jc w:val="right"/>
              <w:rPr>
                <w:rFonts w:ascii="Arial Narrow" w:hAnsi="Arial Narrow" w:cs="Arial Narrow"/>
                <w:b/>
                <w:bCs/>
                <w:caps/>
              </w:rPr>
            </w:pPr>
          </w:p>
          <w:p w:rsidR="00EE68D8" w:rsidRDefault="00EE68D8">
            <w:pPr>
              <w:spacing w:line="280" w:lineRule="atLeast"/>
              <w:jc w:val="right"/>
              <w:rPr>
                <w:rFonts w:ascii="Arial Narrow" w:hAnsi="Arial Narrow" w:cs="Arial Narrow"/>
                <w:b/>
                <w:bCs/>
                <w:caps/>
              </w:rPr>
            </w:pPr>
          </w:p>
          <w:p w:rsidR="00EE68D8" w:rsidRDefault="00EE68D8">
            <w:pPr>
              <w:spacing w:line="280" w:lineRule="atLeast"/>
              <w:jc w:val="right"/>
              <w:rPr>
                <w:rFonts w:ascii="Arial Narrow" w:hAnsi="Arial Narrow" w:cs="Arial Narrow"/>
                <w:b/>
                <w:bCs/>
                <w:caps/>
              </w:rPr>
            </w:pPr>
          </w:p>
          <w:p w:rsidR="00EE68D8" w:rsidRDefault="00EE68D8">
            <w:pPr>
              <w:spacing w:line="280" w:lineRule="atLeast"/>
              <w:jc w:val="right"/>
              <w:rPr>
                <w:rFonts w:ascii="Arial Narrow" w:hAnsi="Arial Narrow" w:cs="Arial Narrow"/>
                <w:b/>
                <w:bCs/>
                <w:caps/>
              </w:rPr>
            </w:pPr>
          </w:p>
          <w:p w:rsidR="00EE68D8" w:rsidRDefault="00EE68D8">
            <w:pPr>
              <w:spacing w:line="280" w:lineRule="atLeast"/>
              <w:jc w:val="right"/>
              <w:rPr>
                <w:rFonts w:ascii="Arial Narrow" w:hAnsi="Arial Narrow" w:cs="Arial Narrow"/>
                <w:b/>
                <w:bCs/>
                <w:caps/>
              </w:rPr>
            </w:pPr>
          </w:p>
          <w:p w:rsidR="00EE68D8" w:rsidRDefault="00EE68D8">
            <w:pPr>
              <w:spacing w:line="280" w:lineRule="atLeast"/>
              <w:jc w:val="right"/>
              <w:rPr>
                <w:rFonts w:ascii="Arial Narrow" w:hAnsi="Arial Narrow" w:cs="Arial Narrow"/>
                <w:b/>
                <w:bCs/>
                <w:caps/>
              </w:rPr>
            </w:pPr>
          </w:p>
          <w:p w:rsidR="00EE68D8" w:rsidRDefault="00EE68D8">
            <w:pPr>
              <w:spacing w:line="280" w:lineRule="atLeast"/>
              <w:jc w:val="right"/>
              <w:rPr>
                <w:rFonts w:ascii="Arial Narrow" w:hAnsi="Arial Narrow" w:cs="Arial Narrow"/>
                <w:b/>
                <w:bCs/>
                <w:caps/>
              </w:rPr>
            </w:pPr>
          </w:p>
          <w:p w:rsidR="00EE68D8" w:rsidRDefault="00EE68D8">
            <w:pPr>
              <w:spacing w:line="280" w:lineRule="atLeast"/>
              <w:jc w:val="right"/>
              <w:rPr>
                <w:rFonts w:ascii="Arial Narrow" w:hAnsi="Arial Narrow" w:cs="Arial Narrow"/>
                <w:b/>
                <w:bCs/>
                <w:caps/>
              </w:rPr>
            </w:pPr>
          </w:p>
          <w:p w:rsidR="00EE68D8" w:rsidRDefault="00EE68D8">
            <w:pPr>
              <w:spacing w:line="280" w:lineRule="atLeast"/>
              <w:jc w:val="right"/>
              <w:rPr>
                <w:rFonts w:ascii="Arial Narrow" w:hAnsi="Arial Narrow" w:cs="Arial Narrow"/>
                <w:b/>
                <w:bCs/>
                <w:caps/>
              </w:rPr>
            </w:pPr>
          </w:p>
          <w:p w:rsidR="00EE68D8" w:rsidRDefault="00EE68D8" w:rsidP="00F379C2">
            <w:pPr>
              <w:spacing w:line="280" w:lineRule="atLeast"/>
              <w:rPr>
                <w:rFonts w:ascii="Arial Narrow" w:hAnsi="Arial Narrow" w:cs="Arial Narrow"/>
                <w:b/>
                <w:bCs/>
                <w:caps/>
              </w:rPr>
            </w:pPr>
          </w:p>
          <w:p w:rsidR="006D5116" w:rsidRDefault="006D5116">
            <w:pPr>
              <w:spacing w:line="280" w:lineRule="atLeast"/>
              <w:rPr>
                <w:rFonts w:ascii="Arial Narrow" w:hAnsi="Arial Narrow" w:cs="Arial Narrow"/>
                <w:b/>
                <w:bCs/>
                <w:caps/>
              </w:rPr>
            </w:pPr>
            <w:r>
              <w:rPr>
                <w:rFonts w:ascii="Arial Narrow" w:hAnsi="Arial Narrow" w:cs="Arial Narrow"/>
                <w:b/>
                <w:bCs/>
                <w:caps/>
              </w:rPr>
              <w:t xml:space="preserve">                                     </w:t>
            </w:r>
          </w:p>
          <w:p w:rsidR="006D5116" w:rsidRDefault="006D5116">
            <w:pPr>
              <w:spacing w:line="280" w:lineRule="atLeast"/>
              <w:rPr>
                <w:rFonts w:ascii="Arial Narrow" w:hAnsi="Arial Narrow" w:cs="Arial Narrow"/>
                <w:b/>
                <w:bCs/>
                <w:caps/>
              </w:rPr>
            </w:pPr>
            <w:r>
              <w:rPr>
                <w:rFonts w:ascii="Arial Narrow" w:hAnsi="Arial Narrow" w:cs="Arial Narrow"/>
                <w:b/>
                <w:bCs/>
                <w:caps/>
              </w:rPr>
              <w:t xml:space="preserve">Awards </w:t>
            </w:r>
          </w:p>
          <w:p w:rsidR="006D5116" w:rsidRDefault="006D5116">
            <w:pPr>
              <w:spacing w:line="280" w:lineRule="atLeast"/>
              <w:jc w:val="right"/>
              <w:rPr>
                <w:rFonts w:ascii="Arial Narrow" w:hAnsi="Arial Narrow" w:cs="Arial Narrow"/>
                <w:b/>
                <w:bCs/>
                <w:caps/>
              </w:rPr>
            </w:pPr>
          </w:p>
          <w:p w:rsidR="006D5116" w:rsidRDefault="006D5116">
            <w:pPr>
              <w:spacing w:line="280" w:lineRule="atLeast"/>
              <w:jc w:val="right"/>
              <w:rPr>
                <w:rFonts w:ascii="Arial Narrow" w:hAnsi="Arial Narrow" w:cs="Arial Narrow"/>
                <w:b/>
                <w:bCs/>
                <w:caps/>
              </w:rPr>
            </w:pPr>
          </w:p>
          <w:p w:rsidR="006D5116" w:rsidRDefault="006D5116" w:rsidP="00EE68D8">
            <w:pPr>
              <w:spacing w:line="280" w:lineRule="atLeast"/>
              <w:rPr>
                <w:rFonts w:ascii="Arial Narrow" w:hAnsi="Arial Narrow" w:cs="Arial Narrow"/>
                <w:b/>
                <w:bCs/>
                <w:caps/>
              </w:rPr>
            </w:pPr>
          </w:p>
          <w:p w:rsidR="006D5116" w:rsidRDefault="006D5116" w:rsidP="00F379C2">
            <w:pPr>
              <w:spacing w:line="280" w:lineRule="atLeast"/>
              <w:rPr>
                <w:rFonts w:ascii="Arial Narrow" w:hAnsi="Arial Narrow" w:cs="Arial Narrow"/>
                <w:b/>
                <w:bCs/>
                <w:caps/>
              </w:rPr>
            </w:pPr>
          </w:p>
          <w:p w:rsidR="006D5116" w:rsidRDefault="006D5116">
            <w:pPr>
              <w:spacing w:line="280" w:lineRule="atLeast"/>
              <w:rPr>
                <w:rFonts w:ascii="Arial Narrow" w:hAnsi="Arial Narrow" w:cs="Arial Narrow"/>
                <w:b/>
                <w:bCs/>
                <w:caps/>
              </w:rPr>
            </w:pPr>
          </w:p>
          <w:p w:rsidR="006D5116" w:rsidRDefault="006D5116">
            <w:pPr>
              <w:spacing w:line="280" w:lineRule="atLeast"/>
              <w:rPr>
                <w:rFonts w:ascii="Arial Narrow" w:hAnsi="Arial Narrow" w:cs="Arial Narrow"/>
                <w:b/>
                <w:bCs/>
                <w:caps/>
              </w:rPr>
            </w:pPr>
            <w:r>
              <w:rPr>
                <w:rFonts w:ascii="Arial Narrow" w:hAnsi="Arial Narrow" w:cs="Arial Narrow"/>
                <w:b/>
                <w:bCs/>
                <w:caps/>
              </w:rPr>
              <w:t>Education</w:t>
            </w:r>
          </w:p>
          <w:p w:rsidR="006D5116" w:rsidRDefault="006D5116">
            <w:pPr>
              <w:spacing w:line="280" w:lineRule="atLeast"/>
              <w:rPr>
                <w:rFonts w:ascii="Arial Narrow" w:hAnsi="Arial Narrow" w:cs="Arial Narrow"/>
                <w:b/>
                <w:bCs/>
                <w:caps/>
              </w:rPr>
            </w:pPr>
          </w:p>
          <w:p w:rsidR="006D5116" w:rsidRDefault="006D5116">
            <w:pPr>
              <w:spacing w:line="280" w:lineRule="atLeast"/>
              <w:rPr>
                <w:rFonts w:ascii="Arial Narrow" w:hAnsi="Arial Narrow" w:cs="Arial Narrow"/>
                <w:b/>
                <w:bCs/>
                <w:caps/>
              </w:rPr>
            </w:pPr>
          </w:p>
          <w:p w:rsidR="006D5116" w:rsidRDefault="006D5116">
            <w:pPr>
              <w:spacing w:line="280" w:lineRule="atLeast"/>
              <w:rPr>
                <w:rFonts w:ascii="Arial Narrow" w:hAnsi="Arial Narrow" w:cs="Arial Narrow"/>
                <w:b/>
                <w:bCs/>
                <w:caps/>
              </w:rPr>
            </w:pPr>
          </w:p>
          <w:p w:rsidR="006D5116" w:rsidRDefault="006D5116">
            <w:pPr>
              <w:spacing w:line="280" w:lineRule="atLeast"/>
              <w:rPr>
                <w:rFonts w:ascii="Arial Narrow" w:hAnsi="Arial Narrow" w:cs="Arial Narrow"/>
                <w:b/>
                <w:bCs/>
                <w:caps/>
              </w:rPr>
            </w:pPr>
          </w:p>
          <w:p w:rsidR="006D5116" w:rsidRDefault="006D5116">
            <w:pPr>
              <w:spacing w:line="280" w:lineRule="atLeast"/>
              <w:rPr>
                <w:rFonts w:ascii="Arial Narrow" w:hAnsi="Arial Narrow" w:cs="Arial Narrow"/>
                <w:b/>
                <w:bCs/>
                <w:caps/>
              </w:rPr>
            </w:pPr>
          </w:p>
          <w:p w:rsidR="006D5116" w:rsidRDefault="006D5116">
            <w:pPr>
              <w:spacing w:line="280" w:lineRule="atLeast"/>
              <w:rPr>
                <w:rFonts w:ascii="Arial Narrow" w:hAnsi="Arial Narrow" w:cs="Arial Narrow"/>
                <w:b/>
                <w:bCs/>
                <w:caps/>
              </w:rPr>
            </w:pPr>
          </w:p>
          <w:p w:rsidR="006D5116" w:rsidRDefault="006D5116">
            <w:pPr>
              <w:spacing w:line="280" w:lineRule="atLeast"/>
              <w:rPr>
                <w:rFonts w:ascii="Arial Narrow" w:hAnsi="Arial Narrow" w:cs="Arial Narrow"/>
                <w:b/>
                <w:bCs/>
                <w:caps/>
              </w:rPr>
            </w:pPr>
          </w:p>
          <w:p w:rsidR="006D5116" w:rsidRDefault="006D5116">
            <w:pPr>
              <w:spacing w:line="280" w:lineRule="atLeast"/>
              <w:rPr>
                <w:rFonts w:ascii="Arial Narrow" w:hAnsi="Arial Narrow" w:cs="Arial Narrow"/>
                <w:b/>
                <w:bCs/>
                <w:caps/>
              </w:rPr>
            </w:pPr>
          </w:p>
          <w:p w:rsidR="006D5116" w:rsidRDefault="006D5116">
            <w:pPr>
              <w:spacing w:line="280" w:lineRule="atLeast"/>
              <w:rPr>
                <w:rFonts w:ascii="Arial Narrow" w:hAnsi="Arial Narrow" w:cs="Arial Narrow"/>
                <w:b/>
                <w:bCs/>
                <w:caps/>
              </w:rPr>
            </w:pPr>
          </w:p>
          <w:p w:rsidR="006D5116" w:rsidRDefault="006D5116">
            <w:pPr>
              <w:spacing w:line="280" w:lineRule="atLeast"/>
              <w:rPr>
                <w:rFonts w:ascii="Arial Narrow" w:hAnsi="Arial Narrow" w:cs="Arial Narrow"/>
                <w:b/>
                <w:bCs/>
                <w:caps/>
              </w:rPr>
            </w:pPr>
          </w:p>
          <w:p w:rsidR="006D5116" w:rsidRDefault="006D5116">
            <w:pPr>
              <w:spacing w:line="280" w:lineRule="atLeast"/>
              <w:rPr>
                <w:rFonts w:ascii="Verdana" w:hAnsi="Verdana" w:cs="Verdana"/>
                <w:sz w:val="20"/>
              </w:rPr>
            </w:pPr>
            <w:r>
              <w:rPr>
                <w:rFonts w:ascii="Arial Narrow" w:hAnsi="Arial Narrow" w:cs="Arial Narrow"/>
                <w:b/>
                <w:bCs/>
                <w:caps/>
              </w:rPr>
              <w:t>Personal Information</w:t>
            </w:r>
          </w:p>
        </w:tc>
        <w:tc>
          <w:tcPr>
            <w:tcW w:w="8928" w:type="dxa"/>
            <w:shd w:val="clear" w:color="auto" w:fill="auto"/>
          </w:tcPr>
          <w:p w:rsidR="006D5116" w:rsidRDefault="006D5116">
            <w:pPr>
              <w:pStyle w:val="NormalWeb"/>
              <w:shd w:val="clear" w:color="auto" w:fill="FFFFFF"/>
              <w:spacing w:before="0" w:after="158"/>
              <w:rPr>
                <w:rFonts w:ascii="Verdana" w:hAnsi="Verdana" w:cs="Verdana"/>
                <w:sz w:val="20"/>
                <w:lang w:val="en-GB"/>
              </w:rPr>
            </w:pPr>
            <w:r>
              <w:rPr>
                <w:rFonts w:ascii="Verdana" w:hAnsi="Verdana" w:cs="Verdana"/>
                <w:sz w:val="20"/>
                <w:lang w:val="en-GB"/>
              </w:rPr>
              <w:lastRenderedPageBreak/>
              <w:t>Prefer to work in challenging IT environment where I can prove my skills and utilize my knowledge to the best possible extent and maintain as a valuable asset for the organization. I am passionate to work on an advanced level software approach .IT is not just a profession but also my passion.</w:t>
            </w:r>
          </w:p>
          <w:p w:rsidR="006D5116" w:rsidRDefault="006D5116">
            <w:pPr>
              <w:pStyle w:val="NormalWeb"/>
              <w:shd w:val="clear" w:color="auto" w:fill="FFFFFF"/>
              <w:spacing w:before="101" w:after="101"/>
              <w:ind w:left="1080"/>
              <w:rPr>
                <w:rFonts w:ascii="Verdana" w:hAnsi="Verdana" w:cs="Verdana"/>
                <w:sz w:val="20"/>
                <w:lang w:val="en-GB"/>
              </w:rPr>
            </w:pPr>
          </w:p>
          <w:p w:rsidR="006D5116" w:rsidRDefault="004B2E52" w:rsidP="00601B63">
            <w:pPr>
              <w:pStyle w:val="NormalWeb"/>
              <w:numPr>
                <w:ilvl w:val="0"/>
                <w:numId w:val="4"/>
              </w:numPr>
              <w:shd w:val="clear" w:color="auto" w:fill="FFFFFF"/>
              <w:spacing w:before="101" w:after="101"/>
              <w:rPr>
                <w:rFonts w:ascii="Verdana" w:hAnsi="Verdana" w:cs="Verdana"/>
                <w:sz w:val="20"/>
                <w:lang w:val="en-GB"/>
              </w:rPr>
            </w:pPr>
            <w:r>
              <w:rPr>
                <w:rFonts w:ascii="Verdana" w:hAnsi="Verdana" w:cs="Verdana"/>
                <w:b/>
                <w:sz w:val="20"/>
                <w:lang w:val="en-GB"/>
              </w:rPr>
              <w:t>Principle</w:t>
            </w:r>
            <w:r w:rsidR="006D5116">
              <w:rPr>
                <w:rFonts w:ascii="Verdana" w:hAnsi="Verdana" w:cs="Verdana"/>
                <w:b/>
                <w:sz w:val="20"/>
                <w:lang w:val="en-GB"/>
              </w:rPr>
              <w:t xml:space="preserve"> Software Engineer</w:t>
            </w:r>
            <w:r w:rsidR="006D5116">
              <w:rPr>
                <w:rFonts w:ascii="Verdana" w:hAnsi="Verdana" w:cs="Verdana"/>
                <w:sz w:val="20"/>
                <w:lang w:val="en-GB"/>
              </w:rPr>
              <w:t xml:space="preserve"> having more than </w:t>
            </w:r>
            <w:r w:rsidR="00E90CF5">
              <w:rPr>
                <w:rFonts w:ascii="Verdana" w:hAnsi="Verdana" w:cs="Verdana"/>
                <w:sz w:val="20"/>
                <w:lang w:val="en-GB"/>
              </w:rPr>
              <w:t>10</w:t>
            </w:r>
            <w:r w:rsidR="006D5116">
              <w:rPr>
                <w:rFonts w:ascii="Verdana" w:hAnsi="Verdana" w:cs="Verdana"/>
                <w:sz w:val="20"/>
                <w:lang w:val="en-GB"/>
              </w:rPr>
              <w:t xml:space="preserve"> years of experience of development process.</w:t>
            </w:r>
          </w:p>
          <w:p w:rsidR="006D5116" w:rsidRDefault="006D5116">
            <w:pPr>
              <w:pStyle w:val="NormalWeb"/>
              <w:numPr>
                <w:ilvl w:val="0"/>
                <w:numId w:val="4"/>
              </w:numPr>
              <w:shd w:val="clear" w:color="auto" w:fill="FFFFFF"/>
              <w:spacing w:before="101" w:after="101"/>
              <w:rPr>
                <w:rFonts w:ascii="Verdana" w:hAnsi="Verdana" w:cs="Verdana"/>
                <w:sz w:val="20"/>
                <w:lang w:val="en-GB"/>
              </w:rPr>
            </w:pPr>
            <w:r>
              <w:rPr>
                <w:rFonts w:ascii="Verdana" w:hAnsi="Verdana" w:cs="Verdana"/>
                <w:sz w:val="20"/>
                <w:lang w:val="en-GB"/>
              </w:rPr>
              <w:t>Excellent knowledge of developing web services and relational databases</w:t>
            </w:r>
            <w:r w:rsidR="00A15952">
              <w:rPr>
                <w:rFonts w:ascii="Verdana" w:hAnsi="Verdana" w:cs="Verdana"/>
                <w:sz w:val="20"/>
                <w:lang w:val="en-GB"/>
              </w:rPr>
              <w:t xml:space="preserve"> and </w:t>
            </w:r>
            <w:proofErr w:type="spellStart"/>
            <w:r w:rsidR="00A15952">
              <w:rPr>
                <w:rFonts w:ascii="Verdana" w:hAnsi="Verdana" w:cs="Verdana"/>
                <w:sz w:val="20"/>
                <w:lang w:val="en-GB"/>
              </w:rPr>
              <w:t>NoSql</w:t>
            </w:r>
            <w:proofErr w:type="spellEnd"/>
            <w:r w:rsidR="00A15952">
              <w:rPr>
                <w:rFonts w:ascii="Verdana" w:hAnsi="Verdana" w:cs="Verdana"/>
                <w:sz w:val="20"/>
                <w:lang w:val="en-GB"/>
              </w:rPr>
              <w:t>.</w:t>
            </w:r>
          </w:p>
          <w:p w:rsidR="006267B2" w:rsidRDefault="00601B63" w:rsidP="00601B63">
            <w:pPr>
              <w:pStyle w:val="NormalWeb"/>
              <w:numPr>
                <w:ilvl w:val="0"/>
                <w:numId w:val="4"/>
              </w:numPr>
              <w:shd w:val="clear" w:color="auto" w:fill="FFFFFF"/>
              <w:spacing w:before="101" w:after="101"/>
              <w:rPr>
                <w:rFonts w:ascii="Verdana" w:hAnsi="Verdana" w:cs="Verdana"/>
                <w:sz w:val="20"/>
                <w:lang w:val="en-GB"/>
              </w:rPr>
            </w:pPr>
            <w:r>
              <w:rPr>
                <w:rFonts w:ascii="Verdana" w:hAnsi="Verdana" w:cs="Verdana"/>
                <w:sz w:val="20"/>
                <w:lang w:val="en-GB"/>
              </w:rPr>
              <w:t>Experience in languages (PHP, C#, Node</w:t>
            </w:r>
            <w:r w:rsidR="006267B2">
              <w:rPr>
                <w:rFonts w:ascii="Verdana" w:hAnsi="Verdana" w:cs="Verdana"/>
                <w:sz w:val="20"/>
                <w:lang w:val="en-GB"/>
              </w:rPr>
              <w:t>)</w:t>
            </w:r>
          </w:p>
          <w:p w:rsidR="006D5116" w:rsidRDefault="00E90CF5" w:rsidP="00E90CF5">
            <w:pPr>
              <w:pStyle w:val="NormalWeb"/>
              <w:numPr>
                <w:ilvl w:val="0"/>
                <w:numId w:val="4"/>
              </w:numPr>
              <w:shd w:val="clear" w:color="auto" w:fill="FFFFFF"/>
              <w:spacing w:before="101" w:after="101"/>
              <w:rPr>
                <w:rFonts w:ascii="Verdana" w:hAnsi="Verdana" w:cs="Verdana"/>
                <w:sz w:val="20"/>
                <w:lang w:val="en-GB"/>
              </w:rPr>
            </w:pPr>
            <w:r>
              <w:rPr>
                <w:rFonts w:ascii="Verdana" w:hAnsi="Verdana" w:cs="Verdana"/>
                <w:sz w:val="20"/>
                <w:lang w:val="en-GB"/>
              </w:rPr>
              <w:t xml:space="preserve">Experience in </w:t>
            </w:r>
            <w:proofErr w:type="spellStart"/>
            <w:r>
              <w:rPr>
                <w:rFonts w:ascii="Verdana" w:hAnsi="Verdana" w:cs="Verdana"/>
                <w:sz w:val="20"/>
                <w:lang w:val="en-GB"/>
              </w:rPr>
              <w:t>ElasticSearch</w:t>
            </w:r>
            <w:proofErr w:type="spellEnd"/>
            <w:r>
              <w:rPr>
                <w:rFonts w:ascii="Verdana" w:hAnsi="Verdana" w:cs="Verdana"/>
                <w:sz w:val="20"/>
                <w:lang w:val="en-GB"/>
              </w:rPr>
              <w:t>.</w:t>
            </w:r>
          </w:p>
          <w:p w:rsidR="006D5116" w:rsidRDefault="006D5116">
            <w:pPr>
              <w:pStyle w:val="NormalWeb"/>
              <w:numPr>
                <w:ilvl w:val="0"/>
                <w:numId w:val="4"/>
              </w:numPr>
              <w:shd w:val="clear" w:color="auto" w:fill="FFFFFF"/>
              <w:spacing w:before="101" w:after="101"/>
              <w:rPr>
                <w:rFonts w:ascii="Verdana" w:hAnsi="Verdana" w:cs="Verdana"/>
                <w:sz w:val="20"/>
                <w:lang w:val="en-GB"/>
              </w:rPr>
            </w:pPr>
            <w:r>
              <w:rPr>
                <w:rFonts w:ascii="Verdana" w:hAnsi="Verdana" w:cs="Verdana"/>
                <w:sz w:val="20"/>
                <w:lang w:val="en-GB"/>
              </w:rPr>
              <w:t>Experience in common third-party APIs.</w:t>
            </w:r>
          </w:p>
          <w:p w:rsidR="00E90236" w:rsidRDefault="00E90236">
            <w:pPr>
              <w:pStyle w:val="NormalWeb"/>
              <w:numPr>
                <w:ilvl w:val="0"/>
                <w:numId w:val="4"/>
              </w:numPr>
              <w:shd w:val="clear" w:color="auto" w:fill="FFFFFF"/>
              <w:spacing w:before="101" w:after="101"/>
              <w:rPr>
                <w:rFonts w:ascii="Verdana" w:hAnsi="Verdana" w:cs="Verdana"/>
                <w:sz w:val="20"/>
                <w:lang w:val="en-GB"/>
              </w:rPr>
            </w:pPr>
            <w:proofErr w:type="spellStart"/>
            <w:r>
              <w:rPr>
                <w:rFonts w:ascii="Verdana" w:hAnsi="Verdana" w:cs="Verdana"/>
                <w:sz w:val="20"/>
                <w:lang w:val="en-GB"/>
              </w:rPr>
              <w:t>LampStack</w:t>
            </w:r>
            <w:proofErr w:type="spellEnd"/>
            <w:r>
              <w:rPr>
                <w:rFonts w:ascii="Verdana" w:hAnsi="Verdana" w:cs="Verdana"/>
                <w:sz w:val="20"/>
                <w:lang w:val="en-GB"/>
              </w:rPr>
              <w:t xml:space="preserve"> and Docker Expert. </w:t>
            </w:r>
          </w:p>
          <w:p w:rsidR="006D5116" w:rsidRDefault="006D5116" w:rsidP="00E90CF5">
            <w:pPr>
              <w:pStyle w:val="NormalWeb"/>
              <w:numPr>
                <w:ilvl w:val="0"/>
                <w:numId w:val="4"/>
              </w:numPr>
              <w:shd w:val="clear" w:color="auto" w:fill="FFFFFF"/>
              <w:spacing w:before="101" w:after="101"/>
              <w:rPr>
                <w:rFonts w:ascii="Verdana" w:hAnsi="Verdana" w:cs="Verdana"/>
                <w:sz w:val="20"/>
                <w:lang w:val="en-GB"/>
              </w:rPr>
            </w:pPr>
            <w:r>
              <w:rPr>
                <w:rFonts w:ascii="Verdana" w:hAnsi="Verdana" w:cs="Verdana"/>
                <w:sz w:val="20"/>
                <w:lang w:val="en-GB"/>
              </w:rPr>
              <w:t>Expert in Front End Technologies (</w:t>
            </w:r>
            <w:proofErr w:type="spellStart"/>
            <w:proofErr w:type="gramStart"/>
            <w:r>
              <w:rPr>
                <w:rFonts w:ascii="Verdana" w:hAnsi="Verdana" w:cs="Verdana"/>
                <w:sz w:val="20"/>
                <w:lang w:val="en-GB"/>
              </w:rPr>
              <w:t>Angular</w:t>
            </w:r>
            <w:r w:rsidR="00E90CF5">
              <w:rPr>
                <w:rFonts w:ascii="Verdana" w:hAnsi="Verdana" w:cs="Verdana"/>
                <w:sz w:val="20"/>
                <w:lang w:val="en-GB"/>
              </w:rPr>
              <w:t>,</w:t>
            </w:r>
            <w:r w:rsidR="00D31150">
              <w:rPr>
                <w:rFonts w:ascii="Verdana" w:hAnsi="Verdana" w:cs="Verdana"/>
                <w:sz w:val="20"/>
                <w:lang w:val="en-GB"/>
              </w:rPr>
              <w:t>Vue</w:t>
            </w:r>
            <w:proofErr w:type="spellEnd"/>
            <w:proofErr w:type="gramEnd"/>
            <w:r w:rsidR="00D31150">
              <w:rPr>
                <w:rFonts w:ascii="Verdana" w:hAnsi="Verdana" w:cs="Verdana"/>
                <w:sz w:val="20"/>
                <w:lang w:val="en-GB"/>
              </w:rPr>
              <w:t>,</w:t>
            </w:r>
            <w:r w:rsidR="00E90CF5">
              <w:rPr>
                <w:rFonts w:ascii="Verdana" w:hAnsi="Verdana" w:cs="Verdana"/>
                <w:sz w:val="20"/>
                <w:lang w:val="en-GB"/>
              </w:rPr>
              <w:t xml:space="preserve"> HTML, CSS, </w:t>
            </w:r>
            <w:proofErr w:type="spellStart"/>
            <w:r w:rsidR="00E90CF5">
              <w:rPr>
                <w:rFonts w:ascii="Verdana" w:hAnsi="Verdana" w:cs="Verdana"/>
                <w:sz w:val="20"/>
                <w:lang w:val="en-GB"/>
              </w:rPr>
              <w:t>Jquery</w:t>
            </w:r>
            <w:proofErr w:type="spellEnd"/>
            <w:r>
              <w:rPr>
                <w:rFonts w:ascii="Verdana" w:hAnsi="Verdana" w:cs="Verdana"/>
                <w:sz w:val="20"/>
                <w:lang w:val="en-GB"/>
              </w:rPr>
              <w:t>)</w:t>
            </w:r>
          </w:p>
          <w:p w:rsidR="006D5116" w:rsidRDefault="006D5116">
            <w:pPr>
              <w:pStyle w:val="NormalWeb"/>
              <w:numPr>
                <w:ilvl w:val="0"/>
                <w:numId w:val="4"/>
              </w:numPr>
              <w:shd w:val="clear" w:color="auto" w:fill="FFFFFF"/>
              <w:spacing w:before="101" w:after="101"/>
              <w:rPr>
                <w:rFonts w:ascii="Verdana" w:hAnsi="Verdana" w:cs="Verdana"/>
                <w:sz w:val="20"/>
                <w:lang w:val="en-GB"/>
              </w:rPr>
            </w:pPr>
            <w:r>
              <w:rPr>
                <w:rFonts w:ascii="Verdana" w:hAnsi="Verdana" w:cs="Verdana"/>
                <w:sz w:val="20"/>
                <w:lang w:val="en-GB"/>
              </w:rPr>
              <w:t xml:space="preserve">Project Management, Team Lead, Review Code, Black Box Testing, Analysis, Query Optimization </w:t>
            </w:r>
          </w:p>
          <w:p w:rsidR="006D5116" w:rsidRDefault="006D5116">
            <w:pPr>
              <w:pStyle w:val="NormalWeb"/>
              <w:numPr>
                <w:ilvl w:val="0"/>
                <w:numId w:val="4"/>
              </w:numPr>
              <w:shd w:val="clear" w:color="auto" w:fill="FFFFFF"/>
              <w:spacing w:before="101" w:after="101"/>
              <w:rPr>
                <w:rFonts w:ascii="Verdana" w:hAnsi="Verdana" w:cs="Verdana"/>
                <w:sz w:val="20"/>
                <w:lang w:val="en-GB"/>
              </w:rPr>
            </w:pPr>
            <w:r>
              <w:rPr>
                <w:rFonts w:ascii="Verdana" w:hAnsi="Verdana" w:cs="Verdana"/>
                <w:sz w:val="20"/>
                <w:lang w:val="en-GB"/>
              </w:rPr>
              <w:t>Crawling, Image Processing, E-commerce, CMS, ERP, CRM, Data Migration, B2B &amp; B2C</w:t>
            </w:r>
          </w:p>
          <w:p w:rsidR="006D5116" w:rsidRDefault="006D5116">
            <w:pPr>
              <w:pStyle w:val="NormalWeb"/>
              <w:numPr>
                <w:ilvl w:val="0"/>
                <w:numId w:val="4"/>
              </w:numPr>
              <w:shd w:val="clear" w:color="auto" w:fill="FFFFFF"/>
              <w:spacing w:before="101" w:after="101"/>
              <w:rPr>
                <w:rFonts w:ascii="Verdana" w:hAnsi="Verdana" w:cs="Verdana"/>
                <w:sz w:val="20"/>
                <w:lang w:val="en-GB"/>
              </w:rPr>
            </w:pPr>
            <w:r>
              <w:rPr>
                <w:rFonts w:ascii="Verdana" w:hAnsi="Verdana" w:cs="Verdana"/>
                <w:sz w:val="20"/>
                <w:lang w:val="en-GB"/>
              </w:rPr>
              <w:t>Career oriented, hardworking and ability to handle multiple tasks</w:t>
            </w:r>
          </w:p>
          <w:p w:rsidR="006D5116" w:rsidRDefault="006D5116">
            <w:pPr>
              <w:pStyle w:val="NormalWeb"/>
              <w:numPr>
                <w:ilvl w:val="0"/>
                <w:numId w:val="4"/>
              </w:numPr>
              <w:shd w:val="clear" w:color="auto" w:fill="FFFFFF"/>
              <w:spacing w:before="101" w:after="101"/>
              <w:rPr>
                <w:rFonts w:ascii="Verdana" w:hAnsi="Verdana" w:cs="Verdana"/>
                <w:b/>
                <w:sz w:val="20"/>
              </w:rPr>
            </w:pPr>
            <w:r>
              <w:rPr>
                <w:rFonts w:ascii="Verdana" w:hAnsi="Verdana" w:cs="Verdana"/>
                <w:sz w:val="20"/>
                <w:lang w:val="en-GB"/>
              </w:rPr>
              <w:t>Quick learner and ability to learn new concepts</w:t>
            </w:r>
          </w:p>
          <w:p w:rsidR="006D5116" w:rsidRDefault="006D5116">
            <w:pPr>
              <w:spacing w:line="25" w:lineRule="atLeast"/>
              <w:ind w:left="1080"/>
              <w:rPr>
                <w:rFonts w:ascii="Verdana" w:hAnsi="Verdana" w:cs="Verdana"/>
                <w:b/>
                <w:sz w:val="20"/>
              </w:rPr>
            </w:pPr>
          </w:p>
          <w:p w:rsidR="006D5116" w:rsidRDefault="006D5116">
            <w:pPr>
              <w:spacing w:line="25" w:lineRule="atLeast"/>
              <w:ind w:left="1080"/>
              <w:rPr>
                <w:rFonts w:ascii="Verdana" w:hAnsi="Verdana" w:cs="Verdana"/>
                <w:b/>
                <w:sz w:val="20"/>
              </w:rPr>
            </w:pPr>
          </w:p>
          <w:p w:rsidR="001234E5" w:rsidRPr="001234E5" w:rsidRDefault="005C2AEB" w:rsidP="00C33AFB">
            <w:pPr>
              <w:numPr>
                <w:ilvl w:val="0"/>
                <w:numId w:val="4"/>
              </w:numPr>
              <w:spacing w:line="25" w:lineRule="atLeast"/>
              <w:rPr>
                <w:rFonts w:ascii="Verdana" w:hAnsi="Verdana" w:cs="Verdana"/>
                <w:b/>
                <w:sz w:val="20"/>
              </w:rPr>
            </w:pPr>
            <w:r>
              <w:rPr>
                <w:rFonts w:ascii="Verdana" w:hAnsi="Verdana" w:cs="Verdana"/>
                <w:sz w:val="20"/>
              </w:rPr>
              <w:t>Working</w:t>
            </w:r>
            <w:r>
              <w:rPr>
                <w:rFonts w:ascii="Verdana" w:hAnsi="Verdana" w:cs="Verdana"/>
                <w:sz w:val="20"/>
              </w:rPr>
              <w:t xml:space="preserve"> as </w:t>
            </w:r>
            <w:r>
              <w:rPr>
                <w:rFonts w:ascii="Verdana" w:hAnsi="Verdana" w:cs="Verdana"/>
                <w:b/>
                <w:sz w:val="20"/>
              </w:rPr>
              <w:t xml:space="preserve">Lamp Stack Engineer </w:t>
            </w:r>
            <w:r w:rsidR="003D3D0C">
              <w:rPr>
                <w:rFonts w:ascii="Verdana" w:hAnsi="Verdana" w:cs="Verdana"/>
                <w:b/>
                <w:sz w:val="20"/>
              </w:rPr>
              <w:t xml:space="preserve">(Remote) </w:t>
            </w:r>
            <w:r>
              <w:rPr>
                <w:rFonts w:ascii="Verdana" w:hAnsi="Verdana" w:cs="Verdana"/>
                <w:bCs/>
                <w:sz w:val="20"/>
              </w:rPr>
              <w:t xml:space="preserve">at </w:t>
            </w:r>
            <w:proofErr w:type="spellStart"/>
            <w:r>
              <w:rPr>
                <w:rFonts w:ascii="Verdana" w:hAnsi="Verdana" w:cs="Verdana"/>
                <w:bCs/>
                <w:sz w:val="20"/>
              </w:rPr>
              <w:t>GrizzlyAtoms</w:t>
            </w:r>
            <w:proofErr w:type="spellEnd"/>
            <w:r>
              <w:rPr>
                <w:rFonts w:ascii="Verdana" w:hAnsi="Verdana" w:cs="Verdana"/>
                <w:bCs/>
                <w:sz w:val="20"/>
              </w:rPr>
              <w:t xml:space="preserve"> LLC </w:t>
            </w:r>
            <w:r w:rsidR="00E658AF">
              <w:rPr>
                <w:rFonts w:ascii="Verdana" w:hAnsi="Verdana" w:cs="Verdana"/>
                <w:bCs/>
                <w:sz w:val="20"/>
              </w:rPr>
              <w:t xml:space="preserve">(US) </w:t>
            </w:r>
            <w:r>
              <w:rPr>
                <w:rFonts w:ascii="Verdana" w:hAnsi="Verdana" w:cs="Verdana"/>
                <w:bCs/>
                <w:sz w:val="20"/>
              </w:rPr>
              <w:t>since 2021 to till date</w:t>
            </w:r>
            <w:r>
              <w:rPr>
                <w:rFonts w:ascii="Verdana" w:hAnsi="Verdana" w:cs="Verdana"/>
                <w:sz w:val="20"/>
              </w:rPr>
              <w:t>.</w:t>
            </w:r>
            <w:r>
              <w:rPr>
                <w:rFonts w:ascii="Verdana" w:hAnsi="Verdana" w:cs="Verdana"/>
                <w:sz w:val="20"/>
              </w:rPr>
              <w:t xml:space="preserve"> </w:t>
            </w:r>
          </w:p>
          <w:p w:rsidR="001234E5" w:rsidRPr="001234E5" w:rsidRDefault="005C2AEB" w:rsidP="001234E5">
            <w:pPr>
              <w:numPr>
                <w:ilvl w:val="0"/>
                <w:numId w:val="4"/>
              </w:numPr>
              <w:spacing w:line="25" w:lineRule="atLeast"/>
              <w:ind w:left="1440"/>
              <w:rPr>
                <w:rFonts w:ascii="Verdana" w:hAnsi="Verdana" w:cs="Verdana"/>
                <w:b/>
                <w:sz w:val="20"/>
              </w:rPr>
            </w:pPr>
            <w:proofErr w:type="spellStart"/>
            <w:r w:rsidRPr="005C2AEB">
              <w:rPr>
                <w:rFonts w:ascii="Verdana" w:hAnsi="Verdana" w:cs="Verdana"/>
                <w:b/>
                <w:bCs/>
                <w:sz w:val="20"/>
              </w:rPr>
              <w:t>ElasticSearch</w:t>
            </w:r>
            <w:proofErr w:type="spellEnd"/>
            <w:r>
              <w:rPr>
                <w:rFonts w:ascii="Verdana" w:hAnsi="Verdana" w:cs="Verdana"/>
                <w:sz w:val="20"/>
              </w:rPr>
              <w:t xml:space="preserve"> development and analysing the searching data of </w:t>
            </w:r>
            <w:r w:rsidR="001234E5">
              <w:rPr>
                <w:rFonts w:ascii="Verdana" w:hAnsi="Verdana" w:cs="Verdana"/>
                <w:sz w:val="20"/>
              </w:rPr>
              <w:t>aircrafts</w:t>
            </w:r>
            <w:r w:rsidRPr="005C2AEB">
              <w:rPr>
                <w:rFonts w:ascii="Verdana" w:hAnsi="Verdana" w:cs="Verdana"/>
                <w:b/>
                <w:bCs/>
                <w:sz w:val="20"/>
              </w:rPr>
              <w:t xml:space="preserve">. </w:t>
            </w:r>
          </w:p>
          <w:p w:rsidR="005C2AEB" w:rsidRPr="001234E5" w:rsidRDefault="005C2AEB" w:rsidP="001234E5">
            <w:pPr>
              <w:numPr>
                <w:ilvl w:val="0"/>
                <w:numId w:val="4"/>
              </w:numPr>
              <w:spacing w:line="25" w:lineRule="atLeast"/>
              <w:ind w:left="1440"/>
              <w:rPr>
                <w:rFonts w:ascii="Verdana" w:hAnsi="Verdana" w:cs="Verdana"/>
                <w:b/>
                <w:sz w:val="20"/>
              </w:rPr>
            </w:pPr>
            <w:proofErr w:type="spellStart"/>
            <w:r w:rsidRPr="005C2AEB">
              <w:rPr>
                <w:rFonts w:ascii="Verdana" w:hAnsi="Verdana" w:cs="Verdana"/>
                <w:b/>
                <w:bCs/>
                <w:sz w:val="20"/>
              </w:rPr>
              <w:t>Laravel</w:t>
            </w:r>
            <w:proofErr w:type="spellEnd"/>
            <w:r w:rsidRPr="005C2AEB">
              <w:rPr>
                <w:rFonts w:ascii="Verdana" w:hAnsi="Verdana" w:cs="Verdana"/>
                <w:b/>
                <w:bCs/>
                <w:sz w:val="20"/>
              </w:rPr>
              <w:t xml:space="preserve"> 9 and Vue3</w:t>
            </w:r>
            <w:r w:rsidR="0037649C">
              <w:rPr>
                <w:rFonts w:ascii="Verdana" w:hAnsi="Verdana" w:cs="Verdana"/>
                <w:b/>
                <w:bCs/>
                <w:sz w:val="20"/>
              </w:rPr>
              <w:t>, Inertia</w:t>
            </w:r>
            <w:r>
              <w:rPr>
                <w:rFonts w:ascii="Verdana" w:hAnsi="Verdana" w:cs="Verdana"/>
                <w:sz w:val="20"/>
              </w:rPr>
              <w:t xml:space="preserve"> based project.</w:t>
            </w:r>
          </w:p>
          <w:p w:rsidR="001234E5" w:rsidRPr="005C2AEB" w:rsidRDefault="001234E5" w:rsidP="001234E5">
            <w:pPr>
              <w:numPr>
                <w:ilvl w:val="0"/>
                <w:numId w:val="4"/>
              </w:numPr>
              <w:spacing w:line="25" w:lineRule="atLeast"/>
              <w:ind w:left="1440"/>
              <w:rPr>
                <w:rFonts w:ascii="Verdana" w:hAnsi="Verdana" w:cs="Verdana"/>
                <w:b/>
                <w:sz w:val="20"/>
              </w:rPr>
            </w:pPr>
            <w:r>
              <w:rPr>
                <w:rFonts w:ascii="Verdana" w:hAnsi="Verdana" w:cs="Verdana"/>
                <w:bCs/>
                <w:sz w:val="20"/>
              </w:rPr>
              <w:t>Server Management, Database Clustering, S3 storage managing</w:t>
            </w:r>
          </w:p>
          <w:p w:rsidR="005C2AEB" w:rsidRDefault="005C2AEB" w:rsidP="005C2AEB">
            <w:pPr>
              <w:spacing w:line="25" w:lineRule="atLeast"/>
              <w:ind w:left="1080"/>
              <w:rPr>
                <w:rFonts w:ascii="Verdana" w:hAnsi="Verdana" w:cs="Verdana"/>
                <w:b/>
                <w:sz w:val="20"/>
              </w:rPr>
            </w:pPr>
            <w:bookmarkStart w:id="0" w:name="_GoBack"/>
            <w:bookmarkEnd w:id="0"/>
          </w:p>
          <w:p w:rsidR="005C2AEB" w:rsidRDefault="005C2AEB">
            <w:pPr>
              <w:spacing w:line="25" w:lineRule="atLeast"/>
              <w:ind w:left="1080"/>
              <w:rPr>
                <w:rFonts w:ascii="Verdana" w:hAnsi="Verdana" w:cs="Verdana"/>
                <w:b/>
                <w:sz w:val="20"/>
              </w:rPr>
            </w:pPr>
          </w:p>
          <w:p w:rsidR="00D31150" w:rsidRPr="00D31150" w:rsidRDefault="00CF7742" w:rsidP="00CF7742">
            <w:pPr>
              <w:numPr>
                <w:ilvl w:val="0"/>
                <w:numId w:val="4"/>
              </w:numPr>
              <w:spacing w:line="25" w:lineRule="atLeast"/>
              <w:rPr>
                <w:rFonts w:ascii="Verdana" w:hAnsi="Verdana" w:cs="Verdana"/>
                <w:sz w:val="20"/>
              </w:rPr>
            </w:pPr>
            <w:r>
              <w:rPr>
                <w:rFonts w:ascii="Verdana" w:hAnsi="Verdana" w:cs="Verdana"/>
                <w:sz w:val="20"/>
              </w:rPr>
              <w:t>Working as a</w:t>
            </w:r>
            <w:r>
              <w:rPr>
                <w:rFonts w:ascii="Verdana" w:hAnsi="Verdana" w:cs="Verdana"/>
                <w:b/>
                <w:sz w:val="20"/>
              </w:rPr>
              <w:t xml:space="preserve"> </w:t>
            </w:r>
            <w:r w:rsidR="005C2AEB">
              <w:rPr>
                <w:rFonts w:ascii="Verdana" w:hAnsi="Verdana" w:cs="Verdana"/>
                <w:b/>
                <w:sz w:val="20"/>
              </w:rPr>
              <w:t xml:space="preserve">Consultant </w:t>
            </w:r>
            <w:r w:rsidR="00D31150">
              <w:rPr>
                <w:rFonts w:ascii="Verdana" w:hAnsi="Verdana" w:cs="Verdana"/>
                <w:b/>
                <w:sz w:val="20"/>
              </w:rPr>
              <w:t xml:space="preserve">Architect Software Engineer </w:t>
            </w:r>
          </w:p>
          <w:p w:rsidR="00CF7742" w:rsidRDefault="00D31150" w:rsidP="00D31150">
            <w:pPr>
              <w:spacing w:line="25" w:lineRule="atLeast"/>
              <w:ind w:left="1080"/>
              <w:rPr>
                <w:rFonts w:ascii="Verdana" w:hAnsi="Verdana" w:cs="Verdana"/>
                <w:sz w:val="20"/>
              </w:rPr>
            </w:pPr>
            <w:r w:rsidRPr="00D31150">
              <w:rPr>
                <w:rFonts w:ascii="Verdana" w:hAnsi="Verdana" w:cs="Verdana"/>
                <w:bCs/>
                <w:sz w:val="20"/>
              </w:rPr>
              <w:t>Extra Role is</w:t>
            </w:r>
            <w:r>
              <w:rPr>
                <w:rFonts w:ascii="Verdana" w:hAnsi="Verdana" w:cs="Verdana"/>
                <w:b/>
                <w:sz w:val="20"/>
              </w:rPr>
              <w:t xml:space="preserve"> </w:t>
            </w:r>
            <w:r w:rsidR="00CF7742">
              <w:rPr>
                <w:rFonts w:ascii="Verdana" w:hAnsi="Verdana" w:cs="Verdana"/>
                <w:b/>
                <w:sz w:val="20"/>
              </w:rPr>
              <w:t xml:space="preserve">Manager Software Development </w:t>
            </w:r>
            <w:r>
              <w:rPr>
                <w:rFonts w:ascii="Verdana" w:hAnsi="Verdana" w:cs="Verdana"/>
                <w:bCs/>
                <w:sz w:val="20"/>
              </w:rPr>
              <w:t xml:space="preserve">at </w:t>
            </w:r>
            <w:r w:rsidR="00CF7742">
              <w:rPr>
                <w:rFonts w:ascii="Verdana" w:hAnsi="Verdana" w:cs="Verdana"/>
                <w:bCs/>
                <w:sz w:val="20"/>
              </w:rPr>
              <w:t>Apollo Telecom Pvt Ltd</w:t>
            </w:r>
            <w:r w:rsidR="00CF7742">
              <w:rPr>
                <w:rFonts w:ascii="Verdana" w:hAnsi="Verdana" w:cs="Verdana"/>
                <w:sz w:val="20"/>
              </w:rPr>
              <w:t>. Jan 2019 to till now.</w:t>
            </w:r>
          </w:p>
          <w:p w:rsidR="00CF7742" w:rsidRDefault="00CF7742" w:rsidP="00CF7742">
            <w:pPr>
              <w:numPr>
                <w:ilvl w:val="0"/>
                <w:numId w:val="4"/>
              </w:numPr>
              <w:ind w:firstLine="72"/>
              <w:rPr>
                <w:rFonts w:ascii="Verdana" w:hAnsi="Verdana" w:cs="Verdana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 w:cs="Verdana"/>
                <w:sz w:val="20"/>
              </w:rPr>
              <w:t>Managing the entire development of Apollo telecom and his clients.</w:t>
            </w:r>
          </w:p>
          <w:p w:rsidR="00CF7742" w:rsidRPr="00CF7742" w:rsidRDefault="00CF7742" w:rsidP="00CE46FC">
            <w:pPr>
              <w:numPr>
                <w:ilvl w:val="0"/>
                <w:numId w:val="3"/>
              </w:numPr>
              <w:spacing w:line="25" w:lineRule="atLeast"/>
              <w:ind w:hanging="18"/>
              <w:rPr>
                <w:rFonts w:ascii="Verdana" w:hAnsi="Verdana" w:cs="Verdana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 w:cs="Verdana"/>
                <w:sz w:val="20"/>
                <w:szCs w:val="20"/>
                <w:shd w:val="clear" w:color="auto" w:fill="FFFFFF"/>
              </w:rPr>
              <w:t xml:space="preserve">Currently </w:t>
            </w:r>
            <w:r w:rsidR="00CE46FC">
              <w:rPr>
                <w:rFonts w:ascii="Verdana" w:hAnsi="Verdana" w:cs="Verdana"/>
                <w:sz w:val="20"/>
                <w:szCs w:val="20"/>
                <w:shd w:val="clear" w:color="auto" w:fill="FFFFFF"/>
              </w:rPr>
              <w:t>Developed</w:t>
            </w:r>
            <w:r>
              <w:rPr>
                <w:rFonts w:ascii="Verdana" w:hAnsi="Verdana" w:cs="Verdana"/>
                <w:sz w:val="20"/>
                <w:szCs w:val="20"/>
                <w:shd w:val="clear" w:color="auto" w:fill="FFFFFF"/>
              </w:rPr>
              <w:t xml:space="preserve"> </w:t>
            </w:r>
            <w:r w:rsidRPr="00CF7742">
              <w:rPr>
                <w:rFonts w:ascii="Verdana" w:hAnsi="Verdana" w:cs="Verdana"/>
                <w:b/>
                <w:bCs/>
                <w:sz w:val="20"/>
                <w:szCs w:val="20"/>
                <w:shd w:val="clear" w:color="auto" w:fill="FFFFFF"/>
              </w:rPr>
              <w:t>Complaint Management System</w:t>
            </w:r>
            <w:r>
              <w:rPr>
                <w:rFonts w:ascii="Verdana" w:hAnsi="Verdana" w:cs="Verdana"/>
                <w:sz w:val="20"/>
                <w:szCs w:val="20"/>
                <w:shd w:val="clear" w:color="auto" w:fill="FFFFFF"/>
              </w:rPr>
              <w:t xml:space="preserve"> for Pakistan Information Technology Company </w:t>
            </w:r>
            <w:r w:rsidRPr="00CF7742">
              <w:rPr>
                <w:rFonts w:ascii="Verdana" w:hAnsi="Verdana" w:cs="Verdana"/>
                <w:b/>
                <w:bCs/>
                <w:sz w:val="20"/>
                <w:szCs w:val="20"/>
                <w:shd w:val="clear" w:color="auto" w:fill="FFFFFF"/>
              </w:rPr>
              <w:t>PITC (WAPDA)</w:t>
            </w:r>
            <w:r>
              <w:rPr>
                <w:rFonts w:ascii="Verdana" w:hAnsi="Verdana" w:cs="Verdana"/>
                <w:b/>
                <w:bCs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Verdana" w:hAnsi="Verdana" w:cs="Verdana"/>
                <w:sz w:val="20"/>
                <w:szCs w:val="20"/>
                <w:shd w:val="clear" w:color="auto" w:fill="FFFFFF"/>
              </w:rPr>
              <w:t xml:space="preserve">with call </w:t>
            </w:r>
            <w:r w:rsidR="00D31150">
              <w:rPr>
                <w:rFonts w:ascii="Verdana" w:hAnsi="Verdana" w:cs="Verdana"/>
                <w:sz w:val="20"/>
                <w:szCs w:val="20"/>
                <w:shd w:val="clear" w:color="auto" w:fill="FFFFFF"/>
              </w:rPr>
              <w:t>centre</w:t>
            </w:r>
            <w:r>
              <w:rPr>
                <w:rFonts w:ascii="Verdana" w:hAnsi="Verdana" w:cs="Verdana"/>
                <w:sz w:val="20"/>
                <w:szCs w:val="20"/>
                <w:shd w:val="clear" w:color="auto" w:fill="FFFFFF"/>
              </w:rPr>
              <w:t xml:space="preserve"> for all Pakistan. </w:t>
            </w:r>
            <w:r w:rsidR="00CE46FC">
              <w:rPr>
                <w:rFonts w:ascii="Verdana" w:hAnsi="Verdana" w:cs="Verdana"/>
                <w:sz w:val="20"/>
                <w:szCs w:val="20"/>
                <w:shd w:val="clear" w:color="auto" w:fill="FFFFFF"/>
              </w:rPr>
              <w:t>(</w:t>
            </w:r>
            <w:proofErr w:type="spellStart"/>
            <w:r w:rsidR="00CE46FC">
              <w:rPr>
                <w:rFonts w:ascii="Verdana" w:hAnsi="Verdana" w:cs="Verdana"/>
                <w:sz w:val="20"/>
                <w:szCs w:val="20"/>
                <w:shd w:val="clear" w:color="auto" w:fill="FFFFFF"/>
              </w:rPr>
              <w:t>Laravel</w:t>
            </w:r>
            <w:proofErr w:type="spellEnd"/>
            <w:r w:rsidR="00CE46FC">
              <w:rPr>
                <w:rFonts w:ascii="Verdana" w:hAnsi="Verdana" w:cs="Verdana"/>
                <w:sz w:val="20"/>
                <w:szCs w:val="20"/>
                <w:shd w:val="clear" w:color="auto" w:fill="FFFFFF"/>
              </w:rPr>
              <w:t>)</w:t>
            </w:r>
          </w:p>
          <w:p w:rsidR="00CF7742" w:rsidRDefault="00CF7742" w:rsidP="00CF7742">
            <w:pPr>
              <w:numPr>
                <w:ilvl w:val="0"/>
                <w:numId w:val="3"/>
              </w:numPr>
              <w:spacing w:line="25" w:lineRule="atLeast"/>
              <w:ind w:hanging="18"/>
              <w:rPr>
                <w:rFonts w:ascii="Verdana" w:hAnsi="Verdana" w:cs="Verdana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 w:cs="Verdana"/>
                <w:sz w:val="20"/>
                <w:szCs w:val="20"/>
                <w:shd w:val="clear" w:color="auto" w:fill="FFFFFF"/>
              </w:rPr>
              <w:t>ERP / CRM under development for small and large companies.</w:t>
            </w:r>
          </w:p>
          <w:p w:rsidR="00A15952" w:rsidRDefault="00A15952" w:rsidP="00CF7742">
            <w:pPr>
              <w:numPr>
                <w:ilvl w:val="0"/>
                <w:numId w:val="3"/>
              </w:numPr>
              <w:spacing w:line="25" w:lineRule="atLeast"/>
              <w:ind w:hanging="18"/>
              <w:rPr>
                <w:rFonts w:ascii="Verdana" w:hAnsi="Verdana" w:cs="Verdana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Verdana" w:hAnsi="Verdana" w:cs="Verdana"/>
                <w:sz w:val="20"/>
                <w:szCs w:val="20"/>
                <w:shd w:val="clear" w:color="auto" w:fill="FFFFFF"/>
              </w:rPr>
              <w:t>WebChat</w:t>
            </w:r>
            <w:proofErr w:type="spellEnd"/>
            <w:r w:rsidR="00867AF9">
              <w:rPr>
                <w:rFonts w:ascii="Verdana" w:hAnsi="Verdana" w:cs="Verdana"/>
                <w:sz w:val="20"/>
                <w:szCs w:val="20"/>
                <w:shd w:val="clear" w:color="auto" w:fill="FFFFFF"/>
              </w:rPr>
              <w:t xml:space="preserve"> v2</w:t>
            </w:r>
            <w:r>
              <w:rPr>
                <w:rFonts w:ascii="Verdana" w:hAnsi="Verdana" w:cs="Verdana"/>
                <w:sz w:val="20"/>
                <w:szCs w:val="20"/>
                <w:shd w:val="clear" w:color="auto" w:fill="FFFFFF"/>
              </w:rPr>
              <w:t xml:space="preserve"> One2One (</w:t>
            </w:r>
            <w:proofErr w:type="spellStart"/>
            <w:r>
              <w:rPr>
                <w:rFonts w:ascii="Verdana" w:hAnsi="Verdana" w:cs="Verdana"/>
                <w:sz w:val="20"/>
                <w:szCs w:val="20"/>
                <w:shd w:val="clear" w:color="auto" w:fill="FFFFFF"/>
              </w:rPr>
              <w:t>Ufone</w:t>
            </w:r>
            <w:proofErr w:type="spellEnd"/>
            <w:r>
              <w:rPr>
                <w:rFonts w:ascii="Verdana" w:hAnsi="Verdana" w:cs="Verdana"/>
                <w:sz w:val="20"/>
                <w:szCs w:val="20"/>
                <w:shd w:val="clear" w:color="auto" w:fill="FFFFFF"/>
              </w:rPr>
              <w:t xml:space="preserve">), Supervisor Portal (Continue) </w:t>
            </w:r>
            <w:proofErr w:type="spellStart"/>
            <w:r>
              <w:rPr>
                <w:rFonts w:ascii="Verdana" w:hAnsi="Verdana" w:cs="Verdana"/>
                <w:sz w:val="20"/>
                <w:szCs w:val="20"/>
                <w:shd w:val="clear" w:color="auto" w:fill="FFFFFF"/>
              </w:rPr>
              <w:t>NodeJs</w:t>
            </w:r>
            <w:proofErr w:type="spellEnd"/>
            <w:r>
              <w:rPr>
                <w:rFonts w:ascii="Verdana" w:hAnsi="Verdana" w:cs="Verdana"/>
                <w:sz w:val="20"/>
                <w:szCs w:val="20"/>
                <w:shd w:val="clear" w:color="auto" w:fill="FFFFFF"/>
              </w:rPr>
              <w:t>.</w:t>
            </w:r>
          </w:p>
          <w:p w:rsidR="00867AF9" w:rsidRDefault="00867AF9" w:rsidP="00CF7742">
            <w:pPr>
              <w:numPr>
                <w:ilvl w:val="0"/>
                <w:numId w:val="3"/>
              </w:numPr>
              <w:spacing w:line="25" w:lineRule="atLeast"/>
              <w:ind w:hanging="18"/>
              <w:rPr>
                <w:rFonts w:ascii="Verdana" w:hAnsi="Verdana" w:cs="Verdana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 w:cs="Verdana"/>
                <w:sz w:val="20"/>
                <w:szCs w:val="20"/>
                <w:shd w:val="clear" w:color="auto" w:fill="FFFFFF"/>
              </w:rPr>
              <w:t>HIMS (Hospital Info Management System) (Continue) CI.</w:t>
            </w:r>
          </w:p>
          <w:p w:rsidR="00867AF9" w:rsidRDefault="00867AF9" w:rsidP="00CF7742">
            <w:pPr>
              <w:numPr>
                <w:ilvl w:val="0"/>
                <w:numId w:val="3"/>
              </w:numPr>
              <w:spacing w:line="25" w:lineRule="atLeast"/>
              <w:ind w:hanging="18"/>
              <w:rPr>
                <w:rFonts w:ascii="Verdana" w:hAnsi="Verdana" w:cs="Verdana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 w:cs="Verdana"/>
                <w:sz w:val="20"/>
                <w:szCs w:val="20"/>
                <w:shd w:val="clear" w:color="auto" w:fill="FFFFFF"/>
              </w:rPr>
              <w:t xml:space="preserve">ECM (Enterprise Content Management System) Angular8, </w:t>
            </w:r>
            <w:proofErr w:type="spellStart"/>
            <w:r>
              <w:rPr>
                <w:rFonts w:ascii="Verdana" w:hAnsi="Verdana" w:cs="Verdana"/>
                <w:sz w:val="20"/>
                <w:szCs w:val="20"/>
                <w:shd w:val="clear" w:color="auto" w:fill="FFFFFF"/>
              </w:rPr>
              <w:t>Laravel</w:t>
            </w:r>
            <w:proofErr w:type="spellEnd"/>
          </w:p>
          <w:p w:rsidR="00D31150" w:rsidRDefault="00D31150" w:rsidP="00CF7742">
            <w:pPr>
              <w:numPr>
                <w:ilvl w:val="0"/>
                <w:numId w:val="3"/>
              </w:numPr>
              <w:spacing w:line="25" w:lineRule="atLeast"/>
              <w:ind w:hanging="18"/>
              <w:rPr>
                <w:rFonts w:ascii="Verdana" w:hAnsi="Verdana" w:cs="Verdana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 w:cs="Verdana"/>
                <w:sz w:val="20"/>
                <w:szCs w:val="20"/>
                <w:shd w:val="clear" w:color="auto" w:fill="FFFFFF"/>
              </w:rPr>
              <w:t>Recovery Management System (</w:t>
            </w:r>
            <w:proofErr w:type="spellStart"/>
            <w:r>
              <w:rPr>
                <w:rFonts w:ascii="Verdana" w:hAnsi="Verdana" w:cs="Verdana"/>
                <w:sz w:val="20"/>
                <w:szCs w:val="20"/>
                <w:shd w:val="clear" w:color="auto" w:fill="FFFFFF"/>
              </w:rPr>
              <w:t>Laravel</w:t>
            </w:r>
            <w:proofErr w:type="spellEnd"/>
            <w:r>
              <w:rPr>
                <w:rFonts w:ascii="Verdana" w:hAnsi="Verdana" w:cs="Verdana"/>
                <w:sz w:val="20"/>
                <w:szCs w:val="20"/>
                <w:shd w:val="clear" w:color="auto" w:fill="FFFFFF"/>
              </w:rPr>
              <w:t xml:space="preserve"> 9)</w:t>
            </w:r>
          </w:p>
          <w:p w:rsidR="00CF7742" w:rsidRDefault="00CF7742" w:rsidP="00CF7742">
            <w:pPr>
              <w:spacing w:line="25" w:lineRule="atLeast"/>
              <w:ind w:left="1080"/>
              <w:rPr>
                <w:rFonts w:ascii="Verdana" w:hAnsi="Verdana" w:cs="Verdana"/>
                <w:sz w:val="20"/>
                <w:szCs w:val="20"/>
                <w:shd w:val="clear" w:color="auto" w:fill="FFFFFF"/>
              </w:rPr>
            </w:pPr>
          </w:p>
          <w:p w:rsidR="00CF7742" w:rsidRDefault="00CF7742" w:rsidP="00CF7742">
            <w:pPr>
              <w:spacing w:line="25" w:lineRule="atLeast"/>
              <w:ind w:left="1080"/>
              <w:rPr>
                <w:rFonts w:ascii="Verdana" w:hAnsi="Verdana" w:cs="Verdana"/>
                <w:sz w:val="20"/>
              </w:rPr>
            </w:pPr>
          </w:p>
          <w:p w:rsidR="006D5116" w:rsidRDefault="006D5116" w:rsidP="00CF7742">
            <w:pPr>
              <w:numPr>
                <w:ilvl w:val="0"/>
                <w:numId w:val="4"/>
              </w:numPr>
              <w:spacing w:line="25" w:lineRule="atLeast"/>
              <w:rPr>
                <w:rFonts w:ascii="Verdana" w:hAnsi="Verdana" w:cs="Verdana"/>
                <w:sz w:val="20"/>
              </w:rPr>
            </w:pPr>
            <w:r>
              <w:rPr>
                <w:rFonts w:ascii="Verdana" w:hAnsi="Verdana" w:cs="Verdana"/>
                <w:sz w:val="20"/>
              </w:rPr>
              <w:t>Working as a</w:t>
            </w:r>
            <w:r>
              <w:rPr>
                <w:rFonts w:ascii="Verdana" w:hAnsi="Verdana" w:cs="Verdana"/>
                <w:b/>
                <w:sz w:val="20"/>
              </w:rPr>
              <w:t xml:space="preserve"> Team Lead Web </w:t>
            </w:r>
            <w:proofErr w:type="spellStart"/>
            <w:r>
              <w:rPr>
                <w:rFonts w:ascii="Verdana" w:hAnsi="Verdana" w:cs="Verdana"/>
                <w:sz w:val="20"/>
              </w:rPr>
              <w:t>Softdev</w:t>
            </w:r>
            <w:proofErr w:type="spellEnd"/>
            <w:r>
              <w:rPr>
                <w:rFonts w:ascii="Verdana" w:hAnsi="Verdana" w:cs="Verdana"/>
                <w:sz w:val="20"/>
              </w:rPr>
              <w:t xml:space="preserve"> Solutions (ISE Tower) Aug 2017 to </w:t>
            </w:r>
            <w:r w:rsidR="00CF7742">
              <w:rPr>
                <w:rFonts w:ascii="Verdana" w:hAnsi="Verdana" w:cs="Verdana"/>
                <w:sz w:val="20"/>
              </w:rPr>
              <w:t>Jan 2019</w:t>
            </w:r>
            <w:r>
              <w:rPr>
                <w:rFonts w:ascii="Verdana" w:hAnsi="Verdana" w:cs="Verdana"/>
                <w:sz w:val="20"/>
              </w:rPr>
              <w:t>.</w:t>
            </w:r>
          </w:p>
          <w:p w:rsidR="006D5116" w:rsidRDefault="006D5116">
            <w:pPr>
              <w:numPr>
                <w:ilvl w:val="0"/>
                <w:numId w:val="4"/>
              </w:numPr>
              <w:ind w:firstLine="72"/>
              <w:rPr>
                <w:rFonts w:ascii="Verdana" w:hAnsi="Verdana" w:cs="Verdana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 w:cs="Verdana"/>
                <w:sz w:val="20"/>
              </w:rPr>
              <w:t xml:space="preserve">A point of sale system is the heart of a business and used for many essential tasks POS consist inventory management, </w:t>
            </w:r>
            <w:proofErr w:type="spellStart"/>
            <w:r>
              <w:rPr>
                <w:rFonts w:ascii="Verdana" w:hAnsi="Verdana" w:cs="Verdana"/>
                <w:sz w:val="20"/>
              </w:rPr>
              <w:t>labor</w:t>
            </w:r>
            <w:proofErr w:type="spellEnd"/>
            <w:r>
              <w:rPr>
                <w:rFonts w:ascii="Verdana" w:hAnsi="Verdana" w:cs="Verdana"/>
                <w:sz w:val="20"/>
              </w:rPr>
              <w:t xml:space="preserve"> reporting, menu customizations, price adjustments, staff management, reporting, customer management, marketplace, restaurant table management, bar </w:t>
            </w:r>
            <w:proofErr w:type="gramStart"/>
            <w:r>
              <w:rPr>
                <w:rFonts w:ascii="Verdana" w:hAnsi="Verdana" w:cs="Verdana"/>
                <w:sz w:val="20"/>
              </w:rPr>
              <w:t>tab,  and</w:t>
            </w:r>
            <w:proofErr w:type="gramEnd"/>
            <w:r>
              <w:rPr>
                <w:rFonts w:ascii="Verdana" w:hAnsi="Verdana" w:cs="Verdana"/>
                <w:sz w:val="20"/>
              </w:rPr>
              <w:t xml:space="preserve"> so much more.</w:t>
            </w:r>
          </w:p>
          <w:p w:rsidR="006D5116" w:rsidRDefault="006D5116">
            <w:pPr>
              <w:numPr>
                <w:ilvl w:val="0"/>
                <w:numId w:val="3"/>
              </w:numPr>
              <w:spacing w:line="25" w:lineRule="atLeast"/>
              <w:ind w:hanging="18"/>
              <w:rPr>
                <w:rFonts w:ascii="Verdana" w:hAnsi="Verdana" w:cs="Verdana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 w:cs="Verdana"/>
                <w:sz w:val="20"/>
                <w:szCs w:val="20"/>
                <w:shd w:val="clear" w:color="auto" w:fill="FFFFFF"/>
              </w:rPr>
              <w:t>POS Cloud Application / Azure Integration have Major Web / Mobile Modules.</w:t>
            </w:r>
          </w:p>
          <w:p w:rsidR="006D5116" w:rsidRDefault="006D5116">
            <w:pPr>
              <w:numPr>
                <w:ilvl w:val="0"/>
                <w:numId w:val="3"/>
              </w:numPr>
              <w:spacing w:line="25" w:lineRule="atLeast"/>
              <w:ind w:hanging="18"/>
              <w:rPr>
                <w:rFonts w:ascii="Verdana" w:hAnsi="Verdana" w:cs="Verdana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 w:cs="Verdana"/>
                <w:sz w:val="20"/>
                <w:szCs w:val="20"/>
                <w:shd w:val="clear" w:color="auto" w:fill="FFFFFF"/>
              </w:rPr>
              <w:t xml:space="preserve">Implement the features of </w:t>
            </w:r>
            <w:proofErr w:type="spellStart"/>
            <w:r>
              <w:rPr>
                <w:rFonts w:ascii="Verdana" w:hAnsi="Verdana" w:cs="Verdana"/>
                <w:sz w:val="20"/>
                <w:szCs w:val="20"/>
                <w:shd w:val="clear" w:color="auto" w:fill="FFFFFF"/>
              </w:rPr>
              <w:t>LazyLoading</w:t>
            </w:r>
            <w:proofErr w:type="spellEnd"/>
            <w:r>
              <w:rPr>
                <w:rFonts w:ascii="Verdana" w:hAnsi="Verdana" w:cs="Verdana"/>
                <w:sz w:val="20"/>
                <w:szCs w:val="20"/>
                <w:shd w:val="clear" w:color="auto" w:fill="FFFFFF"/>
              </w:rPr>
              <w:t xml:space="preserve"> in all over the application in way of angular. </w:t>
            </w:r>
          </w:p>
          <w:p w:rsidR="006D5116" w:rsidRDefault="006D5116">
            <w:pPr>
              <w:numPr>
                <w:ilvl w:val="0"/>
                <w:numId w:val="3"/>
              </w:numPr>
              <w:spacing w:line="25" w:lineRule="atLeast"/>
              <w:ind w:hanging="18"/>
              <w:rPr>
                <w:rFonts w:ascii="Verdana" w:hAnsi="Verdana" w:cs="Verdana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 w:cs="Verdana"/>
                <w:sz w:val="20"/>
                <w:szCs w:val="20"/>
                <w:shd w:val="clear" w:color="auto" w:fill="FFFFFF"/>
              </w:rPr>
              <w:t>Implement the functionality of restaurants and bars (Table management, order management with customer and facilitators apps).</w:t>
            </w:r>
          </w:p>
          <w:p w:rsidR="006D5116" w:rsidRDefault="006D5116">
            <w:pPr>
              <w:numPr>
                <w:ilvl w:val="0"/>
                <w:numId w:val="3"/>
              </w:numPr>
              <w:spacing w:line="25" w:lineRule="atLeast"/>
              <w:ind w:hanging="18"/>
              <w:rPr>
                <w:rFonts w:ascii="Verdana" w:hAnsi="Verdana" w:cs="Verdana"/>
                <w:b/>
                <w:sz w:val="20"/>
              </w:rPr>
            </w:pPr>
            <w:r>
              <w:rPr>
                <w:rFonts w:ascii="Verdana" w:hAnsi="Verdana" w:cs="Verdana"/>
                <w:sz w:val="20"/>
                <w:szCs w:val="20"/>
                <w:shd w:val="clear" w:color="auto" w:fill="FFFFFF"/>
              </w:rPr>
              <w:t>Managing the work and team with high load and pressure with 100% release on time.</w:t>
            </w:r>
          </w:p>
          <w:p w:rsidR="006D5116" w:rsidRDefault="006D5116">
            <w:pPr>
              <w:spacing w:line="25" w:lineRule="atLeast"/>
              <w:ind w:left="1080"/>
              <w:rPr>
                <w:rFonts w:ascii="Verdana" w:hAnsi="Verdana" w:cs="Verdana"/>
                <w:b/>
                <w:sz w:val="20"/>
              </w:rPr>
            </w:pPr>
          </w:p>
          <w:p w:rsidR="006D5116" w:rsidRDefault="006D5116">
            <w:pPr>
              <w:numPr>
                <w:ilvl w:val="0"/>
                <w:numId w:val="4"/>
              </w:numPr>
              <w:spacing w:line="25" w:lineRule="atLeast"/>
              <w:rPr>
                <w:rFonts w:ascii="Verdana" w:hAnsi="Verdana" w:cs="Verdana"/>
                <w:bCs/>
                <w:sz w:val="20"/>
              </w:rPr>
            </w:pPr>
            <w:r>
              <w:rPr>
                <w:rFonts w:ascii="Verdana" w:hAnsi="Verdana" w:cs="Verdana"/>
                <w:sz w:val="20"/>
              </w:rPr>
              <w:t>Worked as a</w:t>
            </w:r>
            <w:r>
              <w:rPr>
                <w:rFonts w:ascii="Verdana" w:hAnsi="Verdana" w:cs="Verdana"/>
                <w:b/>
                <w:sz w:val="20"/>
              </w:rPr>
              <w:t xml:space="preserve"> Senior Software Engineer </w:t>
            </w:r>
            <w:proofErr w:type="spellStart"/>
            <w:r>
              <w:rPr>
                <w:rFonts w:ascii="Verdana" w:hAnsi="Verdana" w:cs="Verdana"/>
                <w:sz w:val="20"/>
              </w:rPr>
              <w:t>Navson</w:t>
            </w:r>
            <w:proofErr w:type="spellEnd"/>
            <w:r>
              <w:rPr>
                <w:rFonts w:ascii="Verdana" w:hAnsi="Verdana" w:cs="Verdana"/>
                <w:sz w:val="20"/>
              </w:rPr>
              <w:t xml:space="preserve"> UK (</w:t>
            </w:r>
            <w:proofErr w:type="spellStart"/>
            <w:r>
              <w:rPr>
                <w:rFonts w:ascii="Verdana" w:hAnsi="Verdana" w:cs="Verdana"/>
                <w:sz w:val="20"/>
              </w:rPr>
              <w:t>Silverow</w:t>
            </w:r>
            <w:proofErr w:type="spellEnd"/>
            <w:r>
              <w:rPr>
                <w:rFonts w:ascii="Verdana" w:hAnsi="Verdana" w:cs="Verdana"/>
                <w:sz w:val="20"/>
              </w:rPr>
              <w:t xml:space="preserve"> Pvt Ltd) </w:t>
            </w:r>
            <w:r w:rsidR="00A51417">
              <w:rPr>
                <w:rFonts w:ascii="Verdana" w:hAnsi="Verdana" w:cs="Verdana"/>
                <w:sz w:val="20"/>
              </w:rPr>
              <w:t>June</w:t>
            </w:r>
            <w:r>
              <w:rPr>
                <w:rFonts w:ascii="Verdana" w:hAnsi="Verdana" w:cs="Verdana"/>
                <w:sz w:val="20"/>
              </w:rPr>
              <w:t xml:space="preserve"> 2016 to Aug 2017.</w:t>
            </w:r>
          </w:p>
          <w:p w:rsidR="006D5116" w:rsidRDefault="006D5116">
            <w:pPr>
              <w:numPr>
                <w:ilvl w:val="0"/>
                <w:numId w:val="2"/>
              </w:numPr>
              <w:spacing w:line="25" w:lineRule="atLeast"/>
              <w:ind w:left="1152" w:firstLine="0"/>
              <w:jc w:val="both"/>
              <w:rPr>
                <w:rFonts w:ascii="Verdana" w:hAnsi="Verdana" w:cs="Verdana"/>
                <w:bCs/>
                <w:sz w:val="20"/>
              </w:rPr>
            </w:pPr>
            <w:r>
              <w:rPr>
                <w:rFonts w:ascii="Verdana" w:hAnsi="Verdana" w:cs="Verdana"/>
                <w:bCs/>
                <w:sz w:val="20"/>
              </w:rPr>
              <w:t xml:space="preserve">Work under Supervision of Microsoft Dynamic CRM </w:t>
            </w:r>
            <w:proofErr w:type="gramStart"/>
            <w:r>
              <w:rPr>
                <w:rFonts w:ascii="Verdana" w:hAnsi="Verdana" w:cs="Verdana"/>
                <w:bCs/>
                <w:sz w:val="20"/>
              </w:rPr>
              <w:t>AX ,</w:t>
            </w:r>
            <w:proofErr w:type="gramEnd"/>
            <w:r>
              <w:rPr>
                <w:rFonts w:ascii="Verdana" w:hAnsi="Verdana" w:cs="Verdana"/>
                <w:bCs/>
                <w:sz w:val="20"/>
              </w:rPr>
              <w:t xml:space="preserve"> Oracle and SAP Consultants </w:t>
            </w:r>
          </w:p>
          <w:p w:rsidR="006D5116" w:rsidRDefault="006D5116">
            <w:pPr>
              <w:numPr>
                <w:ilvl w:val="0"/>
                <w:numId w:val="2"/>
              </w:numPr>
              <w:spacing w:line="25" w:lineRule="atLeast"/>
              <w:ind w:left="1152" w:firstLine="0"/>
              <w:jc w:val="both"/>
              <w:rPr>
                <w:rFonts w:ascii="Verdana" w:hAnsi="Verdana" w:cs="Verdana"/>
                <w:bCs/>
                <w:sz w:val="20"/>
              </w:rPr>
            </w:pPr>
            <w:r>
              <w:rPr>
                <w:rFonts w:ascii="Verdana" w:hAnsi="Verdana" w:cs="Verdana"/>
                <w:bCs/>
                <w:sz w:val="20"/>
              </w:rPr>
              <w:t xml:space="preserve"> Product Handling Software as a Service (SAAS) for </w:t>
            </w:r>
            <w:proofErr w:type="spellStart"/>
            <w:r>
              <w:rPr>
                <w:rFonts w:ascii="Verdana" w:hAnsi="Verdana" w:cs="Verdana"/>
                <w:bCs/>
                <w:sz w:val="20"/>
              </w:rPr>
              <w:t>Mid Level</w:t>
            </w:r>
            <w:proofErr w:type="spellEnd"/>
            <w:r>
              <w:rPr>
                <w:rFonts w:ascii="Verdana" w:hAnsi="Verdana" w:cs="Verdana"/>
                <w:bCs/>
                <w:sz w:val="20"/>
              </w:rPr>
              <w:t xml:space="preserve"> Organization having B2B concept </w:t>
            </w:r>
          </w:p>
          <w:p w:rsidR="006D5116" w:rsidRDefault="006D5116">
            <w:pPr>
              <w:numPr>
                <w:ilvl w:val="0"/>
                <w:numId w:val="2"/>
              </w:numPr>
              <w:spacing w:line="25" w:lineRule="atLeast"/>
              <w:ind w:left="1152" w:firstLine="0"/>
              <w:jc w:val="both"/>
              <w:rPr>
                <w:rFonts w:ascii="Verdana" w:hAnsi="Verdana" w:cs="Verdana"/>
                <w:bCs/>
                <w:sz w:val="20"/>
              </w:rPr>
            </w:pPr>
            <w:r>
              <w:rPr>
                <w:rFonts w:ascii="Verdana" w:hAnsi="Verdana" w:cs="Verdana"/>
                <w:bCs/>
                <w:sz w:val="20"/>
              </w:rPr>
              <w:t xml:space="preserve"> ERP Cloud Application / AWS Integration have 10 Major Modules Web / Mobile Modules </w:t>
            </w:r>
          </w:p>
          <w:p w:rsidR="006D5116" w:rsidRDefault="006D5116">
            <w:pPr>
              <w:numPr>
                <w:ilvl w:val="0"/>
                <w:numId w:val="2"/>
              </w:numPr>
              <w:spacing w:line="25" w:lineRule="atLeast"/>
              <w:ind w:left="1152" w:firstLine="0"/>
              <w:jc w:val="both"/>
              <w:rPr>
                <w:rFonts w:ascii="Verdana" w:hAnsi="Verdana" w:cs="Verdana"/>
                <w:bCs/>
                <w:sz w:val="20"/>
              </w:rPr>
            </w:pPr>
            <w:r>
              <w:rPr>
                <w:rFonts w:ascii="Verdana" w:hAnsi="Verdana" w:cs="Verdana"/>
                <w:bCs/>
                <w:sz w:val="20"/>
              </w:rPr>
              <w:t xml:space="preserve"> Involved in Software Development Life Cycle (</w:t>
            </w:r>
            <w:proofErr w:type="gramStart"/>
            <w:r>
              <w:rPr>
                <w:rFonts w:ascii="Verdana" w:hAnsi="Verdana" w:cs="Verdana"/>
                <w:bCs/>
                <w:sz w:val="20"/>
              </w:rPr>
              <w:t>scope ,analysis</w:t>
            </w:r>
            <w:proofErr w:type="gramEnd"/>
            <w:r>
              <w:rPr>
                <w:rFonts w:ascii="Verdana" w:hAnsi="Verdana" w:cs="Verdana"/>
                <w:bCs/>
                <w:sz w:val="20"/>
              </w:rPr>
              <w:t xml:space="preserve">, design, development, testing, deployment ) </w:t>
            </w:r>
          </w:p>
          <w:p w:rsidR="006D5116" w:rsidRDefault="006D5116">
            <w:pPr>
              <w:numPr>
                <w:ilvl w:val="0"/>
                <w:numId w:val="2"/>
              </w:numPr>
              <w:spacing w:line="25" w:lineRule="atLeast"/>
              <w:ind w:left="1152" w:firstLine="0"/>
              <w:jc w:val="both"/>
              <w:rPr>
                <w:rFonts w:ascii="Verdana" w:hAnsi="Verdana" w:cs="Verdana"/>
                <w:bCs/>
                <w:sz w:val="20"/>
              </w:rPr>
            </w:pPr>
            <w:r>
              <w:rPr>
                <w:rFonts w:ascii="Verdana" w:hAnsi="Verdana" w:cs="Verdana"/>
                <w:bCs/>
                <w:sz w:val="20"/>
              </w:rPr>
              <w:t xml:space="preserve"> Post-Deployment (installation/configuration/Maintenance, Data Migration in ERP) </w:t>
            </w:r>
          </w:p>
          <w:p w:rsidR="006D5116" w:rsidRDefault="006D5116">
            <w:pPr>
              <w:numPr>
                <w:ilvl w:val="0"/>
                <w:numId w:val="2"/>
              </w:numPr>
              <w:spacing w:line="25" w:lineRule="atLeast"/>
              <w:ind w:left="1152" w:firstLine="0"/>
              <w:jc w:val="both"/>
              <w:rPr>
                <w:rFonts w:ascii="Verdana" w:hAnsi="Verdana" w:cs="Verdana"/>
                <w:bCs/>
                <w:sz w:val="20"/>
              </w:rPr>
            </w:pPr>
            <w:r>
              <w:rPr>
                <w:rFonts w:ascii="Verdana" w:hAnsi="Verdana" w:cs="Verdana"/>
                <w:bCs/>
                <w:sz w:val="20"/>
              </w:rPr>
              <w:t xml:space="preserve"> Training Junior / New </w:t>
            </w:r>
            <w:proofErr w:type="gramStart"/>
            <w:r>
              <w:rPr>
                <w:rFonts w:ascii="Verdana" w:hAnsi="Verdana" w:cs="Verdana"/>
                <w:bCs/>
                <w:sz w:val="20"/>
              </w:rPr>
              <w:t>Staff ,</w:t>
            </w:r>
            <w:proofErr w:type="gramEnd"/>
            <w:r>
              <w:rPr>
                <w:rFonts w:ascii="Verdana" w:hAnsi="Verdana" w:cs="Verdana"/>
                <w:bCs/>
                <w:sz w:val="20"/>
              </w:rPr>
              <w:t xml:space="preserve"> Support UI Designer ,QA Team in Dynamic Phases </w:t>
            </w:r>
          </w:p>
          <w:p w:rsidR="006D5116" w:rsidRDefault="006D5116">
            <w:pPr>
              <w:numPr>
                <w:ilvl w:val="0"/>
                <w:numId w:val="2"/>
              </w:numPr>
              <w:spacing w:line="25" w:lineRule="atLeast"/>
              <w:ind w:left="1152" w:firstLine="0"/>
              <w:jc w:val="both"/>
              <w:rPr>
                <w:rFonts w:ascii="Verdana" w:hAnsi="Verdana" w:cs="Verdana"/>
                <w:bCs/>
                <w:sz w:val="20"/>
              </w:rPr>
            </w:pPr>
            <w:r>
              <w:rPr>
                <w:rFonts w:ascii="Verdana" w:hAnsi="Verdana" w:cs="Verdana"/>
                <w:bCs/>
                <w:sz w:val="20"/>
              </w:rPr>
              <w:t xml:space="preserve"> Handling client enquiries and acting as the face of the business </w:t>
            </w:r>
          </w:p>
          <w:p w:rsidR="006D5116" w:rsidRPr="00CF1CFD" w:rsidRDefault="006D5116" w:rsidP="00CF1CFD">
            <w:pPr>
              <w:numPr>
                <w:ilvl w:val="0"/>
                <w:numId w:val="2"/>
              </w:numPr>
              <w:spacing w:line="25" w:lineRule="atLeast"/>
              <w:ind w:left="1152" w:firstLine="0"/>
              <w:jc w:val="both"/>
              <w:rPr>
                <w:rFonts w:ascii="Verdana" w:hAnsi="Verdana" w:cs="Verdana"/>
                <w:bCs/>
                <w:sz w:val="20"/>
              </w:rPr>
            </w:pPr>
            <w:r>
              <w:rPr>
                <w:rFonts w:ascii="Verdana" w:hAnsi="Verdana" w:cs="Verdana"/>
                <w:bCs/>
                <w:sz w:val="20"/>
              </w:rPr>
              <w:t xml:space="preserve"> Capable of meeting deadlines while ensuring quality under pressure</w:t>
            </w:r>
          </w:p>
          <w:p w:rsidR="006D5116" w:rsidRDefault="006D5116">
            <w:pPr>
              <w:spacing w:line="25" w:lineRule="atLeast"/>
              <w:ind w:left="1080"/>
              <w:rPr>
                <w:rFonts w:ascii="Verdana" w:hAnsi="Verdana" w:cs="Verdana"/>
                <w:b/>
                <w:sz w:val="20"/>
              </w:rPr>
            </w:pPr>
          </w:p>
          <w:p w:rsidR="006D5116" w:rsidRDefault="006D5116">
            <w:pPr>
              <w:numPr>
                <w:ilvl w:val="0"/>
                <w:numId w:val="4"/>
              </w:numPr>
              <w:spacing w:line="25" w:lineRule="atLeast"/>
              <w:rPr>
                <w:rFonts w:ascii="Verdana" w:hAnsi="Verdana" w:cs="Verdana"/>
                <w:b/>
                <w:sz w:val="20"/>
              </w:rPr>
            </w:pPr>
            <w:r>
              <w:rPr>
                <w:rFonts w:ascii="Verdana" w:hAnsi="Verdana" w:cs="Verdana"/>
                <w:sz w:val="20"/>
              </w:rPr>
              <w:t xml:space="preserve">Worked as </w:t>
            </w:r>
            <w:r>
              <w:rPr>
                <w:rFonts w:ascii="Verdana" w:hAnsi="Verdana" w:cs="Verdana"/>
                <w:b/>
                <w:sz w:val="20"/>
              </w:rPr>
              <w:t>Team Lead/ Senior PHP Software Developer in</w:t>
            </w:r>
            <w:r>
              <w:rPr>
                <w:rFonts w:ascii="Verdana" w:hAnsi="Verdana" w:cs="Verdana"/>
                <w:sz w:val="20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20"/>
              </w:rPr>
              <w:t>Zepto</w:t>
            </w:r>
            <w:proofErr w:type="spellEnd"/>
            <w:r>
              <w:rPr>
                <w:rFonts w:ascii="Verdana" w:hAnsi="Verdana" w:cs="Verdana"/>
                <w:sz w:val="20"/>
              </w:rPr>
              <w:t xml:space="preserve"> Systems Islamabad April 2014 to 10 June 2016.</w:t>
            </w:r>
          </w:p>
          <w:p w:rsidR="006D5116" w:rsidRDefault="006D5116">
            <w:pPr>
              <w:spacing w:line="25" w:lineRule="atLeast"/>
              <w:rPr>
                <w:rFonts w:ascii="Verdana" w:hAnsi="Verdana" w:cs="Verdana"/>
                <w:b/>
                <w:sz w:val="20"/>
              </w:rPr>
            </w:pPr>
          </w:p>
          <w:p w:rsidR="006D5116" w:rsidRDefault="006D5116">
            <w:pPr>
              <w:numPr>
                <w:ilvl w:val="0"/>
                <w:numId w:val="4"/>
              </w:numPr>
              <w:spacing w:line="25" w:lineRule="atLeast"/>
              <w:rPr>
                <w:rFonts w:ascii="Verdana" w:hAnsi="Verdana" w:cs="Verdana"/>
                <w:bCs/>
                <w:sz w:val="20"/>
              </w:rPr>
            </w:pPr>
            <w:r>
              <w:rPr>
                <w:rFonts w:ascii="Verdana" w:hAnsi="Verdana" w:cs="Verdana"/>
                <w:sz w:val="20"/>
              </w:rPr>
              <w:t>Worked as a</w:t>
            </w:r>
            <w:r>
              <w:rPr>
                <w:rFonts w:ascii="Verdana" w:hAnsi="Verdana" w:cs="Verdana"/>
                <w:b/>
                <w:sz w:val="20"/>
              </w:rPr>
              <w:t xml:space="preserve"> Senior PHP Software Developer </w:t>
            </w:r>
            <w:r w:rsidR="00FE1E97">
              <w:rPr>
                <w:rFonts w:ascii="Verdana" w:hAnsi="Verdana" w:cs="Verdana"/>
                <w:bCs/>
                <w:sz w:val="20"/>
              </w:rPr>
              <w:t>in Binary Logics</w:t>
            </w:r>
            <w:r>
              <w:rPr>
                <w:rFonts w:ascii="Verdana" w:hAnsi="Verdana" w:cs="Verdana"/>
                <w:sz w:val="20"/>
              </w:rPr>
              <w:t xml:space="preserve"> Islamabad 2011 to 10 April 2014.</w:t>
            </w:r>
          </w:p>
          <w:p w:rsidR="006D5116" w:rsidRDefault="006D5116">
            <w:pPr>
              <w:spacing w:line="25" w:lineRule="atLeast"/>
              <w:ind w:left="1152"/>
              <w:jc w:val="both"/>
              <w:rPr>
                <w:rFonts w:ascii="Verdana" w:hAnsi="Verdana" w:cs="Verdana"/>
                <w:bCs/>
                <w:sz w:val="20"/>
              </w:rPr>
            </w:pPr>
            <w:r>
              <w:rPr>
                <w:rFonts w:ascii="Verdana" w:hAnsi="Verdana" w:cs="Verdana"/>
                <w:bCs/>
                <w:sz w:val="20"/>
              </w:rPr>
              <w:t>Completes applications development by coordinating requirements, schedules, and activities, contributing to team meetings, troubleshooting development and production problems across multiple environments and operating platforms.</w:t>
            </w:r>
          </w:p>
          <w:p w:rsidR="00CF1CFD" w:rsidRDefault="00CF1CFD" w:rsidP="00D31150">
            <w:pPr>
              <w:spacing w:line="25" w:lineRule="atLeast"/>
              <w:jc w:val="both"/>
              <w:rPr>
                <w:rFonts w:ascii="Verdana" w:hAnsi="Verdana" w:cs="Verdana"/>
                <w:bCs/>
                <w:sz w:val="20"/>
              </w:rPr>
            </w:pPr>
          </w:p>
          <w:p w:rsidR="006D5116" w:rsidRDefault="006D5116">
            <w:pPr>
              <w:ind w:left="1074"/>
              <w:rPr>
                <w:rFonts w:ascii="Verdana" w:hAnsi="Verdana" w:cs="Verdana"/>
                <w:bCs/>
                <w:sz w:val="20"/>
              </w:rPr>
            </w:pPr>
          </w:p>
          <w:p w:rsidR="00D31150" w:rsidRPr="00D31150" w:rsidRDefault="006D5116" w:rsidP="00D31150">
            <w:pPr>
              <w:numPr>
                <w:ilvl w:val="0"/>
                <w:numId w:val="4"/>
              </w:numPr>
              <w:spacing w:line="25" w:lineRule="atLeast"/>
              <w:jc w:val="both"/>
              <w:rPr>
                <w:rFonts w:ascii="Verdana" w:hAnsi="Verdana" w:cs="Verdana"/>
                <w:sz w:val="20"/>
              </w:rPr>
            </w:pPr>
            <w:r>
              <w:rPr>
                <w:rFonts w:ascii="Verdana" w:hAnsi="Verdana" w:cs="Verdana"/>
                <w:b/>
                <w:color w:val="003366"/>
                <w:sz w:val="20"/>
              </w:rPr>
              <w:t xml:space="preserve">Expertise </w:t>
            </w:r>
          </w:p>
          <w:p w:rsidR="00D31150" w:rsidRDefault="00D31150" w:rsidP="00D31150">
            <w:pPr>
              <w:ind w:left="1074"/>
              <w:rPr>
                <w:rFonts w:ascii="Verdana" w:hAnsi="Verdana" w:cs="Verdana"/>
                <w:sz w:val="20"/>
              </w:rPr>
            </w:pPr>
            <w:r w:rsidRPr="00D31150">
              <w:rPr>
                <w:rFonts w:ascii="Verdana" w:hAnsi="Verdana" w:cs="Verdana"/>
                <w:b/>
                <w:bCs/>
                <w:sz w:val="20"/>
              </w:rPr>
              <w:t>Search:</w:t>
            </w:r>
            <w:r>
              <w:rPr>
                <w:rFonts w:ascii="Verdana" w:hAnsi="Verdana" w:cs="Verdana"/>
                <w:sz w:val="20"/>
              </w:rPr>
              <w:t xml:space="preserve"> Elastic Search, </w:t>
            </w:r>
            <w:proofErr w:type="spellStart"/>
            <w:r>
              <w:rPr>
                <w:rFonts w:ascii="Verdana" w:hAnsi="Verdana" w:cs="Verdana"/>
                <w:sz w:val="20"/>
              </w:rPr>
              <w:t>Lucene</w:t>
            </w:r>
            <w:proofErr w:type="spellEnd"/>
          </w:p>
          <w:p w:rsidR="00D31150" w:rsidRDefault="00D31150" w:rsidP="00D31150">
            <w:pPr>
              <w:ind w:left="1074"/>
              <w:rPr>
                <w:rFonts w:ascii="Verdana" w:hAnsi="Verdana" w:cs="Verdana"/>
                <w:sz w:val="20"/>
              </w:rPr>
            </w:pPr>
            <w:r w:rsidRPr="00D31150">
              <w:rPr>
                <w:rFonts w:ascii="Verdana" w:hAnsi="Verdana" w:cs="Verdana"/>
                <w:b/>
                <w:bCs/>
                <w:sz w:val="20"/>
              </w:rPr>
              <w:t>Front End:</w:t>
            </w:r>
            <w:r>
              <w:rPr>
                <w:rFonts w:ascii="Verdana" w:hAnsi="Verdana" w:cs="Verdana"/>
                <w:sz w:val="20"/>
              </w:rPr>
              <w:t xml:space="preserve"> Angular </w:t>
            </w:r>
            <w:proofErr w:type="spellStart"/>
            <w:r>
              <w:rPr>
                <w:rFonts w:ascii="Verdana" w:hAnsi="Verdana" w:cs="Verdana"/>
                <w:sz w:val="20"/>
              </w:rPr>
              <w:t>Js</w:t>
            </w:r>
            <w:proofErr w:type="spellEnd"/>
            <w:r>
              <w:rPr>
                <w:rFonts w:ascii="Verdana" w:hAnsi="Verdana" w:cs="Verdana"/>
                <w:sz w:val="20"/>
              </w:rPr>
              <w:t>, Vue2, Vue3, React</w:t>
            </w:r>
          </w:p>
          <w:p w:rsidR="00D31150" w:rsidRDefault="006D5116" w:rsidP="00D31150">
            <w:pPr>
              <w:ind w:left="1074"/>
              <w:rPr>
                <w:rFonts w:ascii="Verdana" w:hAnsi="Verdana" w:cs="Verdana"/>
                <w:sz w:val="20"/>
              </w:rPr>
            </w:pPr>
            <w:r w:rsidRPr="00D31150">
              <w:rPr>
                <w:rFonts w:ascii="Verdana" w:hAnsi="Verdana" w:cs="Verdana"/>
                <w:b/>
                <w:bCs/>
                <w:sz w:val="20"/>
              </w:rPr>
              <w:t xml:space="preserve">Database </w:t>
            </w:r>
            <w:r>
              <w:rPr>
                <w:rFonts w:ascii="Verdana" w:hAnsi="Verdana" w:cs="Verdana"/>
                <w:sz w:val="20"/>
              </w:rPr>
              <w:t xml:space="preserve">(MySQL, </w:t>
            </w:r>
            <w:proofErr w:type="spellStart"/>
            <w:r>
              <w:rPr>
                <w:rFonts w:ascii="Verdana" w:hAnsi="Verdana" w:cs="Verdana"/>
                <w:sz w:val="20"/>
              </w:rPr>
              <w:t>Sql</w:t>
            </w:r>
            <w:proofErr w:type="spellEnd"/>
            <w:r>
              <w:rPr>
                <w:rFonts w:ascii="Verdana" w:hAnsi="Verdana" w:cs="Verdana"/>
                <w:sz w:val="20"/>
              </w:rPr>
              <w:t xml:space="preserve">, Oracle), </w:t>
            </w:r>
          </w:p>
          <w:p w:rsidR="00D31150" w:rsidRDefault="00D31150" w:rsidP="00D31150">
            <w:pPr>
              <w:ind w:left="1074"/>
              <w:rPr>
                <w:rFonts w:ascii="Verdana" w:hAnsi="Verdana" w:cs="Verdana"/>
                <w:sz w:val="20"/>
              </w:rPr>
            </w:pPr>
            <w:r w:rsidRPr="00D31150">
              <w:rPr>
                <w:rFonts w:ascii="Verdana" w:hAnsi="Verdana" w:cs="Verdana"/>
                <w:b/>
                <w:bCs/>
                <w:sz w:val="20"/>
              </w:rPr>
              <w:t>Backend:</w:t>
            </w:r>
            <w:r>
              <w:rPr>
                <w:rFonts w:ascii="Verdana" w:hAnsi="Verdana" w:cs="Verdana"/>
                <w:sz w:val="20"/>
              </w:rPr>
              <w:t xml:space="preserve"> Custom PHP,</w:t>
            </w:r>
            <w:r w:rsidR="006D5116">
              <w:rPr>
                <w:rFonts w:ascii="Verdana" w:hAnsi="Verdana" w:cs="Verdana"/>
                <w:sz w:val="20"/>
              </w:rPr>
              <w:t xml:space="preserve"> Framework (Cake, </w:t>
            </w:r>
            <w:proofErr w:type="spellStart"/>
            <w:r w:rsidR="006D5116">
              <w:rPr>
                <w:rFonts w:ascii="Verdana" w:hAnsi="Verdana" w:cs="Verdana"/>
                <w:sz w:val="20"/>
              </w:rPr>
              <w:t>CodeIgniter</w:t>
            </w:r>
            <w:proofErr w:type="spellEnd"/>
            <w:r w:rsidR="006D5116">
              <w:rPr>
                <w:rFonts w:ascii="Verdana" w:hAnsi="Verdana" w:cs="Verdana"/>
                <w:sz w:val="20"/>
              </w:rPr>
              <w:t xml:space="preserve">, </w:t>
            </w:r>
            <w:proofErr w:type="spellStart"/>
            <w:r w:rsidR="006D5116">
              <w:rPr>
                <w:rFonts w:ascii="Verdana" w:hAnsi="Verdana" w:cs="Verdana"/>
                <w:sz w:val="20"/>
              </w:rPr>
              <w:t>Yii</w:t>
            </w:r>
            <w:proofErr w:type="spellEnd"/>
            <w:r w:rsidR="006D5116">
              <w:rPr>
                <w:rFonts w:ascii="Verdana" w:hAnsi="Verdana" w:cs="Verdana"/>
                <w:sz w:val="20"/>
              </w:rPr>
              <w:t xml:space="preserve">, </w:t>
            </w:r>
            <w:proofErr w:type="spellStart"/>
            <w:r w:rsidR="006D5116">
              <w:rPr>
                <w:rFonts w:ascii="Verdana" w:hAnsi="Verdana" w:cs="Verdana"/>
                <w:sz w:val="20"/>
              </w:rPr>
              <w:t>laravel</w:t>
            </w:r>
            <w:proofErr w:type="spellEnd"/>
            <w:r w:rsidR="00594825">
              <w:rPr>
                <w:rFonts w:ascii="Verdana" w:hAnsi="Verdana" w:cs="Verdana"/>
                <w:sz w:val="20"/>
              </w:rPr>
              <w:t xml:space="preserve"> </w:t>
            </w:r>
            <w:r>
              <w:rPr>
                <w:rFonts w:ascii="Verdana" w:hAnsi="Verdana" w:cs="Verdana"/>
                <w:sz w:val="20"/>
              </w:rPr>
              <w:t>9), MVC</w:t>
            </w:r>
            <w:r w:rsidR="006D5116">
              <w:rPr>
                <w:rFonts w:ascii="Verdana" w:hAnsi="Verdana" w:cs="Verdana"/>
                <w:sz w:val="20"/>
              </w:rPr>
              <w:t>,</w:t>
            </w:r>
            <w:r>
              <w:rPr>
                <w:rFonts w:ascii="Verdana" w:hAnsi="Verdana" w:cs="Verdana"/>
                <w:sz w:val="20"/>
              </w:rPr>
              <w:t xml:space="preserve"> </w:t>
            </w:r>
            <w:r w:rsidR="006D5116">
              <w:rPr>
                <w:rFonts w:ascii="Verdana" w:hAnsi="Verdana" w:cs="Verdana"/>
                <w:sz w:val="20"/>
              </w:rPr>
              <w:t>Smarty, Open Source (</w:t>
            </w:r>
            <w:proofErr w:type="spellStart"/>
            <w:r w:rsidR="006D5116">
              <w:rPr>
                <w:rFonts w:ascii="Verdana" w:hAnsi="Verdana" w:cs="Verdana"/>
                <w:sz w:val="20"/>
              </w:rPr>
              <w:t>Wordpress</w:t>
            </w:r>
            <w:proofErr w:type="spellEnd"/>
            <w:r w:rsidR="006D5116">
              <w:rPr>
                <w:rFonts w:ascii="Verdana" w:hAnsi="Verdana" w:cs="Verdana"/>
                <w:sz w:val="20"/>
              </w:rPr>
              <w:t xml:space="preserve">, Joomla, </w:t>
            </w:r>
            <w:proofErr w:type="spellStart"/>
            <w:r w:rsidR="006D5116">
              <w:rPr>
                <w:rFonts w:ascii="Verdana" w:hAnsi="Verdana" w:cs="Verdana"/>
                <w:sz w:val="20"/>
              </w:rPr>
              <w:t>Opencart</w:t>
            </w:r>
            <w:proofErr w:type="spellEnd"/>
            <w:r w:rsidR="006D5116">
              <w:rPr>
                <w:rFonts w:ascii="Verdana" w:hAnsi="Verdana" w:cs="Verdana"/>
                <w:sz w:val="20"/>
              </w:rPr>
              <w:t xml:space="preserve">, </w:t>
            </w:r>
            <w:proofErr w:type="spellStart"/>
            <w:r w:rsidR="006D5116">
              <w:rPr>
                <w:rFonts w:ascii="Verdana" w:hAnsi="Verdana" w:cs="Verdana"/>
                <w:sz w:val="20"/>
              </w:rPr>
              <w:t>Prestashop</w:t>
            </w:r>
            <w:proofErr w:type="spellEnd"/>
            <w:r w:rsidR="006D5116">
              <w:rPr>
                <w:rFonts w:ascii="Verdana" w:hAnsi="Verdana" w:cs="Verdana"/>
                <w:sz w:val="20"/>
              </w:rPr>
              <w:t xml:space="preserve">), </w:t>
            </w:r>
          </w:p>
          <w:p w:rsidR="006D5116" w:rsidRDefault="006D5116" w:rsidP="00D31150">
            <w:pPr>
              <w:ind w:left="1074"/>
              <w:rPr>
                <w:rFonts w:ascii="Verdana" w:hAnsi="Verdana" w:cs="Verdana"/>
                <w:sz w:val="20"/>
              </w:rPr>
            </w:pPr>
            <w:r>
              <w:rPr>
                <w:rFonts w:ascii="Verdana" w:hAnsi="Verdana" w:cs="Verdana"/>
                <w:sz w:val="20"/>
              </w:rPr>
              <w:t>Ecommerce E</w:t>
            </w:r>
            <w:r w:rsidR="00D31150">
              <w:rPr>
                <w:rFonts w:ascii="Verdana" w:hAnsi="Verdana" w:cs="Verdana"/>
                <w:sz w:val="20"/>
              </w:rPr>
              <w:t>xpert, C#,</w:t>
            </w:r>
          </w:p>
          <w:p w:rsidR="006D5116" w:rsidRDefault="006D5116">
            <w:pPr>
              <w:ind w:left="1074"/>
              <w:rPr>
                <w:rFonts w:ascii="Verdana" w:hAnsi="Verdana" w:cs="Verdana"/>
                <w:sz w:val="20"/>
              </w:rPr>
            </w:pPr>
          </w:p>
          <w:p w:rsidR="006D5116" w:rsidRDefault="006D5116">
            <w:pPr>
              <w:ind w:left="1074"/>
              <w:rPr>
                <w:rFonts w:ascii="Verdana" w:hAnsi="Verdana" w:cs="Verdana"/>
                <w:sz w:val="20"/>
              </w:rPr>
            </w:pPr>
          </w:p>
          <w:p w:rsidR="006D5116" w:rsidRDefault="006D5116">
            <w:pPr>
              <w:numPr>
                <w:ilvl w:val="0"/>
                <w:numId w:val="4"/>
              </w:numPr>
              <w:spacing w:line="25" w:lineRule="atLeast"/>
              <w:jc w:val="both"/>
              <w:rPr>
                <w:rFonts w:ascii="Verdana" w:hAnsi="Verdana" w:cs="Verdana"/>
                <w:sz w:val="20"/>
              </w:rPr>
            </w:pPr>
            <w:r>
              <w:rPr>
                <w:rFonts w:ascii="Verdana" w:hAnsi="Verdana" w:cs="Verdana"/>
                <w:b/>
                <w:color w:val="003366"/>
                <w:sz w:val="20"/>
              </w:rPr>
              <w:t>Version Control</w:t>
            </w:r>
          </w:p>
          <w:p w:rsidR="006D5116" w:rsidRDefault="00E90236">
            <w:pPr>
              <w:ind w:left="1074"/>
              <w:rPr>
                <w:rFonts w:ascii="Verdana" w:hAnsi="Verdana" w:cs="Verdana"/>
                <w:b/>
                <w:color w:val="003366"/>
                <w:sz w:val="20"/>
              </w:rPr>
            </w:pPr>
            <w:proofErr w:type="spellStart"/>
            <w:r>
              <w:rPr>
                <w:rFonts w:ascii="Verdana" w:hAnsi="Verdana" w:cs="Verdana"/>
                <w:sz w:val="20"/>
              </w:rPr>
              <w:t>Svn</w:t>
            </w:r>
            <w:proofErr w:type="spellEnd"/>
            <w:r>
              <w:rPr>
                <w:rFonts w:ascii="Verdana" w:hAnsi="Verdana" w:cs="Verdana"/>
                <w:sz w:val="20"/>
              </w:rPr>
              <w:t>, GIT, Jenkins</w:t>
            </w:r>
            <w:r w:rsidR="00B657E3">
              <w:rPr>
                <w:rFonts w:ascii="Verdana" w:hAnsi="Verdana" w:cs="Verdana"/>
                <w:sz w:val="20"/>
              </w:rPr>
              <w:t>, Client (</w:t>
            </w:r>
            <w:proofErr w:type="spellStart"/>
            <w:r w:rsidR="00B657E3">
              <w:rPr>
                <w:rFonts w:ascii="Verdana" w:hAnsi="Verdana" w:cs="Verdana"/>
                <w:sz w:val="20"/>
              </w:rPr>
              <w:t>SourceTree</w:t>
            </w:r>
            <w:proofErr w:type="spellEnd"/>
            <w:r w:rsidR="00B657E3">
              <w:rPr>
                <w:rFonts w:ascii="Verdana" w:hAnsi="Verdana" w:cs="Verdana"/>
                <w:sz w:val="20"/>
              </w:rPr>
              <w:t>)</w:t>
            </w:r>
          </w:p>
          <w:p w:rsidR="006D5116" w:rsidRDefault="006D5116">
            <w:pPr>
              <w:spacing w:line="25" w:lineRule="atLeast"/>
              <w:jc w:val="both"/>
              <w:rPr>
                <w:rFonts w:ascii="Verdana" w:hAnsi="Verdana" w:cs="Verdana"/>
                <w:b/>
                <w:color w:val="003366"/>
                <w:sz w:val="20"/>
              </w:rPr>
            </w:pPr>
          </w:p>
          <w:p w:rsidR="006D5116" w:rsidRDefault="006D5116">
            <w:pPr>
              <w:numPr>
                <w:ilvl w:val="0"/>
                <w:numId w:val="4"/>
              </w:numPr>
              <w:spacing w:line="25" w:lineRule="atLeast"/>
              <w:jc w:val="both"/>
              <w:rPr>
                <w:rFonts w:ascii="Verdana" w:hAnsi="Verdana" w:cs="Verdana"/>
                <w:sz w:val="20"/>
              </w:rPr>
            </w:pPr>
            <w:r>
              <w:rPr>
                <w:rFonts w:ascii="Verdana" w:hAnsi="Verdana" w:cs="Verdana"/>
                <w:b/>
                <w:color w:val="003366"/>
                <w:sz w:val="20"/>
              </w:rPr>
              <w:t xml:space="preserve">Server Management </w:t>
            </w:r>
          </w:p>
          <w:p w:rsidR="006D5116" w:rsidRDefault="006D5116" w:rsidP="00E90236">
            <w:pPr>
              <w:ind w:left="1074"/>
              <w:rPr>
                <w:rFonts w:ascii="Verdana" w:hAnsi="Verdana" w:cs="Verdana"/>
                <w:b/>
                <w:color w:val="003366"/>
                <w:sz w:val="20"/>
              </w:rPr>
            </w:pPr>
            <w:r>
              <w:rPr>
                <w:rFonts w:ascii="Verdana" w:hAnsi="Verdana" w:cs="Verdana"/>
                <w:sz w:val="20"/>
              </w:rPr>
              <w:t xml:space="preserve">Linux, </w:t>
            </w:r>
            <w:r w:rsidR="00E90236">
              <w:rPr>
                <w:rFonts w:ascii="Verdana" w:hAnsi="Verdana" w:cs="Verdana"/>
                <w:sz w:val="20"/>
              </w:rPr>
              <w:t>(</w:t>
            </w:r>
            <w:r>
              <w:rPr>
                <w:rFonts w:ascii="Verdana" w:hAnsi="Verdana" w:cs="Verdana"/>
                <w:sz w:val="20"/>
              </w:rPr>
              <w:t>Centos</w:t>
            </w:r>
            <w:r w:rsidR="00E90236">
              <w:rPr>
                <w:rFonts w:ascii="Verdana" w:hAnsi="Verdana" w:cs="Verdana"/>
                <w:sz w:val="20"/>
              </w:rPr>
              <w:t xml:space="preserve">, Ubuntu) </w:t>
            </w:r>
          </w:p>
          <w:p w:rsidR="006D5116" w:rsidRDefault="006D5116">
            <w:pPr>
              <w:spacing w:line="25" w:lineRule="atLeast"/>
              <w:jc w:val="both"/>
              <w:rPr>
                <w:rFonts w:ascii="Verdana" w:hAnsi="Verdana" w:cs="Verdana"/>
                <w:b/>
                <w:color w:val="003366"/>
                <w:sz w:val="20"/>
              </w:rPr>
            </w:pPr>
          </w:p>
          <w:p w:rsidR="006D5116" w:rsidRDefault="006D5116">
            <w:pPr>
              <w:numPr>
                <w:ilvl w:val="0"/>
                <w:numId w:val="4"/>
              </w:numPr>
              <w:spacing w:line="25" w:lineRule="atLeast"/>
              <w:jc w:val="both"/>
              <w:rPr>
                <w:rFonts w:ascii="Verdana" w:hAnsi="Verdana" w:cs="Verdana"/>
                <w:sz w:val="20"/>
              </w:rPr>
            </w:pPr>
            <w:r>
              <w:rPr>
                <w:rFonts w:ascii="Verdana" w:hAnsi="Verdana" w:cs="Verdana"/>
                <w:b/>
                <w:color w:val="003366"/>
                <w:sz w:val="20"/>
              </w:rPr>
              <w:t xml:space="preserve">Other </w:t>
            </w:r>
            <w:r w:rsidR="00867AF9">
              <w:rPr>
                <w:rFonts w:ascii="Verdana" w:hAnsi="Verdana" w:cs="Verdana"/>
                <w:b/>
                <w:color w:val="003366"/>
                <w:sz w:val="20"/>
              </w:rPr>
              <w:t>Languages</w:t>
            </w:r>
          </w:p>
          <w:p w:rsidR="006D5116" w:rsidRDefault="006D5116">
            <w:pPr>
              <w:ind w:left="1074"/>
              <w:rPr>
                <w:rFonts w:ascii="Verdana" w:hAnsi="Verdana" w:cs="Verdana"/>
                <w:b/>
                <w:color w:val="003366"/>
                <w:sz w:val="20"/>
              </w:rPr>
            </w:pPr>
            <w:r>
              <w:rPr>
                <w:rFonts w:ascii="Verdana" w:hAnsi="Verdana" w:cs="Verdana"/>
                <w:sz w:val="20"/>
              </w:rPr>
              <w:lastRenderedPageBreak/>
              <w:t>C#, MATLAB, C/C++, Java</w:t>
            </w:r>
            <w:proofErr w:type="gramStart"/>
            <w:r>
              <w:rPr>
                <w:rFonts w:ascii="Verdana" w:hAnsi="Verdana" w:cs="Verdana"/>
                <w:sz w:val="20"/>
              </w:rPr>
              <w:t xml:space="preserve">2 </w:t>
            </w:r>
            <w:r w:rsidR="00867AF9">
              <w:rPr>
                <w:rFonts w:ascii="Verdana" w:hAnsi="Verdana" w:cs="Verdana"/>
                <w:sz w:val="20"/>
              </w:rPr>
              <w:t>,</w:t>
            </w:r>
            <w:proofErr w:type="gramEnd"/>
            <w:r w:rsidR="00867AF9">
              <w:rPr>
                <w:rFonts w:ascii="Verdana" w:hAnsi="Verdana" w:cs="Verdana"/>
                <w:sz w:val="20"/>
              </w:rPr>
              <w:t xml:space="preserve"> Python </w:t>
            </w:r>
          </w:p>
          <w:p w:rsidR="00D31150" w:rsidRDefault="00D31150">
            <w:pPr>
              <w:rPr>
                <w:rFonts w:ascii="Lucida Sans Unicode" w:hAnsi="Lucida Sans Unicode" w:cs="Lucida Sans Unicode"/>
                <w:bCs/>
                <w:sz w:val="20"/>
                <w:szCs w:val="20"/>
              </w:rPr>
            </w:pPr>
          </w:p>
          <w:p w:rsidR="00D31150" w:rsidRDefault="00D31150">
            <w:pPr>
              <w:rPr>
                <w:rFonts w:ascii="Lucida Sans Unicode" w:hAnsi="Lucida Sans Unicode" w:cs="Lucida Sans Unicode"/>
                <w:bCs/>
                <w:sz w:val="20"/>
                <w:szCs w:val="20"/>
              </w:rPr>
            </w:pPr>
          </w:p>
          <w:p w:rsidR="00594825" w:rsidRPr="00594825" w:rsidRDefault="00594825" w:rsidP="00D31150">
            <w:pPr>
              <w:numPr>
                <w:ilvl w:val="0"/>
                <w:numId w:val="4"/>
              </w:num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>
              <w:rPr>
                <w:rFonts w:ascii="Verdana" w:hAnsi="Verdana" w:cs="Verdana"/>
                <w:b/>
                <w:bCs/>
                <w:sz w:val="20"/>
              </w:rPr>
              <w:t>Co</w:t>
            </w:r>
            <w:r w:rsidR="00D31150">
              <w:rPr>
                <w:rFonts w:ascii="Verdana" w:hAnsi="Verdana" w:cs="Verdana"/>
                <w:b/>
                <w:bCs/>
                <w:sz w:val="20"/>
              </w:rPr>
              <w:t xml:space="preserve">mplaint Management System PITC (Ministry </w:t>
            </w:r>
            <w:proofErr w:type="gramStart"/>
            <w:r w:rsidR="00D31150">
              <w:rPr>
                <w:rFonts w:ascii="Verdana" w:hAnsi="Verdana" w:cs="Verdana"/>
                <w:b/>
                <w:bCs/>
                <w:sz w:val="20"/>
              </w:rPr>
              <w:t>Of</w:t>
            </w:r>
            <w:proofErr w:type="gramEnd"/>
            <w:r w:rsidR="00D31150">
              <w:rPr>
                <w:rFonts w:ascii="Verdana" w:hAnsi="Verdana" w:cs="Verdana"/>
                <w:b/>
                <w:bCs/>
                <w:sz w:val="20"/>
              </w:rPr>
              <w:t xml:space="preserve"> Power, </w:t>
            </w:r>
            <w:proofErr w:type="spellStart"/>
            <w:r w:rsidR="00D31150">
              <w:rPr>
                <w:rFonts w:ascii="Verdana" w:hAnsi="Verdana" w:cs="Verdana"/>
                <w:b/>
                <w:bCs/>
                <w:sz w:val="20"/>
              </w:rPr>
              <w:t>Wapda</w:t>
            </w:r>
            <w:proofErr w:type="spellEnd"/>
            <w:r>
              <w:rPr>
                <w:rFonts w:ascii="Verdana" w:hAnsi="Verdana" w:cs="Verdana"/>
                <w:b/>
                <w:bCs/>
                <w:sz w:val="20"/>
              </w:rPr>
              <w:t>)</w:t>
            </w:r>
          </w:p>
          <w:p w:rsidR="00594825" w:rsidRDefault="00594825" w:rsidP="00594825">
            <w:pPr>
              <w:ind w:left="1080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>
              <w:rPr>
                <w:rFonts w:ascii="Verdana" w:hAnsi="Verdana" w:cs="Verdana"/>
                <w:sz w:val="20"/>
              </w:rPr>
              <w:t>CCMS is the product of PITC subsidized company of WAPDA</w:t>
            </w:r>
          </w:p>
          <w:p w:rsidR="00594825" w:rsidRDefault="00594825" w:rsidP="00594825">
            <w:pPr>
              <w:ind w:left="1080"/>
              <w:rPr>
                <w:rFonts w:ascii="Verdana" w:hAnsi="Verdana" w:cs="Verdana"/>
                <w:sz w:val="20"/>
              </w:rPr>
            </w:pPr>
            <w:proofErr w:type="spellStart"/>
            <w:r>
              <w:rPr>
                <w:rFonts w:ascii="Verdana" w:hAnsi="Verdana" w:cs="Verdana"/>
                <w:sz w:val="20"/>
              </w:rPr>
              <w:t>Laravel</w:t>
            </w:r>
            <w:proofErr w:type="spellEnd"/>
            <w:r>
              <w:rPr>
                <w:rFonts w:ascii="Verdana" w:hAnsi="Verdana" w:cs="Verdana"/>
                <w:sz w:val="20"/>
              </w:rPr>
              <w:t xml:space="preserve"> 5.7, </w:t>
            </w:r>
            <w:proofErr w:type="spellStart"/>
            <w:r>
              <w:rPr>
                <w:rFonts w:ascii="Verdana" w:hAnsi="Verdana" w:cs="Verdana"/>
                <w:sz w:val="20"/>
              </w:rPr>
              <w:t>Mysql</w:t>
            </w:r>
            <w:proofErr w:type="spellEnd"/>
            <w:r>
              <w:rPr>
                <w:rFonts w:ascii="Verdana" w:hAnsi="Verdana" w:cs="Verdana"/>
                <w:sz w:val="20"/>
              </w:rPr>
              <w:t xml:space="preserve"> (</w:t>
            </w:r>
            <w:proofErr w:type="spellStart"/>
            <w:r>
              <w:rPr>
                <w:rFonts w:ascii="Verdana" w:hAnsi="Verdana" w:cs="Verdana"/>
                <w:sz w:val="20"/>
              </w:rPr>
              <w:t>Glera</w:t>
            </w:r>
            <w:proofErr w:type="spellEnd"/>
            <w:r>
              <w:rPr>
                <w:rFonts w:ascii="Verdana" w:hAnsi="Verdana" w:cs="Verdana"/>
                <w:sz w:val="20"/>
              </w:rPr>
              <w:t xml:space="preserve"> Cluster), SQL Server, Java (</w:t>
            </w:r>
            <w:proofErr w:type="spellStart"/>
            <w:r>
              <w:rPr>
                <w:rFonts w:ascii="Verdana" w:hAnsi="Verdana" w:cs="Verdana"/>
                <w:sz w:val="20"/>
              </w:rPr>
              <w:t>Hashlite</w:t>
            </w:r>
            <w:proofErr w:type="spellEnd"/>
            <w:r>
              <w:rPr>
                <w:rFonts w:ascii="Verdana" w:hAnsi="Verdana" w:cs="Verdana"/>
                <w:sz w:val="20"/>
              </w:rPr>
              <w:t>), Huawei IPCC, Load Management Process.</w:t>
            </w:r>
          </w:p>
          <w:p w:rsidR="00594825" w:rsidRDefault="00594825" w:rsidP="00594825">
            <w:pPr>
              <w:ind w:left="1080"/>
              <w:rPr>
                <w:rFonts w:ascii="Verdana" w:hAnsi="Verdana" w:cs="Verdana"/>
                <w:sz w:val="20"/>
              </w:rPr>
            </w:pPr>
            <w:r>
              <w:rPr>
                <w:rFonts w:ascii="Verdana" w:hAnsi="Verdana" w:cs="Verdana"/>
                <w:sz w:val="20"/>
              </w:rPr>
              <w:t xml:space="preserve">Escalation </w:t>
            </w:r>
            <w:r w:rsidR="0071641D">
              <w:rPr>
                <w:rFonts w:ascii="Verdana" w:hAnsi="Verdana" w:cs="Verdana"/>
                <w:sz w:val="20"/>
              </w:rPr>
              <w:t>Process</w:t>
            </w:r>
            <w:r>
              <w:rPr>
                <w:rFonts w:ascii="Verdana" w:hAnsi="Verdana" w:cs="Verdana"/>
                <w:sz w:val="20"/>
              </w:rPr>
              <w:t xml:space="preserve"> and cycle defined for complaint ticketing. Every Field Officer has own escalation time, Extensive Reporting, SMS Chatting with customer.</w:t>
            </w:r>
          </w:p>
          <w:p w:rsidR="00594825" w:rsidRDefault="00594825" w:rsidP="00594825">
            <w:pPr>
              <w:ind w:left="1080"/>
              <w:rPr>
                <w:rFonts w:ascii="Verdana" w:hAnsi="Verdana" w:cs="Verdana"/>
                <w:sz w:val="20"/>
              </w:rPr>
            </w:pPr>
          </w:p>
          <w:p w:rsidR="00594825" w:rsidRPr="00ED5286" w:rsidRDefault="00594825" w:rsidP="00594825">
            <w:pPr>
              <w:numPr>
                <w:ilvl w:val="0"/>
                <w:numId w:val="4"/>
              </w:num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>
              <w:rPr>
                <w:rFonts w:ascii="Verdana" w:hAnsi="Verdana" w:cs="Verdana"/>
                <w:b/>
                <w:bCs/>
                <w:sz w:val="20"/>
              </w:rPr>
              <w:t xml:space="preserve">BOSS (Specialised </w:t>
            </w:r>
            <w:r w:rsidR="00A1215D">
              <w:rPr>
                <w:rFonts w:ascii="Verdana" w:hAnsi="Verdana" w:cs="Verdana"/>
                <w:b/>
                <w:bCs/>
                <w:sz w:val="20"/>
              </w:rPr>
              <w:t>Workforce and Project M</w:t>
            </w:r>
            <w:r>
              <w:rPr>
                <w:rFonts w:ascii="Verdana" w:hAnsi="Verdana" w:cs="Verdana"/>
                <w:b/>
                <w:bCs/>
                <w:sz w:val="20"/>
              </w:rPr>
              <w:t>anagement CMS Tool)</w:t>
            </w:r>
          </w:p>
          <w:p w:rsidR="00A15952" w:rsidRDefault="00A15952" w:rsidP="00A15952">
            <w:pPr>
              <w:ind w:left="1080"/>
              <w:rPr>
                <w:rFonts w:ascii="Verdana" w:hAnsi="Verdana" w:cs="Verdana"/>
                <w:sz w:val="20"/>
              </w:rPr>
            </w:pPr>
            <w:proofErr w:type="spellStart"/>
            <w:r>
              <w:rPr>
                <w:rFonts w:ascii="Verdana" w:hAnsi="Verdana" w:cs="Verdana"/>
                <w:sz w:val="20"/>
              </w:rPr>
              <w:t>Laravel</w:t>
            </w:r>
            <w:proofErr w:type="spellEnd"/>
            <w:r>
              <w:rPr>
                <w:rFonts w:ascii="Verdana" w:hAnsi="Verdana" w:cs="Verdana"/>
                <w:sz w:val="20"/>
              </w:rPr>
              <w:t xml:space="preserve"> </w:t>
            </w:r>
            <w:proofErr w:type="gramStart"/>
            <w:r>
              <w:rPr>
                <w:rFonts w:ascii="Verdana" w:hAnsi="Verdana" w:cs="Verdana"/>
                <w:sz w:val="20"/>
              </w:rPr>
              <w:t>5.7 ,</w:t>
            </w:r>
            <w:proofErr w:type="gramEnd"/>
            <w:r>
              <w:rPr>
                <w:rFonts w:ascii="Verdana" w:hAnsi="Verdana" w:cs="Verdana"/>
                <w:sz w:val="20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20"/>
              </w:rPr>
              <w:t>Mysql</w:t>
            </w:r>
            <w:proofErr w:type="spellEnd"/>
            <w:r>
              <w:rPr>
                <w:rFonts w:ascii="Verdana" w:hAnsi="Verdana" w:cs="Verdana"/>
                <w:sz w:val="20"/>
              </w:rPr>
              <w:t xml:space="preserve"> , </w:t>
            </w:r>
            <w:proofErr w:type="spellStart"/>
            <w:r>
              <w:rPr>
                <w:rFonts w:ascii="Verdana" w:hAnsi="Verdana" w:cs="Verdana"/>
                <w:sz w:val="20"/>
              </w:rPr>
              <w:t>Ldap</w:t>
            </w:r>
            <w:proofErr w:type="spellEnd"/>
          </w:p>
          <w:p w:rsidR="00594825" w:rsidRPr="00594825" w:rsidRDefault="00ED5286" w:rsidP="00A15952">
            <w:pPr>
              <w:ind w:left="1080"/>
              <w:rPr>
                <w:rFonts w:ascii="Verdana" w:hAnsi="Verdana" w:cs="Verdana"/>
                <w:sz w:val="20"/>
              </w:rPr>
            </w:pPr>
            <w:r>
              <w:rPr>
                <w:rFonts w:ascii="Verdana" w:hAnsi="Verdana" w:cs="Verdana"/>
                <w:sz w:val="20"/>
              </w:rPr>
              <w:t>Developed for Apollo Telecom for managing workfor</w:t>
            </w:r>
            <w:r w:rsidR="00594825">
              <w:rPr>
                <w:rFonts w:ascii="Verdana" w:hAnsi="Verdana" w:cs="Verdana"/>
                <w:sz w:val="20"/>
              </w:rPr>
              <w:t xml:space="preserve">ce </w:t>
            </w:r>
            <w:r>
              <w:rPr>
                <w:rFonts w:ascii="Verdana" w:hAnsi="Verdana" w:cs="Verdana"/>
                <w:sz w:val="20"/>
              </w:rPr>
              <w:t>against each project.</w:t>
            </w:r>
          </w:p>
          <w:p w:rsidR="006D5116" w:rsidRDefault="006D5116">
            <w:pPr>
              <w:rPr>
                <w:rFonts w:ascii="Lucida Sans Unicode" w:hAnsi="Lucida Sans Unicode" w:cs="Lucida Sans Unicode"/>
                <w:bCs/>
                <w:sz w:val="20"/>
                <w:szCs w:val="20"/>
              </w:rPr>
            </w:pPr>
          </w:p>
          <w:p w:rsidR="006D5116" w:rsidRDefault="006D5116">
            <w:pPr>
              <w:numPr>
                <w:ilvl w:val="0"/>
                <w:numId w:val="4"/>
              </w:num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Verdana" w:hAnsi="Verdana" w:cs="Verdana"/>
                <w:b/>
                <w:bCs/>
                <w:sz w:val="20"/>
              </w:rPr>
              <w:t>POSable</w:t>
            </w:r>
            <w:proofErr w:type="spellEnd"/>
            <w:r>
              <w:rPr>
                <w:rFonts w:ascii="Verdana" w:hAnsi="Verdana" w:cs="Verdana"/>
                <w:b/>
                <w:bCs/>
                <w:sz w:val="20"/>
              </w:rPr>
              <w:t xml:space="preserve"> (Point Sale Cloud Based </w:t>
            </w:r>
            <w:proofErr w:type="gramStart"/>
            <w:r>
              <w:rPr>
                <w:rFonts w:ascii="Verdana" w:hAnsi="Verdana" w:cs="Verdana"/>
                <w:b/>
                <w:bCs/>
                <w:sz w:val="20"/>
              </w:rPr>
              <w:t>Product )</w:t>
            </w:r>
            <w:proofErr w:type="gramEnd"/>
          </w:p>
          <w:p w:rsidR="006D5116" w:rsidRDefault="006D5116">
            <w:pPr>
              <w:ind w:left="1080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ANGULAR JS, </w:t>
            </w:r>
            <w:proofErr w:type="gramStart"/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C# ,</w:t>
            </w:r>
            <w:proofErr w:type="gramEnd"/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REST FULL API, MVC Framework, </w:t>
            </w:r>
            <w:proofErr w:type="spellStart"/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Xamrin</w:t>
            </w:r>
            <w:proofErr w:type="spellEnd"/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, Azure</w:t>
            </w:r>
          </w:p>
          <w:p w:rsidR="006D5116" w:rsidRDefault="006D5116">
            <w:pPr>
              <w:ind w:left="1080"/>
              <w:rPr>
                <w:rFonts w:ascii="Verdana" w:hAnsi="Verdana" w:cs="Verdana"/>
                <w:sz w:val="20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(Posable.com.au)</w:t>
            </w:r>
          </w:p>
          <w:p w:rsidR="006D5116" w:rsidRDefault="006D5116">
            <w:pPr>
              <w:ind w:left="1062"/>
            </w:pPr>
            <w:r>
              <w:rPr>
                <w:rFonts w:ascii="Verdana" w:hAnsi="Verdana" w:cs="Verdana"/>
                <w:sz w:val="20"/>
              </w:rPr>
              <w:t xml:space="preserve">Point </w:t>
            </w:r>
            <w:proofErr w:type="gramStart"/>
            <w:r>
              <w:rPr>
                <w:rFonts w:ascii="Verdana" w:hAnsi="Verdana" w:cs="Verdana"/>
                <w:sz w:val="20"/>
              </w:rPr>
              <w:t>Of</w:t>
            </w:r>
            <w:proofErr w:type="gramEnd"/>
            <w:r>
              <w:rPr>
                <w:rFonts w:ascii="Verdana" w:hAnsi="Verdana" w:cs="Verdana"/>
                <w:sz w:val="20"/>
              </w:rPr>
              <w:t xml:space="preserve"> Sale Systems (Specifically designed for Retail and Hospitality businesses)</w:t>
            </w:r>
          </w:p>
          <w:p w:rsidR="006D5116" w:rsidRDefault="006D5116">
            <w:pPr>
              <w:ind w:left="1062"/>
            </w:pPr>
            <w:hyperlink r:id="rId6" w:history="1">
              <w:r>
                <w:rPr>
                  <w:rStyle w:val="Hyperlink"/>
                  <w:rFonts w:ascii="Verdana" w:hAnsi="Verdana" w:cs="Verdana"/>
                  <w:sz w:val="20"/>
                </w:rPr>
                <w:t>E-Commerce (Built-in platform)</w:t>
              </w:r>
            </w:hyperlink>
          </w:p>
          <w:p w:rsidR="006D5116" w:rsidRDefault="006D5116">
            <w:pPr>
              <w:ind w:left="1062"/>
            </w:pPr>
            <w:hyperlink r:id="rId7" w:history="1">
              <w:r>
                <w:rPr>
                  <w:rStyle w:val="Hyperlink"/>
                  <w:rFonts w:ascii="Verdana" w:hAnsi="Verdana" w:cs="Verdana"/>
                  <w:sz w:val="20"/>
                </w:rPr>
                <w:t>Loyalty program, vouchers and gift cards</w:t>
              </w:r>
            </w:hyperlink>
          </w:p>
          <w:p w:rsidR="006D5116" w:rsidRDefault="006D5116">
            <w:pPr>
              <w:ind w:left="1062"/>
            </w:pPr>
            <w:hyperlink r:id="rId8" w:history="1">
              <w:r>
                <w:rPr>
                  <w:rStyle w:val="Hyperlink"/>
                  <w:rFonts w:ascii="Verdana" w:hAnsi="Verdana" w:cs="Verdana"/>
                  <w:sz w:val="20"/>
                </w:rPr>
                <w:t>Inventory management and stock visibility</w:t>
              </w:r>
            </w:hyperlink>
          </w:p>
          <w:p w:rsidR="006D5116" w:rsidRDefault="006D5116">
            <w:pPr>
              <w:ind w:left="1062"/>
            </w:pPr>
            <w:hyperlink r:id="rId9" w:history="1">
              <w:r>
                <w:rPr>
                  <w:rStyle w:val="Hyperlink"/>
                  <w:rFonts w:ascii="Verdana" w:hAnsi="Verdana" w:cs="Verdana"/>
                  <w:sz w:val="20"/>
                </w:rPr>
                <w:t>Customer management</w:t>
              </w:r>
            </w:hyperlink>
          </w:p>
          <w:p w:rsidR="006D5116" w:rsidRDefault="006D5116">
            <w:pPr>
              <w:ind w:left="1062"/>
            </w:pPr>
            <w:hyperlink r:id="rId10" w:history="1">
              <w:r>
                <w:rPr>
                  <w:rStyle w:val="Hyperlink"/>
                  <w:rFonts w:ascii="Verdana" w:hAnsi="Verdana" w:cs="Verdana"/>
                  <w:sz w:val="20"/>
                </w:rPr>
                <w:t>Supplier management </w:t>
              </w:r>
            </w:hyperlink>
            <w:hyperlink r:id="rId11" w:history="1">
              <w:r>
                <w:rPr>
                  <w:rStyle w:val="Hyperlink"/>
                  <w:rFonts w:ascii="Verdana" w:hAnsi="Verdana" w:cs="Verdana"/>
                  <w:sz w:val="20"/>
                </w:rPr>
                <w:t>with automatic supplier order</w:t>
              </w:r>
            </w:hyperlink>
          </w:p>
          <w:p w:rsidR="006D5116" w:rsidRDefault="006D5116">
            <w:pPr>
              <w:ind w:left="1062"/>
            </w:pPr>
            <w:hyperlink r:id="rId12" w:history="1">
              <w:r>
                <w:rPr>
                  <w:rStyle w:val="Hyperlink"/>
                  <w:rFonts w:ascii="Verdana" w:hAnsi="Verdana" w:cs="Verdana"/>
                  <w:sz w:val="20"/>
                </w:rPr>
                <w:t>Product management and promotional pricing</w:t>
              </w:r>
            </w:hyperlink>
          </w:p>
          <w:p w:rsidR="006D5116" w:rsidRDefault="006D5116">
            <w:pPr>
              <w:ind w:left="1062"/>
            </w:pPr>
            <w:hyperlink r:id="rId13" w:history="1">
              <w:r>
                <w:rPr>
                  <w:rStyle w:val="Hyperlink"/>
                  <w:rFonts w:ascii="Verdana" w:hAnsi="Verdana" w:cs="Verdana"/>
                  <w:sz w:val="20"/>
                </w:rPr>
                <w:t>Service management (e.g. Repairs)</w:t>
              </w:r>
            </w:hyperlink>
          </w:p>
          <w:p w:rsidR="006D5116" w:rsidRDefault="006D5116">
            <w:pPr>
              <w:ind w:left="1062"/>
              <w:rPr>
                <w:rFonts w:ascii="Verdana" w:hAnsi="Verdana" w:cs="Verdana"/>
                <w:sz w:val="20"/>
              </w:rPr>
            </w:pPr>
            <w:hyperlink r:id="rId14" w:history="1">
              <w:r>
                <w:rPr>
                  <w:rStyle w:val="Hyperlink"/>
                  <w:rFonts w:ascii="Verdana" w:hAnsi="Verdana" w:cs="Verdana"/>
                  <w:sz w:val="20"/>
                </w:rPr>
                <w:t>Scale Integration (Coming Soon)</w:t>
              </w:r>
            </w:hyperlink>
          </w:p>
          <w:p w:rsidR="006D5116" w:rsidRDefault="006D5116">
            <w:pPr>
              <w:ind w:left="1062"/>
            </w:pPr>
            <w:r>
              <w:rPr>
                <w:rFonts w:ascii="Verdana" w:hAnsi="Verdana" w:cs="Verdana"/>
                <w:sz w:val="20"/>
              </w:rPr>
              <w:t>Options management</w:t>
            </w:r>
          </w:p>
          <w:p w:rsidR="006D5116" w:rsidRDefault="006D5116">
            <w:pPr>
              <w:ind w:left="1062"/>
              <w:rPr>
                <w:rFonts w:ascii="Verdana" w:hAnsi="Verdana" w:cs="Verdana"/>
                <w:sz w:val="20"/>
              </w:rPr>
            </w:pPr>
            <w:hyperlink r:id="rId15" w:history="1">
              <w:r>
                <w:rPr>
                  <w:rStyle w:val="Hyperlink"/>
                  <w:rFonts w:ascii="Verdana" w:hAnsi="Verdana" w:cs="Verdana"/>
                  <w:sz w:val="20"/>
                </w:rPr>
                <w:t>Staff management with different security roles</w:t>
              </w:r>
            </w:hyperlink>
          </w:p>
          <w:p w:rsidR="006D5116" w:rsidRDefault="006D5116">
            <w:pPr>
              <w:ind w:left="1062"/>
              <w:rPr>
                <w:rFonts w:ascii="Verdana" w:hAnsi="Verdana" w:cs="Verdana"/>
                <w:sz w:val="20"/>
              </w:rPr>
            </w:pPr>
            <w:r>
              <w:rPr>
                <w:rFonts w:ascii="Verdana" w:hAnsi="Verdana" w:cs="Verdana"/>
                <w:sz w:val="20"/>
              </w:rPr>
              <w:t>On-account sale and account payments</w:t>
            </w:r>
          </w:p>
          <w:p w:rsidR="006D5116" w:rsidRDefault="006D5116">
            <w:pPr>
              <w:ind w:left="1062"/>
              <w:rPr>
                <w:rFonts w:ascii="Verdana" w:hAnsi="Verdana" w:cs="Verdana"/>
                <w:sz w:val="20"/>
              </w:rPr>
            </w:pPr>
            <w:r>
              <w:rPr>
                <w:rFonts w:ascii="Verdana" w:hAnsi="Verdana" w:cs="Verdana"/>
                <w:sz w:val="20"/>
              </w:rPr>
              <w:t>Reverse sale and tracking</w:t>
            </w:r>
          </w:p>
          <w:p w:rsidR="006D5116" w:rsidRDefault="006D5116">
            <w:pPr>
              <w:ind w:left="1062"/>
              <w:rPr>
                <w:rFonts w:ascii="Verdana" w:hAnsi="Verdana" w:cs="Verdana"/>
                <w:sz w:val="20"/>
              </w:rPr>
            </w:pPr>
            <w:r>
              <w:rPr>
                <w:rFonts w:ascii="Verdana" w:hAnsi="Verdana" w:cs="Verdana"/>
                <w:sz w:val="20"/>
              </w:rPr>
              <w:t>Barcode and serial numbers</w:t>
            </w:r>
          </w:p>
          <w:p w:rsidR="006D5116" w:rsidRDefault="006D5116">
            <w:pPr>
              <w:ind w:left="1062"/>
              <w:rPr>
                <w:rFonts w:ascii="Verdana" w:hAnsi="Verdana" w:cs="Verdana"/>
                <w:sz w:val="20"/>
              </w:rPr>
            </w:pPr>
            <w:r>
              <w:rPr>
                <w:rFonts w:ascii="Verdana" w:hAnsi="Verdana" w:cs="Verdana"/>
                <w:sz w:val="20"/>
              </w:rPr>
              <w:t>Payment gateways</w:t>
            </w:r>
          </w:p>
          <w:p w:rsidR="006D5116" w:rsidRDefault="006D5116">
            <w:pPr>
              <w:ind w:left="1062"/>
            </w:pPr>
            <w:proofErr w:type="spellStart"/>
            <w:r>
              <w:rPr>
                <w:rFonts w:ascii="Verdana" w:hAnsi="Verdana" w:cs="Verdana"/>
                <w:sz w:val="20"/>
              </w:rPr>
              <w:t>Xero</w:t>
            </w:r>
            <w:proofErr w:type="spellEnd"/>
            <w:r>
              <w:rPr>
                <w:rFonts w:ascii="Verdana" w:hAnsi="Verdana" w:cs="Verdana"/>
                <w:sz w:val="20"/>
              </w:rPr>
              <w:t xml:space="preserve"> accounting software </w:t>
            </w:r>
            <w:hyperlink r:id="rId16" w:history="1">
              <w:r>
                <w:rPr>
                  <w:rStyle w:val="Hyperlink"/>
                  <w:rFonts w:ascii="Verdana" w:hAnsi="Verdana" w:cs="Verdana"/>
                  <w:sz w:val="20"/>
                </w:rPr>
                <w:t>Integration</w:t>
              </w:r>
            </w:hyperlink>
          </w:p>
          <w:p w:rsidR="006D5116" w:rsidRDefault="006D5116">
            <w:pPr>
              <w:ind w:left="1062"/>
              <w:rPr>
                <w:rFonts w:ascii="Verdana" w:hAnsi="Verdana" w:cs="Verdana"/>
                <w:sz w:val="20"/>
              </w:rPr>
            </w:pPr>
            <w:hyperlink r:id="rId17" w:history="1">
              <w:r>
                <w:rPr>
                  <w:rStyle w:val="Hyperlink"/>
                  <w:rFonts w:ascii="Verdana" w:hAnsi="Verdana" w:cs="Verdana"/>
                  <w:sz w:val="20"/>
                </w:rPr>
                <w:t>Integration </w:t>
              </w:r>
            </w:hyperlink>
            <w:r>
              <w:rPr>
                <w:rFonts w:ascii="Verdana" w:hAnsi="Verdana" w:cs="Verdana"/>
                <w:sz w:val="20"/>
              </w:rPr>
              <w:t>with other E-Commerce platforms</w:t>
            </w:r>
          </w:p>
          <w:p w:rsidR="006D5116" w:rsidRDefault="006D5116">
            <w:pPr>
              <w:rPr>
                <w:rFonts w:ascii="Verdana" w:hAnsi="Verdana" w:cs="Verdana"/>
                <w:sz w:val="20"/>
              </w:rPr>
            </w:pPr>
          </w:p>
          <w:p w:rsidR="006D5116" w:rsidRDefault="006D5116">
            <w:pPr>
              <w:rPr>
                <w:rFonts w:ascii="Verdana" w:hAnsi="Verdana" w:cs="Verdana"/>
                <w:sz w:val="20"/>
              </w:rPr>
            </w:pPr>
          </w:p>
          <w:p w:rsidR="006D5116" w:rsidRDefault="006D5116">
            <w:pPr>
              <w:numPr>
                <w:ilvl w:val="0"/>
                <w:numId w:val="4"/>
              </w:numPr>
              <w:rPr>
                <w:rFonts w:ascii="Verdana" w:hAnsi="Verdana" w:cs="Verdana"/>
                <w:sz w:val="20"/>
              </w:rPr>
            </w:pPr>
            <w:proofErr w:type="spellStart"/>
            <w:r>
              <w:rPr>
                <w:rFonts w:ascii="Verdana" w:hAnsi="Verdana" w:cs="Verdana"/>
                <w:b/>
                <w:bCs/>
                <w:sz w:val="20"/>
              </w:rPr>
              <w:t>Silverow</w:t>
            </w:r>
            <w:proofErr w:type="spellEnd"/>
            <w:r>
              <w:rPr>
                <w:rFonts w:ascii="Verdana" w:hAnsi="Verdana" w:cs="Verdana"/>
                <w:b/>
                <w:bCs/>
                <w:sz w:val="20"/>
              </w:rPr>
              <w:t xml:space="preserve"> ERP System [</w:t>
            </w:r>
            <w:proofErr w:type="gramStart"/>
            <w:r>
              <w:rPr>
                <w:rFonts w:ascii="Verdana" w:hAnsi="Verdana" w:cs="Verdana"/>
                <w:b/>
                <w:bCs/>
                <w:sz w:val="20"/>
              </w:rPr>
              <w:t>Product ,UK</w:t>
            </w:r>
            <w:proofErr w:type="gramEnd"/>
            <w:r>
              <w:rPr>
                <w:rFonts w:ascii="Verdana" w:hAnsi="Verdana" w:cs="Verdana"/>
                <w:b/>
                <w:bCs/>
                <w:sz w:val="20"/>
              </w:rPr>
              <w:t>]</w:t>
            </w:r>
          </w:p>
          <w:p w:rsidR="006D5116" w:rsidRDefault="006D5116">
            <w:pPr>
              <w:ind w:left="1062"/>
              <w:rPr>
                <w:rFonts w:ascii="Verdana" w:hAnsi="Verdana" w:cs="Verdana"/>
                <w:sz w:val="20"/>
              </w:rPr>
            </w:pPr>
            <w:r>
              <w:rPr>
                <w:rFonts w:ascii="Verdana" w:hAnsi="Verdana" w:cs="Verdana"/>
                <w:sz w:val="20"/>
              </w:rPr>
              <w:t xml:space="preserve">Skills Used: ANGULAR JS, PHP REST FULL </w:t>
            </w:r>
            <w:r w:rsidR="00CD6A4D">
              <w:rPr>
                <w:rFonts w:ascii="Verdana" w:hAnsi="Verdana" w:cs="Verdana"/>
                <w:sz w:val="20"/>
              </w:rPr>
              <w:t>Architecture, Slim</w:t>
            </w:r>
            <w:r>
              <w:rPr>
                <w:rFonts w:ascii="Verdana" w:hAnsi="Verdana" w:cs="Verdana"/>
                <w:sz w:val="20"/>
              </w:rPr>
              <w:t xml:space="preserve"> Framework, </w:t>
            </w:r>
            <w:proofErr w:type="spellStart"/>
            <w:r>
              <w:rPr>
                <w:rFonts w:ascii="Verdana" w:hAnsi="Verdana" w:cs="Verdana"/>
                <w:sz w:val="20"/>
              </w:rPr>
              <w:t>Memcached</w:t>
            </w:r>
            <w:proofErr w:type="spellEnd"/>
            <w:r>
              <w:rPr>
                <w:rFonts w:ascii="Verdana" w:hAnsi="Verdana" w:cs="Verdana"/>
                <w:sz w:val="20"/>
              </w:rPr>
              <w:t xml:space="preserve">, MySQL </w:t>
            </w:r>
            <w:proofErr w:type="spellStart"/>
            <w:r>
              <w:rPr>
                <w:rFonts w:ascii="Verdana" w:hAnsi="Verdana" w:cs="Verdana"/>
                <w:sz w:val="20"/>
              </w:rPr>
              <w:t>InnoDB</w:t>
            </w:r>
            <w:proofErr w:type="spellEnd"/>
            <w:r>
              <w:rPr>
                <w:rFonts w:ascii="Verdana" w:hAnsi="Verdana" w:cs="Verdana"/>
                <w:sz w:val="20"/>
              </w:rPr>
              <w:t xml:space="preserve">, </w:t>
            </w:r>
            <w:proofErr w:type="gramStart"/>
            <w:r>
              <w:rPr>
                <w:rFonts w:ascii="Verdana" w:hAnsi="Verdana" w:cs="Verdana"/>
                <w:sz w:val="20"/>
              </w:rPr>
              <w:t>Window ,Mac</w:t>
            </w:r>
            <w:proofErr w:type="gramEnd"/>
            <w:r>
              <w:rPr>
                <w:rFonts w:ascii="Verdana" w:hAnsi="Verdana" w:cs="Verdana"/>
                <w:sz w:val="20"/>
              </w:rPr>
              <w:t xml:space="preserve"> OX</w:t>
            </w:r>
          </w:p>
          <w:p w:rsidR="006D5116" w:rsidRDefault="006D5116">
            <w:pPr>
              <w:rPr>
                <w:rFonts w:ascii="Verdana" w:hAnsi="Verdana" w:cs="Verdana"/>
                <w:sz w:val="20"/>
              </w:rPr>
            </w:pPr>
          </w:p>
          <w:p w:rsidR="006D5116" w:rsidRDefault="006D5116">
            <w:pPr>
              <w:ind w:left="1062"/>
              <w:rPr>
                <w:rFonts w:ascii="Verdana" w:hAnsi="Verdana" w:cs="Verdana"/>
                <w:sz w:val="20"/>
              </w:rPr>
            </w:pPr>
            <w:r>
              <w:rPr>
                <w:rFonts w:ascii="Verdana" w:hAnsi="Verdana" w:cs="Verdana"/>
                <w:sz w:val="20"/>
              </w:rPr>
              <w:t xml:space="preserve">Detail: </w:t>
            </w:r>
            <w:proofErr w:type="spellStart"/>
            <w:r>
              <w:rPr>
                <w:rFonts w:ascii="Verdana" w:hAnsi="Verdana" w:cs="Verdana"/>
                <w:sz w:val="20"/>
              </w:rPr>
              <w:t>Navson</w:t>
            </w:r>
            <w:proofErr w:type="spellEnd"/>
            <w:r>
              <w:rPr>
                <w:rFonts w:ascii="Verdana" w:hAnsi="Verdana" w:cs="Verdana"/>
                <w:sz w:val="20"/>
              </w:rPr>
              <w:t xml:space="preserve"> (involved in multiple businesses in UK (EU, Turkey, and Dubai)) provides Cloud Web Services consisting of 10 major modules (SAGE, Sales Force, SAP Standards)</w:t>
            </w:r>
          </w:p>
          <w:p w:rsidR="006D5116" w:rsidRDefault="006D5116">
            <w:pPr>
              <w:rPr>
                <w:rFonts w:ascii="Verdana" w:hAnsi="Verdana" w:cs="Verdana"/>
                <w:sz w:val="20"/>
              </w:rPr>
            </w:pPr>
          </w:p>
          <w:p w:rsidR="006D5116" w:rsidRDefault="006D5116">
            <w:pPr>
              <w:ind w:left="1062"/>
              <w:rPr>
                <w:rFonts w:ascii="Verdana" w:hAnsi="Verdana" w:cs="Verdana"/>
                <w:sz w:val="20"/>
              </w:rPr>
            </w:pPr>
            <w:r>
              <w:rPr>
                <w:rFonts w:ascii="Verdana" w:hAnsi="Verdana" w:cs="Verdana"/>
                <w:b/>
                <w:bCs/>
                <w:sz w:val="20"/>
              </w:rPr>
              <w:t xml:space="preserve">Major Modules </w:t>
            </w:r>
          </w:p>
          <w:p w:rsidR="006D5116" w:rsidRDefault="006D5116">
            <w:pPr>
              <w:ind w:left="1062"/>
              <w:rPr>
                <w:rFonts w:ascii="Verdana" w:hAnsi="Verdana" w:cs="Verdana"/>
                <w:sz w:val="20"/>
              </w:rPr>
            </w:pPr>
            <w:r>
              <w:rPr>
                <w:rFonts w:ascii="Verdana" w:hAnsi="Verdana" w:cs="Verdana"/>
                <w:sz w:val="20"/>
              </w:rPr>
              <w:t xml:space="preserve">Sales and Distribution  </w:t>
            </w:r>
          </w:p>
          <w:p w:rsidR="006D5116" w:rsidRDefault="006D5116">
            <w:pPr>
              <w:ind w:left="1062"/>
              <w:rPr>
                <w:rFonts w:ascii="Verdana" w:hAnsi="Verdana" w:cs="Verdana"/>
                <w:sz w:val="20"/>
              </w:rPr>
            </w:pPr>
            <w:r>
              <w:rPr>
                <w:rFonts w:ascii="Verdana" w:hAnsi="Verdana" w:cs="Verdana"/>
                <w:sz w:val="20"/>
              </w:rPr>
              <w:t xml:space="preserve">Material Management  </w:t>
            </w:r>
          </w:p>
          <w:p w:rsidR="006D5116" w:rsidRDefault="006D5116">
            <w:pPr>
              <w:ind w:left="1062"/>
              <w:rPr>
                <w:rFonts w:ascii="Verdana" w:hAnsi="Verdana" w:cs="Verdana"/>
                <w:sz w:val="20"/>
              </w:rPr>
            </w:pPr>
            <w:r>
              <w:rPr>
                <w:rFonts w:ascii="Verdana" w:hAnsi="Verdana" w:cs="Verdana"/>
                <w:sz w:val="20"/>
              </w:rPr>
              <w:t xml:space="preserve">CRM/SRM </w:t>
            </w:r>
          </w:p>
          <w:p w:rsidR="006D5116" w:rsidRDefault="006D5116">
            <w:pPr>
              <w:ind w:left="1062"/>
              <w:rPr>
                <w:rFonts w:ascii="Verdana" w:hAnsi="Verdana" w:cs="Verdana"/>
                <w:sz w:val="20"/>
              </w:rPr>
            </w:pPr>
            <w:r>
              <w:rPr>
                <w:rFonts w:ascii="Verdana" w:hAnsi="Verdana" w:cs="Verdana"/>
                <w:sz w:val="20"/>
              </w:rPr>
              <w:t xml:space="preserve">Sale Target/ Forecasting </w:t>
            </w:r>
          </w:p>
          <w:p w:rsidR="006D5116" w:rsidRDefault="006D5116">
            <w:pPr>
              <w:ind w:left="1062"/>
              <w:rPr>
                <w:rFonts w:ascii="Verdana" w:hAnsi="Verdana" w:cs="Verdana"/>
                <w:sz w:val="20"/>
              </w:rPr>
            </w:pPr>
            <w:r>
              <w:rPr>
                <w:rFonts w:ascii="Verdana" w:hAnsi="Verdana" w:cs="Verdana"/>
                <w:sz w:val="20"/>
              </w:rPr>
              <w:t xml:space="preserve">Supply Chain Inventory </w:t>
            </w:r>
          </w:p>
          <w:p w:rsidR="006D5116" w:rsidRDefault="006D5116">
            <w:pPr>
              <w:ind w:left="1062"/>
              <w:rPr>
                <w:rFonts w:ascii="Verdana" w:hAnsi="Verdana" w:cs="Verdana"/>
                <w:sz w:val="20"/>
              </w:rPr>
            </w:pPr>
            <w:r>
              <w:rPr>
                <w:rFonts w:ascii="Verdana" w:hAnsi="Verdana" w:cs="Verdana"/>
                <w:sz w:val="20"/>
              </w:rPr>
              <w:t xml:space="preserve">Stock Sheet </w:t>
            </w:r>
          </w:p>
          <w:p w:rsidR="006D5116" w:rsidRDefault="006D5116">
            <w:pPr>
              <w:ind w:left="1062"/>
              <w:rPr>
                <w:rFonts w:ascii="Verdana" w:hAnsi="Verdana" w:cs="Verdana"/>
                <w:sz w:val="20"/>
              </w:rPr>
            </w:pPr>
            <w:r>
              <w:rPr>
                <w:rFonts w:ascii="Verdana" w:hAnsi="Verdana" w:cs="Verdana"/>
                <w:sz w:val="20"/>
              </w:rPr>
              <w:t xml:space="preserve">General Ledger and Finance Accounts </w:t>
            </w:r>
          </w:p>
          <w:p w:rsidR="006D5116" w:rsidRDefault="006D5116">
            <w:pPr>
              <w:ind w:left="1062"/>
              <w:rPr>
                <w:rFonts w:ascii="Verdana" w:hAnsi="Verdana" w:cs="Verdana"/>
                <w:sz w:val="20"/>
              </w:rPr>
            </w:pPr>
            <w:r>
              <w:rPr>
                <w:rFonts w:ascii="Verdana" w:hAnsi="Verdana" w:cs="Verdana"/>
                <w:sz w:val="20"/>
              </w:rPr>
              <w:t xml:space="preserve">Project System </w:t>
            </w:r>
          </w:p>
          <w:p w:rsidR="006D5116" w:rsidRDefault="006D5116">
            <w:pPr>
              <w:ind w:left="1062"/>
              <w:rPr>
                <w:rFonts w:ascii="Verdana" w:hAnsi="Verdana" w:cs="Verdana"/>
                <w:sz w:val="20"/>
              </w:rPr>
            </w:pPr>
            <w:r>
              <w:rPr>
                <w:rFonts w:ascii="Verdana" w:hAnsi="Verdana" w:cs="Verdana"/>
                <w:sz w:val="20"/>
              </w:rPr>
              <w:t xml:space="preserve"> Human Resource </w:t>
            </w:r>
          </w:p>
          <w:p w:rsidR="006D5116" w:rsidRDefault="006D5116">
            <w:pPr>
              <w:ind w:left="1062"/>
              <w:rPr>
                <w:rFonts w:ascii="Verdana" w:hAnsi="Verdana" w:cs="Verdana"/>
                <w:sz w:val="20"/>
              </w:rPr>
            </w:pPr>
            <w:r>
              <w:rPr>
                <w:rFonts w:ascii="Verdana" w:hAnsi="Verdana" w:cs="Verdana"/>
                <w:sz w:val="20"/>
              </w:rPr>
              <w:t xml:space="preserve"> Data Migration Communication [Implement in internal Major Modules Centralized Connected </w:t>
            </w:r>
          </w:p>
          <w:p w:rsidR="006D5116" w:rsidRDefault="006D5116">
            <w:pPr>
              <w:ind w:left="1062"/>
              <w:rPr>
                <w:rFonts w:ascii="Verdana" w:hAnsi="Verdana" w:cs="Verdana"/>
                <w:sz w:val="20"/>
              </w:rPr>
            </w:pPr>
            <w:r>
              <w:rPr>
                <w:rFonts w:ascii="Verdana" w:hAnsi="Verdana" w:cs="Verdana"/>
                <w:sz w:val="20"/>
              </w:rPr>
              <w:t xml:space="preserve">Web Mailer </w:t>
            </w:r>
          </w:p>
          <w:p w:rsidR="006D5116" w:rsidRDefault="006D5116">
            <w:pPr>
              <w:ind w:left="1062"/>
              <w:rPr>
                <w:rFonts w:ascii="Verdana" w:hAnsi="Verdana" w:cs="Verdana"/>
                <w:sz w:val="20"/>
              </w:rPr>
            </w:pPr>
            <w:r>
              <w:rPr>
                <w:rFonts w:ascii="Verdana" w:hAnsi="Verdana" w:cs="Verdana"/>
                <w:sz w:val="20"/>
              </w:rPr>
              <w:lastRenderedPageBreak/>
              <w:t xml:space="preserve"> Event Calendar </w:t>
            </w:r>
          </w:p>
          <w:p w:rsidR="006D5116" w:rsidRDefault="006D5116">
            <w:pPr>
              <w:ind w:left="1062"/>
              <w:rPr>
                <w:rFonts w:ascii="Verdana" w:hAnsi="Verdana" w:cs="Verdana"/>
                <w:sz w:val="20"/>
              </w:rPr>
            </w:pPr>
            <w:r>
              <w:rPr>
                <w:rFonts w:ascii="Verdana" w:hAnsi="Verdana" w:cs="Verdana"/>
                <w:sz w:val="20"/>
              </w:rPr>
              <w:t xml:space="preserve">Task Management </w:t>
            </w:r>
          </w:p>
          <w:p w:rsidR="006D5116" w:rsidRDefault="006D5116">
            <w:pPr>
              <w:ind w:left="1062"/>
              <w:rPr>
                <w:rFonts w:ascii="Verdana" w:hAnsi="Verdana" w:cs="Verdana"/>
                <w:sz w:val="20"/>
              </w:rPr>
            </w:pPr>
            <w:r>
              <w:rPr>
                <w:rFonts w:ascii="Verdana" w:hAnsi="Verdana" w:cs="Verdana"/>
                <w:sz w:val="20"/>
              </w:rPr>
              <w:t xml:space="preserve">Contact Management </w:t>
            </w:r>
          </w:p>
          <w:p w:rsidR="006D5116" w:rsidRDefault="006D5116">
            <w:pPr>
              <w:ind w:left="1062"/>
              <w:rPr>
                <w:rFonts w:ascii="Verdana" w:hAnsi="Verdana" w:cs="Verdana"/>
                <w:sz w:val="20"/>
              </w:rPr>
            </w:pPr>
            <w:r>
              <w:rPr>
                <w:rFonts w:ascii="Verdana" w:hAnsi="Verdana" w:cs="Verdana"/>
                <w:sz w:val="20"/>
              </w:rPr>
              <w:t xml:space="preserve">Document Management </w:t>
            </w:r>
          </w:p>
          <w:p w:rsidR="006D5116" w:rsidRDefault="006D5116">
            <w:pPr>
              <w:ind w:left="1062"/>
              <w:rPr>
                <w:rFonts w:ascii="Lucida Sans Unicode" w:hAnsi="Lucida Sans Unicode" w:cs="Lucida Sans Unicode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</w:rPr>
              <w:t xml:space="preserve">Chat </w:t>
            </w:r>
          </w:p>
          <w:p w:rsidR="006D5116" w:rsidRDefault="006D5116">
            <w:pPr>
              <w:spacing w:line="25" w:lineRule="atLeast"/>
              <w:ind w:left="1080"/>
              <w:jc w:val="both"/>
              <w:rPr>
                <w:rFonts w:ascii="Lucida Sans Unicode" w:hAnsi="Lucida Sans Unicode" w:cs="Lucida Sans Unicode"/>
                <w:sz w:val="20"/>
                <w:szCs w:val="20"/>
              </w:rPr>
            </w:pPr>
          </w:p>
          <w:p w:rsidR="006D5116" w:rsidRDefault="006D5116">
            <w:pPr>
              <w:spacing w:line="25" w:lineRule="atLeast"/>
              <w:jc w:val="both"/>
              <w:rPr>
                <w:rFonts w:ascii="Lucida Sans Unicode" w:hAnsi="Lucida Sans Unicode" w:cs="Lucida Sans Unicode"/>
                <w:sz w:val="20"/>
                <w:szCs w:val="20"/>
              </w:rPr>
            </w:pPr>
          </w:p>
          <w:p w:rsidR="006D5116" w:rsidRDefault="006D5116">
            <w:pPr>
              <w:numPr>
                <w:ilvl w:val="0"/>
                <w:numId w:val="4"/>
              </w:numPr>
              <w:spacing w:line="25" w:lineRule="atLeast"/>
              <w:jc w:val="both"/>
              <w:rPr>
                <w:rFonts w:ascii="Lucida Sans Unicode" w:hAnsi="Lucida Sans Unicode" w:cs="Lucida Sans Unicode"/>
                <w:sz w:val="20"/>
                <w:szCs w:val="20"/>
              </w:rPr>
            </w:pPr>
            <w:r>
              <w:rPr>
                <w:rStyle w:val="Hyperlink"/>
                <w:rFonts w:ascii="Verdana" w:hAnsi="Verdana" w:cs="Verdana"/>
                <w:b/>
                <w:bCs/>
                <w:color w:val="000000"/>
                <w:sz w:val="20"/>
                <w:szCs w:val="20"/>
                <w:u w:val="none"/>
              </w:rPr>
              <w:t>RightJobs.pk</w:t>
            </w:r>
            <w:r>
              <w:rPr>
                <w:rFonts w:ascii="Lucida Sans Unicode" w:hAnsi="Lucida Sans Unicode" w:cs="Lucida Sans Unicode"/>
                <w:sz w:val="20"/>
                <w:szCs w:val="20"/>
              </w:rPr>
              <w:t xml:space="preserve"> </w:t>
            </w:r>
            <w:r>
              <w:rPr>
                <w:rFonts w:ascii="Lucida Sans Unicode" w:hAnsi="Lucida Sans Unicode" w:cs="Lucida Sans Unicode"/>
                <w:sz w:val="20"/>
                <w:szCs w:val="20"/>
              </w:rPr>
              <w:br/>
              <w:t xml:space="preserve">Elastic Facets search, </w:t>
            </w:r>
            <w:proofErr w:type="spellStart"/>
            <w:r>
              <w:rPr>
                <w:rFonts w:ascii="Lucida Sans Unicode" w:hAnsi="Lucida Sans Unicode" w:cs="Lucida Sans Unicode"/>
                <w:sz w:val="20"/>
                <w:szCs w:val="20"/>
              </w:rPr>
              <w:t>Php</w:t>
            </w:r>
            <w:proofErr w:type="spellEnd"/>
            <w:r>
              <w:rPr>
                <w:rFonts w:ascii="Lucida Sans Unicode" w:hAnsi="Lucida Sans Unicode" w:cs="Lucida Sans Unicode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Lucida Sans Unicode" w:hAnsi="Lucida Sans Unicode" w:cs="Lucida Sans Unicode"/>
                <w:sz w:val="20"/>
                <w:szCs w:val="20"/>
              </w:rPr>
              <w:t>Codeigniter</w:t>
            </w:r>
            <w:proofErr w:type="spellEnd"/>
            <w:r>
              <w:rPr>
                <w:rFonts w:ascii="Lucida Sans Unicode" w:hAnsi="Lucida Sans Unicode" w:cs="Lucida Sans Unicode"/>
                <w:sz w:val="20"/>
                <w:szCs w:val="20"/>
              </w:rPr>
              <w:t xml:space="preserve">, </w:t>
            </w:r>
            <w:r w:rsidR="006646B0">
              <w:rPr>
                <w:rFonts w:ascii="Lucida Sans Unicode" w:hAnsi="Lucida Sans Unicode" w:cs="Lucida Sans Unicode"/>
                <w:sz w:val="20"/>
                <w:szCs w:val="20"/>
              </w:rPr>
              <w:t>Template</w:t>
            </w:r>
            <w:r>
              <w:rPr>
                <w:rFonts w:ascii="Lucida Sans Unicode" w:hAnsi="Lucida Sans Unicode" w:cs="Lucida Sans Unicode"/>
                <w:sz w:val="20"/>
                <w:szCs w:val="20"/>
              </w:rPr>
              <w:t xml:space="preserve">: Smarty, </w:t>
            </w:r>
            <w:proofErr w:type="spellStart"/>
            <w:r>
              <w:rPr>
                <w:rFonts w:ascii="Lucida Sans Unicode" w:hAnsi="Lucida Sans Unicode" w:cs="Lucida Sans Unicode"/>
                <w:sz w:val="20"/>
                <w:szCs w:val="20"/>
              </w:rPr>
              <w:t>mysql</w:t>
            </w:r>
            <w:proofErr w:type="spellEnd"/>
            <w:r>
              <w:rPr>
                <w:rFonts w:ascii="Lucida Sans Unicode" w:hAnsi="Lucida Sans Unicode" w:cs="Lucida Sans Unicode"/>
                <w:sz w:val="20"/>
                <w:szCs w:val="20"/>
              </w:rPr>
              <w:t>, Job portal, User, HR and Admins management system).</w:t>
            </w:r>
          </w:p>
          <w:p w:rsidR="006D5116" w:rsidRDefault="006D5116">
            <w:pPr>
              <w:spacing w:line="25" w:lineRule="atLeast"/>
              <w:jc w:val="both"/>
              <w:rPr>
                <w:rFonts w:ascii="Lucida Sans Unicode" w:hAnsi="Lucida Sans Unicode" w:cs="Lucida Sans Unicode"/>
                <w:sz w:val="20"/>
                <w:szCs w:val="20"/>
              </w:rPr>
            </w:pPr>
          </w:p>
          <w:p w:rsidR="006D5116" w:rsidRDefault="000C2736">
            <w:pPr>
              <w:numPr>
                <w:ilvl w:val="0"/>
                <w:numId w:val="4"/>
              </w:numPr>
              <w:spacing w:line="25" w:lineRule="atLeast"/>
              <w:jc w:val="both"/>
              <w:rPr>
                <w:rFonts w:ascii="Lucida Sans Unicode" w:hAnsi="Lucida Sans Unicode" w:cs="Lucida Sans Unicode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/>
                <w:bCs/>
                <w:sz w:val="20"/>
                <w:szCs w:val="20"/>
              </w:rPr>
              <w:t>Cas</w:t>
            </w:r>
            <w:r w:rsidR="006D5116">
              <w:rPr>
                <w:rFonts w:ascii="Lucida Sans Unicode" w:hAnsi="Lucida Sans Unicode" w:cs="Lucida Sans Unicode"/>
                <w:b/>
                <w:bCs/>
                <w:sz w:val="20"/>
                <w:szCs w:val="20"/>
              </w:rPr>
              <w:t>hless Vending Machine System</w:t>
            </w:r>
          </w:p>
          <w:p w:rsidR="00A15952" w:rsidRDefault="00A15952">
            <w:pPr>
              <w:spacing w:line="25" w:lineRule="atLeast"/>
              <w:ind w:left="1080"/>
              <w:jc w:val="both"/>
              <w:rPr>
                <w:rFonts w:ascii="Lucida Sans Unicode" w:hAnsi="Lucida Sans Unicode" w:cs="Lucida Sans Unicode"/>
                <w:sz w:val="20"/>
                <w:szCs w:val="20"/>
              </w:rPr>
            </w:pPr>
            <w:proofErr w:type="spellStart"/>
            <w:r>
              <w:rPr>
                <w:rFonts w:ascii="Lucida Sans Unicode" w:hAnsi="Lucida Sans Unicode" w:cs="Lucida Sans Unicode"/>
                <w:sz w:val="20"/>
                <w:szCs w:val="20"/>
              </w:rPr>
              <w:t>Nodejs</w:t>
            </w:r>
            <w:proofErr w:type="spellEnd"/>
            <w:r>
              <w:rPr>
                <w:rFonts w:ascii="Lucida Sans Unicode" w:hAnsi="Lucida Sans Unicode" w:cs="Lucida Sans Unicode"/>
                <w:sz w:val="20"/>
                <w:szCs w:val="20"/>
              </w:rPr>
              <w:t xml:space="preserve">, </w:t>
            </w:r>
            <w:proofErr w:type="spellStart"/>
            <w:proofErr w:type="gramStart"/>
            <w:r>
              <w:rPr>
                <w:rFonts w:ascii="Lucida Sans Unicode" w:hAnsi="Lucida Sans Unicode" w:cs="Lucida Sans Unicode"/>
                <w:sz w:val="20"/>
                <w:szCs w:val="20"/>
              </w:rPr>
              <w:t>Mysql</w:t>
            </w:r>
            <w:proofErr w:type="spellEnd"/>
            <w:r>
              <w:rPr>
                <w:rFonts w:ascii="Lucida Sans Unicode" w:hAnsi="Lucida Sans Unicode" w:cs="Lucida Sans Unicode"/>
                <w:sz w:val="20"/>
                <w:szCs w:val="20"/>
              </w:rPr>
              <w:t xml:space="preserve"> ,</w:t>
            </w:r>
            <w:proofErr w:type="gramEnd"/>
            <w:r>
              <w:rPr>
                <w:rFonts w:ascii="Lucida Sans Unicode" w:hAnsi="Lucida Sans Unicode" w:cs="Lucida Sans Unicod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Lucida Sans Unicode" w:hAnsi="Lucida Sans Unicode" w:cs="Lucida Sans Unicode"/>
                <w:sz w:val="20"/>
                <w:szCs w:val="20"/>
              </w:rPr>
              <w:t>NoSql</w:t>
            </w:r>
            <w:proofErr w:type="spellEnd"/>
            <w:r>
              <w:rPr>
                <w:rFonts w:ascii="Lucida Sans Unicode" w:hAnsi="Lucida Sans Unicode" w:cs="Lucida Sans Unicode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Lucida Sans Unicode" w:hAnsi="Lucida Sans Unicode" w:cs="Lucida Sans Unicode"/>
                <w:sz w:val="20"/>
                <w:szCs w:val="20"/>
              </w:rPr>
              <w:t>AngularJs</w:t>
            </w:r>
            <w:proofErr w:type="spellEnd"/>
          </w:p>
          <w:p w:rsidR="006D5116" w:rsidRDefault="006D5116">
            <w:pPr>
              <w:spacing w:line="25" w:lineRule="atLeast"/>
              <w:ind w:left="1080"/>
              <w:jc w:val="both"/>
              <w:rPr>
                <w:rFonts w:ascii="Lucida Sans Unicode" w:hAnsi="Lucida Sans Unicode" w:cs="Lucida Sans Unicode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sz w:val="20"/>
                <w:szCs w:val="20"/>
              </w:rPr>
              <w:t xml:space="preserve">Cashless Vending solutions, Web services, User and Sub </w:t>
            </w:r>
            <w:proofErr w:type="gramStart"/>
            <w:r>
              <w:rPr>
                <w:rFonts w:ascii="Lucida Sans Unicode" w:hAnsi="Lucida Sans Unicode" w:cs="Lucida Sans Unicode"/>
                <w:sz w:val="20"/>
                <w:szCs w:val="20"/>
              </w:rPr>
              <w:t>user</w:t>
            </w:r>
            <w:proofErr w:type="gramEnd"/>
            <w:r>
              <w:rPr>
                <w:rFonts w:ascii="Lucida Sans Unicode" w:hAnsi="Lucida Sans Unicode" w:cs="Lucida Sans Unicode"/>
                <w:sz w:val="20"/>
                <w:szCs w:val="20"/>
              </w:rPr>
              <w:t xml:space="preserve"> Management System, Administration also with sub admins. Operators, Suppliers, Systems admins. Tablet App. </w:t>
            </w:r>
          </w:p>
          <w:p w:rsidR="006D5116" w:rsidRDefault="006D5116">
            <w:pPr>
              <w:spacing w:line="25" w:lineRule="atLeast"/>
              <w:jc w:val="both"/>
              <w:rPr>
                <w:rFonts w:ascii="Lucida Sans Unicode" w:hAnsi="Lucida Sans Unicode" w:cs="Lucida Sans Unicode"/>
                <w:sz w:val="20"/>
                <w:szCs w:val="20"/>
              </w:rPr>
            </w:pPr>
          </w:p>
          <w:p w:rsidR="006D5116" w:rsidRDefault="006D5116"/>
          <w:p w:rsidR="006D5116" w:rsidRDefault="006D5116"/>
          <w:p w:rsidR="006D5116" w:rsidRDefault="006D5116">
            <w:pPr>
              <w:numPr>
                <w:ilvl w:val="0"/>
                <w:numId w:val="4"/>
              </w:numPr>
              <w:spacing w:before="40"/>
              <w:rPr>
                <w:rFonts w:ascii="Verdana" w:hAnsi="Verdana" w:cs="Verdana"/>
                <w:bCs/>
                <w:sz w:val="20"/>
              </w:rPr>
            </w:pPr>
            <w:r>
              <w:rPr>
                <w:rFonts w:ascii="Verdana" w:hAnsi="Verdana" w:cs="Verdana"/>
                <w:bCs/>
                <w:sz w:val="20"/>
              </w:rPr>
              <w:t xml:space="preserve">Certificate of National Level Mega IT Event 2010 </w:t>
            </w:r>
            <w:r>
              <w:rPr>
                <w:rFonts w:ascii="Verdana" w:hAnsi="Verdana" w:cs="Verdana"/>
                <w:b/>
                <w:bCs/>
                <w:sz w:val="20"/>
              </w:rPr>
              <w:t>Software Project Competition</w:t>
            </w:r>
            <w:r>
              <w:rPr>
                <w:rFonts w:ascii="Verdana" w:hAnsi="Verdana" w:cs="Verdana"/>
                <w:bCs/>
                <w:sz w:val="20"/>
              </w:rPr>
              <w:t xml:space="preserve"> held at COMSATS WAH Campus.</w:t>
            </w:r>
          </w:p>
          <w:p w:rsidR="006D5116" w:rsidRDefault="006D5116" w:rsidP="00E37CAE">
            <w:pPr>
              <w:numPr>
                <w:ilvl w:val="0"/>
                <w:numId w:val="4"/>
              </w:numPr>
              <w:spacing w:before="40"/>
              <w:rPr>
                <w:rFonts w:ascii="Verdana" w:hAnsi="Verdana" w:cs="Verdana"/>
                <w:bCs/>
                <w:sz w:val="20"/>
              </w:rPr>
            </w:pPr>
            <w:r>
              <w:rPr>
                <w:rFonts w:ascii="Verdana" w:hAnsi="Verdana" w:cs="Verdana"/>
                <w:bCs/>
                <w:sz w:val="20"/>
              </w:rPr>
              <w:t>3</w:t>
            </w:r>
            <w:r>
              <w:rPr>
                <w:rFonts w:ascii="Verdana" w:hAnsi="Verdana" w:cs="Verdana"/>
                <w:bCs/>
                <w:sz w:val="20"/>
                <w:vertAlign w:val="superscript"/>
              </w:rPr>
              <w:t>rd</w:t>
            </w:r>
            <w:r>
              <w:rPr>
                <w:rFonts w:ascii="Verdana" w:hAnsi="Verdana" w:cs="Verdana"/>
                <w:bCs/>
                <w:sz w:val="20"/>
              </w:rPr>
              <w:t xml:space="preserve"> Position in National Level Mega IT Event </w:t>
            </w:r>
            <w:r>
              <w:rPr>
                <w:rFonts w:ascii="Verdana" w:hAnsi="Verdana" w:cs="Verdana"/>
                <w:b/>
                <w:sz w:val="20"/>
              </w:rPr>
              <w:t>ON-Spot Programming</w:t>
            </w:r>
            <w:r>
              <w:rPr>
                <w:rFonts w:ascii="Verdana" w:hAnsi="Verdana" w:cs="Verdana"/>
                <w:bCs/>
                <w:sz w:val="20"/>
              </w:rPr>
              <w:t xml:space="preserve"> </w:t>
            </w:r>
            <w:r>
              <w:rPr>
                <w:rFonts w:ascii="Verdana" w:hAnsi="Verdana" w:cs="Verdana"/>
                <w:b/>
                <w:bCs/>
                <w:sz w:val="20"/>
              </w:rPr>
              <w:t>Competition</w:t>
            </w:r>
            <w:r>
              <w:rPr>
                <w:rFonts w:ascii="Verdana" w:hAnsi="Verdana" w:cs="Verdana"/>
                <w:bCs/>
                <w:sz w:val="20"/>
              </w:rPr>
              <w:t xml:space="preserve"> held at COMSATS WAH Campus.</w:t>
            </w:r>
          </w:p>
          <w:p w:rsidR="006D5116" w:rsidRDefault="006D5116">
            <w:pPr>
              <w:numPr>
                <w:ilvl w:val="0"/>
                <w:numId w:val="4"/>
              </w:numPr>
              <w:spacing w:before="40"/>
              <w:rPr>
                <w:rFonts w:ascii="Verdana" w:hAnsi="Verdana" w:cs="Verdana"/>
                <w:sz w:val="20"/>
              </w:rPr>
            </w:pPr>
            <w:r>
              <w:rPr>
                <w:rFonts w:ascii="Verdana" w:hAnsi="Verdana" w:cs="Verdana"/>
                <w:bCs/>
                <w:sz w:val="20"/>
              </w:rPr>
              <w:t>Sports Certificates of Regional Level Football, and Cricket in College.</w:t>
            </w:r>
          </w:p>
          <w:p w:rsidR="006D5116" w:rsidRDefault="006D5116">
            <w:pPr>
              <w:spacing w:line="25" w:lineRule="atLeast"/>
              <w:jc w:val="both"/>
              <w:rPr>
                <w:rFonts w:ascii="Lucida Sans Unicode" w:hAnsi="Lucida Sans Unicode" w:cs="Lucida Sans Unicode"/>
                <w:b/>
                <w:sz w:val="20"/>
                <w:szCs w:val="20"/>
              </w:rPr>
            </w:pPr>
          </w:p>
          <w:p w:rsidR="006D5116" w:rsidRDefault="006D5116">
            <w:pPr>
              <w:spacing w:line="25" w:lineRule="atLeast"/>
              <w:ind w:left="629" w:firstLine="444"/>
              <w:jc w:val="both"/>
              <w:rPr>
                <w:rFonts w:ascii="Lucida Sans Unicode" w:hAnsi="Lucida Sans Unicode" w:cs="Lucida Sans Unicode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/>
                <w:sz w:val="20"/>
                <w:szCs w:val="20"/>
              </w:rPr>
              <w:t xml:space="preserve">BS (Hon) Computer Sciences </w:t>
            </w:r>
          </w:p>
          <w:p w:rsidR="006D5116" w:rsidRDefault="006D5116">
            <w:pPr>
              <w:spacing w:line="25" w:lineRule="atLeast"/>
              <w:ind w:left="629" w:firstLine="442"/>
              <w:jc w:val="both"/>
              <w:rPr>
                <w:rFonts w:ascii="Lucida Sans Unicode" w:hAnsi="Lucida Sans Unicode" w:cs="Lucida Sans Unicode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sz w:val="20"/>
                <w:szCs w:val="20"/>
              </w:rPr>
              <w:t xml:space="preserve">University of </w:t>
            </w:r>
            <w:proofErr w:type="spellStart"/>
            <w:r>
              <w:rPr>
                <w:rFonts w:ascii="Lucida Sans Unicode" w:hAnsi="Lucida Sans Unicode" w:cs="Lucida Sans Unicode"/>
                <w:sz w:val="20"/>
                <w:szCs w:val="20"/>
              </w:rPr>
              <w:t>Wah</w:t>
            </w:r>
            <w:proofErr w:type="spellEnd"/>
            <w:r>
              <w:rPr>
                <w:rFonts w:ascii="Lucida Sans Unicode" w:hAnsi="Lucida Sans Unicode" w:cs="Lucida Sans Unicode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Lucida Sans Unicode" w:hAnsi="Lucida Sans Unicode" w:cs="Lucida Sans Unicode"/>
                <w:sz w:val="20"/>
                <w:szCs w:val="20"/>
              </w:rPr>
              <w:t>Wah</w:t>
            </w:r>
            <w:proofErr w:type="spellEnd"/>
            <w:r>
              <w:rPr>
                <w:rFonts w:ascii="Lucida Sans Unicode" w:hAnsi="Lucida Sans Unicode" w:cs="Lucida Sans Unicod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Lucida Sans Unicode" w:hAnsi="Lucida Sans Unicode" w:cs="Lucida Sans Unicode"/>
                <w:sz w:val="20"/>
                <w:szCs w:val="20"/>
              </w:rPr>
              <w:t>Cantt</w:t>
            </w:r>
            <w:proofErr w:type="spellEnd"/>
            <w:r>
              <w:rPr>
                <w:rFonts w:ascii="Lucida Sans Unicode" w:hAnsi="Lucida Sans Unicode" w:cs="Lucida Sans Unicode"/>
                <w:sz w:val="20"/>
                <w:szCs w:val="20"/>
              </w:rPr>
              <w:t xml:space="preserve">. </w:t>
            </w:r>
            <w:r>
              <w:rPr>
                <w:rFonts w:ascii="Lucida Sans Unicode" w:hAnsi="Lucida Sans Unicode" w:cs="Lucida Sans Unicode"/>
                <w:b/>
                <w:sz w:val="20"/>
                <w:szCs w:val="20"/>
              </w:rPr>
              <w:t>1</w:t>
            </w:r>
            <w:r>
              <w:rPr>
                <w:rFonts w:ascii="Lucida Sans Unicode" w:hAnsi="Lucida Sans Unicode" w:cs="Lucida Sans Unicode"/>
                <w:b/>
                <w:sz w:val="20"/>
                <w:szCs w:val="20"/>
                <w:vertAlign w:val="superscript"/>
              </w:rPr>
              <w:t>st</w:t>
            </w:r>
            <w:r>
              <w:rPr>
                <w:rFonts w:ascii="Lucida Sans Unicode" w:hAnsi="Lucida Sans Unicode" w:cs="Lucida Sans Unicode"/>
                <w:b/>
                <w:sz w:val="20"/>
                <w:szCs w:val="20"/>
              </w:rPr>
              <w:t xml:space="preserve"> div</w:t>
            </w:r>
            <w:r>
              <w:rPr>
                <w:rFonts w:ascii="Lucida Sans Unicode" w:hAnsi="Lucida Sans Unicode" w:cs="Lucida Sans Unicode"/>
                <w:sz w:val="20"/>
                <w:szCs w:val="20"/>
              </w:rPr>
              <w:t>. 2010</w:t>
            </w:r>
          </w:p>
          <w:p w:rsidR="006D5116" w:rsidRDefault="006D5116">
            <w:pPr>
              <w:spacing w:line="25" w:lineRule="atLeast"/>
              <w:ind w:left="629" w:firstLine="442"/>
              <w:jc w:val="both"/>
              <w:rPr>
                <w:rFonts w:ascii="Lucida Sans Unicode" w:hAnsi="Lucida Sans Unicode" w:cs="Lucida Sans Unicode"/>
                <w:sz w:val="20"/>
                <w:szCs w:val="20"/>
              </w:rPr>
            </w:pPr>
          </w:p>
          <w:p w:rsidR="006D5116" w:rsidRDefault="006D5116">
            <w:pPr>
              <w:spacing w:line="25" w:lineRule="atLeast"/>
              <w:ind w:left="629" w:firstLine="444"/>
              <w:jc w:val="both"/>
              <w:rPr>
                <w:rFonts w:ascii="Lucida Sans Unicode" w:hAnsi="Lucida Sans Unicode" w:cs="Lucida Sans Unicode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/>
                <w:sz w:val="20"/>
                <w:szCs w:val="20"/>
              </w:rPr>
              <w:t>HSSC</w:t>
            </w:r>
            <w:r>
              <w:rPr>
                <w:rFonts w:ascii="Lucida Sans Unicode" w:hAnsi="Lucida Sans Unicode" w:cs="Lucida Sans Unicode"/>
                <w:sz w:val="20"/>
                <w:szCs w:val="20"/>
              </w:rPr>
              <w:t xml:space="preserve"> (math, </w:t>
            </w:r>
            <w:proofErr w:type="spellStart"/>
            <w:r>
              <w:rPr>
                <w:rFonts w:ascii="Lucida Sans Unicode" w:hAnsi="Lucida Sans Unicode" w:cs="Lucida Sans Unicode"/>
                <w:sz w:val="20"/>
                <w:szCs w:val="20"/>
              </w:rPr>
              <w:t>phy</w:t>
            </w:r>
            <w:proofErr w:type="spellEnd"/>
            <w:r>
              <w:rPr>
                <w:rFonts w:ascii="Lucida Sans Unicode" w:hAnsi="Lucida Sans Unicode" w:cs="Lucida Sans Unicode"/>
                <w:sz w:val="20"/>
                <w:szCs w:val="20"/>
              </w:rPr>
              <w:t>, comp)</w:t>
            </w:r>
          </w:p>
          <w:p w:rsidR="006D5116" w:rsidRDefault="006D5116">
            <w:pPr>
              <w:spacing w:line="25" w:lineRule="atLeast"/>
              <w:ind w:left="629" w:firstLine="442"/>
              <w:jc w:val="both"/>
              <w:rPr>
                <w:rFonts w:ascii="Lucida Sans Unicode" w:hAnsi="Lucida Sans Unicode" w:cs="Lucida Sans Unicode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sz w:val="20"/>
                <w:szCs w:val="20"/>
              </w:rPr>
              <w:t>FBISE Islamabad</w:t>
            </w:r>
            <w:r>
              <w:rPr>
                <w:rFonts w:ascii="Lucida Sans Unicode" w:hAnsi="Lucida Sans Unicode" w:cs="Lucida Sans Unicode"/>
                <w:b/>
                <w:sz w:val="20"/>
                <w:szCs w:val="20"/>
              </w:rPr>
              <w:t>. 2</w:t>
            </w:r>
            <w:r>
              <w:rPr>
                <w:rFonts w:ascii="Lucida Sans Unicode" w:hAnsi="Lucida Sans Unicode" w:cs="Lucida Sans Unicode"/>
                <w:b/>
                <w:sz w:val="20"/>
                <w:szCs w:val="20"/>
                <w:vertAlign w:val="superscript"/>
              </w:rPr>
              <w:t>nd</w:t>
            </w:r>
            <w:r>
              <w:rPr>
                <w:rFonts w:ascii="Lucida Sans Unicode" w:hAnsi="Lucida Sans Unicode" w:cs="Lucida Sans Unicode"/>
                <w:b/>
                <w:sz w:val="20"/>
                <w:szCs w:val="20"/>
              </w:rPr>
              <w:t xml:space="preserve"> div</w:t>
            </w:r>
            <w:r>
              <w:rPr>
                <w:rFonts w:ascii="Lucida Sans Unicode" w:hAnsi="Lucida Sans Unicode" w:cs="Lucida Sans Unicode"/>
                <w:sz w:val="20"/>
                <w:szCs w:val="20"/>
              </w:rPr>
              <w:t>. 2006</w:t>
            </w:r>
          </w:p>
          <w:p w:rsidR="006D5116" w:rsidRDefault="006D5116">
            <w:pPr>
              <w:spacing w:line="25" w:lineRule="atLeast"/>
              <w:ind w:left="629" w:firstLine="442"/>
              <w:jc w:val="both"/>
              <w:rPr>
                <w:rFonts w:ascii="Lucida Sans Unicode" w:hAnsi="Lucida Sans Unicode" w:cs="Lucida Sans Unicode"/>
                <w:sz w:val="20"/>
                <w:szCs w:val="20"/>
              </w:rPr>
            </w:pPr>
          </w:p>
          <w:p w:rsidR="006D5116" w:rsidRDefault="006D5116">
            <w:pPr>
              <w:spacing w:line="25" w:lineRule="atLeast"/>
              <w:ind w:left="629" w:firstLine="444"/>
              <w:jc w:val="both"/>
              <w:rPr>
                <w:rFonts w:ascii="Lucida Sans Unicode" w:hAnsi="Lucida Sans Unicode" w:cs="Lucida Sans Unicode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/>
                <w:sz w:val="20"/>
                <w:szCs w:val="20"/>
              </w:rPr>
              <w:t>SSC</w:t>
            </w:r>
            <w:r>
              <w:rPr>
                <w:rFonts w:ascii="Lucida Sans Unicode" w:hAnsi="Lucida Sans Unicode" w:cs="Lucida Sans Unicode"/>
                <w:sz w:val="20"/>
                <w:szCs w:val="20"/>
              </w:rPr>
              <w:t xml:space="preserve"> (Science)</w:t>
            </w:r>
          </w:p>
          <w:p w:rsidR="006D5116" w:rsidRDefault="006D5116">
            <w:pPr>
              <w:spacing w:line="25" w:lineRule="atLeast"/>
              <w:ind w:left="629" w:firstLine="442"/>
              <w:jc w:val="both"/>
              <w:rPr>
                <w:rFonts w:ascii="Lucida Sans Unicode" w:hAnsi="Lucida Sans Unicode" w:cs="Lucida Sans Unicode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sz w:val="20"/>
                <w:szCs w:val="20"/>
              </w:rPr>
              <w:t xml:space="preserve">FBISE Islamabad, </w:t>
            </w:r>
            <w:r>
              <w:rPr>
                <w:rFonts w:ascii="Lucida Sans Unicode" w:hAnsi="Lucida Sans Unicode" w:cs="Lucida Sans Unicode"/>
                <w:b/>
                <w:sz w:val="20"/>
                <w:szCs w:val="20"/>
              </w:rPr>
              <w:t>1</w:t>
            </w:r>
            <w:r>
              <w:rPr>
                <w:rFonts w:ascii="Lucida Sans Unicode" w:hAnsi="Lucida Sans Unicode" w:cs="Lucida Sans Unicode"/>
                <w:b/>
                <w:sz w:val="20"/>
                <w:szCs w:val="20"/>
                <w:vertAlign w:val="superscript"/>
              </w:rPr>
              <w:t>st</w:t>
            </w:r>
            <w:r>
              <w:rPr>
                <w:rFonts w:ascii="Lucida Sans Unicode" w:hAnsi="Lucida Sans Unicode" w:cs="Lucida Sans Unicode"/>
                <w:b/>
                <w:sz w:val="20"/>
                <w:szCs w:val="20"/>
              </w:rPr>
              <w:t xml:space="preserve"> div</w:t>
            </w:r>
            <w:r>
              <w:rPr>
                <w:rFonts w:ascii="Lucida Sans Unicode" w:hAnsi="Lucida Sans Unicode" w:cs="Lucida Sans Unicode"/>
                <w:sz w:val="20"/>
                <w:szCs w:val="20"/>
              </w:rPr>
              <w:t>. 2004</w:t>
            </w:r>
          </w:p>
          <w:p w:rsidR="006D5116" w:rsidRDefault="006D5116">
            <w:pPr>
              <w:spacing w:line="25" w:lineRule="atLeast"/>
              <w:jc w:val="both"/>
              <w:rPr>
                <w:rFonts w:ascii="Lucida Sans Unicode" w:hAnsi="Lucida Sans Unicode" w:cs="Lucida Sans Unicode"/>
                <w:sz w:val="20"/>
                <w:szCs w:val="20"/>
              </w:rPr>
            </w:pPr>
          </w:p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820"/>
              <w:gridCol w:w="900"/>
            </w:tblGrid>
            <w:tr w:rsidR="006D5116">
              <w:trPr>
                <w:trHeight w:val="2610"/>
              </w:trPr>
              <w:tc>
                <w:tcPr>
                  <w:tcW w:w="8820" w:type="dxa"/>
                  <w:shd w:val="clear" w:color="auto" w:fill="auto"/>
                </w:tcPr>
                <w:p w:rsidR="006D5116" w:rsidRDefault="006D5116">
                  <w:pPr>
                    <w:snapToGrid w:val="0"/>
                    <w:ind w:right="900"/>
                  </w:pPr>
                </w:p>
                <w:p w:rsidR="006D5116" w:rsidRDefault="006D5116">
                  <w:pPr>
                    <w:spacing w:line="25" w:lineRule="atLeast"/>
                    <w:ind w:left="720" w:right="900"/>
                    <w:rPr>
                      <w:rFonts w:ascii="Verdana" w:hAnsi="Verdana" w:cs="Verdana"/>
                      <w:sz w:val="20"/>
                    </w:rPr>
                  </w:pPr>
                  <w:r>
                    <w:rPr>
                      <w:rFonts w:ascii="Verdana" w:hAnsi="Verdana" w:cs="Verdana"/>
                      <w:sz w:val="20"/>
                    </w:rPr>
                    <w:t>Name</w:t>
                  </w:r>
                  <w:r>
                    <w:rPr>
                      <w:rFonts w:ascii="Verdana" w:hAnsi="Verdana" w:cs="Verdana"/>
                      <w:sz w:val="20"/>
                    </w:rPr>
                    <w:tab/>
                  </w:r>
                  <w:r>
                    <w:rPr>
                      <w:rFonts w:ascii="Verdana" w:hAnsi="Verdana" w:cs="Verdana"/>
                      <w:sz w:val="20"/>
                    </w:rPr>
                    <w:tab/>
                  </w:r>
                  <w:r>
                    <w:rPr>
                      <w:rFonts w:ascii="Verdana" w:hAnsi="Verdana" w:cs="Verdana"/>
                      <w:sz w:val="20"/>
                    </w:rPr>
                    <w:tab/>
                  </w:r>
                  <w:r>
                    <w:rPr>
                      <w:rFonts w:ascii="Verdana" w:hAnsi="Verdana" w:cs="Verdana"/>
                      <w:sz w:val="20"/>
                    </w:rPr>
                    <w:tab/>
                  </w:r>
                  <w:proofErr w:type="spellStart"/>
                  <w:r>
                    <w:rPr>
                      <w:rFonts w:ascii="Verdana" w:hAnsi="Verdana" w:cs="Verdana"/>
                      <w:sz w:val="20"/>
                    </w:rPr>
                    <w:t>Rizwan</w:t>
                  </w:r>
                  <w:proofErr w:type="spellEnd"/>
                  <w:r>
                    <w:rPr>
                      <w:rFonts w:ascii="Verdana" w:hAnsi="Verdana" w:cs="Verdana"/>
                      <w:sz w:val="20"/>
                    </w:rPr>
                    <w:t xml:space="preserve"> Aslam Mirza</w:t>
                  </w:r>
                </w:p>
                <w:p w:rsidR="006D5116" w:rsidRDefault="006D5116">
                  <w:pPr>
                    <w:spacing w:line="25" w:lineRule="atLeast"/>
                    <w:ind w:left="720" w:right="900"/>
                    <w:rPr>
                      <w:rFonts w:ascii="Verdana" w:hAnsi="Verdana" w:cs="Verdana"/>
                      <w:sz w:val="20"/>
                    </w:rPr>
                  </w:pPr>
                  <w:r>
                    <w:rPr>
                      <w:rFonts w:ascii="Verdana" w:hAnsi="Verdana" w:cs="Verdana"/>
                      <w:sz w:val="20"/>
                    </w:rPr>
                    <w:t xml:space="preserve">Father Name </w:t>
                  </w:r>
                  <w:r>
                    <w:rPr>
                      <w:rFonts w:ascii="Verdana" w:hAnsi="Verdana" w:cs="Verdana"/>
                      <w:sz w:val="20"/>
                    </w:rPr>
                    <w:tab/>
                  </w:r>
                  <w:r>
                    <w:rPr>
                      <w:rFonts w:ascii="Verdana" w:hAnsi="Verdana" w:cs="Verdana"/>
                      <w:sz w:val="20"/>
                    </w:rPr>
                    <w:tab/>
                  </w:r>
                  <w:r>
                    <w:rPr>
                      <w:rFonts w:ascii="Verdana" w:hAnsi="Verdana" w:cs="Verdana"/>
                      <w:sz w:val="20"/>
                    </w:rPr>
                    <w:tab/>
                    <w:t>Muhammad Aslam Mirza</w:t>
                  </w:r>
                  <w:r>
                    <w:rPr>
                      <w:rFonts w:ascii="Verdana" w:hAnsi="Verdana" w:cs="Verdana"/>
                      <w:sz w:val="20"/>
                    </w:rPr>
                    <w:tab/>
                  </w:r>
                  <w:r>
                    <w:rPr>
                      <w:rFonts w:ascii="Verdana" w:hAnsi="Verdana" w:cs="Verdana"/>
                      <w:sz w:val="20"/>
                    </w:rPr>
                    <w:tab/>
                  </w:r>
                </w:p>
                <w:p w:rsidR="006D5116" w:rsidRDefault="006D5116">
                  <w:pPr>
                    <w:spacing w:line="25" w:lineRule="atLeast"/>
                    <w:ind w:left="720" w:right="900"/>
                    <w:rPr>
                      <w:rFonts w:ascii="Verdana" w:hAnsi="Verdana" w:cs="Verdana"/>
                      <w:sz w:val="20"/>
                    </w:rPr>
                  </w:pPr>
                  <w:r>
                    <w:rPr>
                      <w:rFonts w:ascii="Verdana" w:hAnsi="Verdana" w:cs="Verdana"/>
                      <w:sz w:val="20"/>
                    </w:rPr>
                    <w:t>Birth Date</w:t>
                  </w:r>
                  <w:r>
                    <w:rPr>
                      <w:rFonts w:ascii="Verdana" w:hAnsi="Verdana" w:cs="Verdana"/>
                      <w:sz w:val="20"/>
                    </w:rPr>
                    <w:tab/>
                  </w:r>
                  <w:r>
                    <w:rPr>
                      <w:rFonts w:ascii="Verdana" w:hAnsi="Verdana" w:cs="Verdana"/>
                      <w:sz w:val="20"/>
                    </w:rPr>
                    <w:tab/>
                  </w:r>
                  <w:r>
                    <w:rPr>
                      <w:rFonts w:ascii="Verdana" w:hAnsi="Verdana" w:cs="Verdana"/>
                      <w:sz w:val="20"/>
                    </w:rPr>
                    <w:tab/>
                    <w:t>December 25, 1987</w:t>
                  </w:r>
                </w:p>
                <w:p w:rsidR="006D5116" w:rsidRDefault="006D5116">
                  <w:pPr>
                    <w:spacing w:line="25" w:lineRule="atLeast"/>
                    <w:ind w:left="720" w:right="900"/>
                    <w:rPr>
                      <w:rFonts w:ascii="Verdana" w:hAnsi="Verdana" w:cs="Verdana"/>
                      <w:sz w:val="20"/>
                    </w:rPr>
                  </w:pPr>
                  <w:r>
                    <w:rPr>
                      <w:rFonts w:ascii="Verdana" w:hAnsi="Verdana" w:cs="Verdana"/>
                      <w:sz w:val="20"/>
                    </w:rPr>
                    <w:t>CNIC</w:t>
                  </w:r>
                  <w:r>
                    <w:rPr>
                      <w:rFonts w:ascii="Verdana" w:hAnsi="Verdana" w:cs="Verdana"/>
                      <w:sz w:val="20"/>
                    </w:rPr>
                    <w:tab/>
                  </w:r>
                  <w:r>
                    <w:rPr>
                      <w:rFonts w:ascii="Verdana" w:hAnsi="Verdana" w:cs="Verdana"/>
                      <w:sz w:val="20"/>
                    </w:rPr>
                    <w:tab/>
                  </w:r>
                  <w:r>
                    <w:rPr>
                      <w:rFonts w:ascii="Verdana" w:hAnsi="Verdana" w:cs="Verdana"/>
                      <w:sz w:val="20"/>
                    </w:rPr>
                    <w:tab/>
                    <w:t xml:space="preserve">          37406-6184261-3</w:t>
                  </w:r>
                </w:p>
                <w:p w:rsidR="006D5116" w:rsidRDefault="006D5116">
                  <w:pPr>
                    <w:tabs>
                      <w:tab w:val="left" w:pos="3615"/>
                    </w:tabs>
                    <w:spacing w:line="25" w:lineRule="atLeast"/>
                    <w:ind w:left="720" w:right="900"/>
                    <w:rPr>
                      <w:rFonts w:ascii="Verdana" w:hAnsi="Verdana" w:cs="Verdana"/>
                      <w:sz w:val="20"/>
                    </w:rPr>
                  </w:pPr>
                  <w:r>
                    <w:rPr>
                      <w:rFonts w:ascii="Verdana" w:hAnsi="Verdana" w:cs="Verdana"/>
                      <w:sz w:val="20"/>
                    </w:rPr>
                    <w:t xml:space="preserve">Nationality </w:t>
                  </w:r>
                  <w:r>
                    <w:rPr>
                      <w:rFonts w:ascii="Verdana" w:hAnsi="Verdana" w:cs="Verdana"/>
                      <w:sz w:val="20"/>
                    </w:rPr>
                    <w:tab/>
                    <w:t>Pakistani</w:t>
                  </w:r>
                </w:p>
                <w:p w:rsidR="006D5116" w:rsidRDefault="006D5116">
                  <w:pPr>
                    <w:tabs>
                      <w:tab w:val="left" w:pos="3615"/>
                    </w:tabs>
                    <w:spacing w:line="25" w:lineRule="atLeast"/>
                    <w:ind w:left="720" w:right="900"/>
                    <w:rPr>
                      <w:rFonts w:ascii="Verdana" w:hAnsi="Verdana" w:cs="Verdana"/>
                      <w:sz w:val="20"/>
                    </w:rPr>
                  </w:pPr>
                  <w:r>
                    <w:rPr>
                      <w:rFonts w:ascii="Verdana" w:hAnsi="Verdana" w:cs="Verdana"/>
                      <w:sz w:val="20"/>
                    </w:rPr>
                    <w:t xml:space="preserve">Marital Status                     Married </w:t>
                  </w:r>
                </w:p>
                <w:p w:rsidR="006D5116" w:rsidRDefault="006D5116">
                  <w:pPr>
                    <w:tabs>
                      <w:tab w:val="left" w:pos="3615"/>
                    </w:tabs>
                    <w:spacing w:line="25" w:lineRule="atLeast"/>
                    <w:ind w:left="720" w:right="900"/>
                    <w:rPr>
                      <w:rFonts w:ascii="Verdana" w:hAnsi="Verdana" w:cs="Verdana"/>
                      <w:sz w:val="20"/>
                    </w:rPr>
                  </w:pPr>
                  <w:r>
                    <w:rPr>
                      <w:rFonts w:ascii="Verdana" w:hAnsi="Verdana" w:cs="Verdana"/>
                      <w:sz w:val="20"/>
                    </w:rPr>
                    <w:t>Religion</w:t>
                  </w:r>
                  <w:r>
                    <w:rPr>
                      <w:rFonts w:ascii="Verdana" w:hAnsi="Verdana" w:cs="Verdana"/>
                      <w:sz w:val="20"/>
                    </w:rPr>
                    <w:tab/>
                    <w:t>Islam</w:t>
                  </w:r>
                </w:p>
                <w:p w:rsidR="006D5116" w:rsidRDefault="006D5116">
                  <w:pPr>
                    <w:spacing w:line="25" w:lineRule="atLeast"/>
                    <w:ind w:left="720" w:right="900"/>
                    <w:rPr>
                      <w:rFonts w:ascii="Verdana" w:hAnsi="Verdana" w:cs="Verdana"/>
                      <w:sz w:val="20"/>
                    </w:rPr>
                  </w:pPr>
                  <w:r>
                    <w:rPr>
                      <w:rFonts w:ascii="Verdana" w:hAnsi="Verdana" w:cs="Verdana"/>
                      <w:sz w:val="20"/>
                    </w:rPr>
                    <w:t>Domicile</w:t>
                  </w:r>
                  <w:r>
                    <w:rPr>
                      <w:rFonts w:ascii="Verdana" w:hAnsi="Verdana" w:cs="Verdana"/>
                      <w:sz w:val="20"/>
                    </w:rPr>
                    <w:tab/>
                  </w:r>
                  <w:r>
                    <w:rPr>
                      <w:rFonts w:ascii="Verdana" w:hAnsi="Verdana" w:cs="Verdana"/>
                      <w:sz w:val="20"/>
                    </w:rPr>
                    <w:tab/>
                  </w:r>
                  <w:r>
                    <w:rPr>
                      <w:rFonts w:ascii="Verdana" w:hAnsi="Verdana" w:cs="Verdana"/>
                      <w:sz w:val="20"/>
                    </w:rPr>
                    <w:tab/>
                    <w:t>Rawalpindi</w:t>
                  </w:r>
                  <w:r>
                    <w:rPr>
                      <w:rFonts w:ascii="Verdana" w:hAnsi="Verdana" w:cs="Verdana"/>
                      <w:sz w:val="20"/>
                    </w:rPr>
                    <w:tab/>
                  </w:r>
                </w:p>
                <w:p w:rsidR="006D5116" w:rsidRDefault="006D5116">
                  <w:pPr>
                    <w:spacing w:line="25" w:lineRule="atLeast"/>
                    <w:ind w:left="3600" w:right="900" w:hanging="2880"/>
                    <w:rPr>
                      <w:rFonts w:ascii="Verdana" w:hAnsi="Verdana" w:cs="Verdana"/>
                      <w:sz w:val="20"/>
                    </w:rPr>
                  </w:pPr>
                  <w:r>
                    <w:rPr>
                      <w:rFonts w:ascii="Verdana" w:hAnsi="Verdana" w:cs="Verdana"/>
                      <w:sz w:val="20"/>
                    </w:rPr>
                    <w:t xml:space="preserve">Permanent Address </w:t>
                  </w:r>
                  <w:r>
                    <w:rPr>
                      <w:rFonts w:ascii="Verdana" w:hAnsi="Verdana" w:cs="Verdana"/>
                      <w:sz w:val="20"/>
                    </w:rPr>
                    <w:tab/>
                    <w:t xml:space="preserve">CB-187/9 Bilal Street No 6, </w:t>
                  </w:r>
                </w:p>
                <w:p w:rsidR="006D5116" w:rsidRDefault="006D5116">
                  <w:pPr>
                    <w:spacing w:line="25" w:lineRule="atLeast"/>
                    <w:ind w:left="3600" w:right="900" w:hanging="2880"/>
                    <w:rPr>
                      <w:rFonts w:ascii="Verdana" w:hAnsi="Verdana" w:cs="Verdana"/>
                      <w:sz w:val="20"/>
                    </w:rPr>
                  </w:pPr>
                  <w:r>
                    <w:rPr>
                      <w:rFonts w:ascii="Verdana" w:hAnsi="Verdana" w:cs="Verdana"/>
                      <w:sz w:val="20"/>
                    </w:rPr>
                    <w:t xml:space="preserve">                                         </w:t>
                  </w:r>
                  <w:proofErr w:type="spellStart"/>
                  <w:r>
                    <w:rPr>
                      <w:rFonts w:ascii="Verdana" w:hAnsi="Verdana" w:cs="Verdana"/>
                      <w:sz w:val="20"/>
                    </w:rPr>
                    <w:t>Gulshan</w:t>
                  </w:r>
                  <w:proofErr w:type="spellEnd"/>
                  <w:r>
                    <w:rPr>
                      <w:rFonts w:ascii="Verdana" w:hAnsi="Verdana" w:cs="Verdana"/>
                      <w:sz w:val="20"/>
                    </w:rPr>
                    <w:t xml:space="preserve"> Colony </w:t>
                  </w:r>
                  <w:proofErr w:type="spellStart"/>
                  <w:r>
                    <w:rPr>
                      <w:rFonts w:ascii="Verdana" w:hAnsi="Verdana" w:cs="Verdana"/>
                      <w:b/>
                      <w:bCs/>
                      <w:sz w:val="20"/>
                    </w:rPr>
                    <w:t>Wah</w:t>
                  </w:r>
                  <w:proofErr w:type="spellEnd"/>
                  <w:r>
                    <w:rPr>
                      <w:rFonts w:ascii="Verdana" w:hAnsi="Verdana" w:cs="Verdana"/>
                      <w:b/>
                      <w:bCs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 w:cs="Verdana"/>
                      <w:b/>
                      <w:bCs/>
                      <w:sz w:val="20"/>
                    </w:rPr>
                    <w:t>Cantt</w:t>
                  </w:r>
                  <w:proofErr w:type="spellEnd"/>
                  <w:r>
                    <w:rPr>
                      <w:rFonts w:ascii="Verdana" w:hAnsi="Verdana" w:cs="Verdana"/>
                      <w:sz w:val="20"/>
                    </w:rPr>
                    <w:t xml:space="preserve">, </w:t>
                  </w:r>
                </w:p>
                <w:p w:rsidR="006D5116" w:rsidRDefault="006D5116">
                  <w:pPr>
                    <w:spacing w:line="25" w:lineRule="atLeast"/>
                    <w:ind w:left="3600" w:right="900" w:hanging="2880"/>
                    <w:rPr>
                      <w:rFonts w:ascii="Verdana" w:hAnsi="Verdana" w:cs="Verdana"/>
                      <w:sz w:val="20"/>
                    </w:rPr>
                  </w:pPr>
                  <w:r>
                    <w:rPr>
                      <w:rFonts w:ascii="Verdana" w:hAnsi="Verdana" w:cs="Verdana"/>
                      <w:sz w:val="20"/>
                    </w:rPr>
                    <w:t xml:space="preserve">                                         Tehsil </w:t>
                  </w:r>
                  <w:proofErr w:type="spellStart"/>
                  <w:r>
                    <w:rPr>
                      <w:rFonts w:ascii="Verdana" w:hAnsi="Verdana" w:cs="Verdana"/>
                      <w:sz w:val="20"/>
                    </w:rPr>
                    <w:t>Taxila</w:t>
                  </w:r>
                  <w:proofErr w:type="spellEnd"/>
                  <w:r>
                    <w:rPr>
                      <w:rFonts w:ascii="Verdana" w:hAnsi="Verdana" w:cs="Verdana"/>
                      <w:sz w:val="20"/>
                    </w:rPr>
                    <w:t>, District Rawalpindi.</w:t>
                  </w:r>
                </w:p>
                <w:p w:rsidR="006D5116" w:rsidRDefault="006D5116">
                  <w:pPr>
                    <w:ind w:right="900"/>
                  </w:pPr>
                  <w:r>
                    <w:rPr>
                      <w:rFonts w:ascii="Verdana" w:hAnsi="Verdana" w:cs="Verdana"/>
                      <w:sz w:val="20"/>
                    </w:rPr>
                    <w:t xml:space="preserve">          </w:t>
                  </w:r>
                </w:p>
              </w:tc>
              <w:tc>
                <w:tcPr>
                  <w:tcW w:w="900" w:type="dxa"/>
                  <w:shd w:val="clear" w:color="auto" w:fill="auto"/>
                </w:tcPr>
                <w:p w:rsidR="006D5116" w:rsidRDefault="006D5116">
                  <w:pPr>
                    <w:snapToGrid w:val="0"/>
                  </w:pPr>
                </w:p>
              </w:tc>
            </w:tr>
            <w:tr w:rsidR="006D5116">
              <w:trPr>
                <w:trHeight w:val="80"/>
              </w:trPr>
              <w:tc>
                <w:tcPr>
                  <w:tcW w:w="9720" w:type="dxa"/>
                  <w:gridSpan w:val="2"/>
                  <w:shd w:val="clear" w:color="auto" w:fill="auto"/>
                </w:tcPr>
                <w:p w:rsidR="006D5116" w:rsidRDefault="006D5116">
                  <w:pPr>
                    <w:snapToGrid w:val="0"/>
                  </w:pPr>
                </w:p>
              </w:tc>
            </w:tr>
          </w:tbl>
          <w:p w:rsidR="006D5116" w:rsidRDefault="006D5116"/>
        </w:tc>
      </w:tr>
      <w:tr w:rsidR="006D5116">
        <w:trPr>
          <w:trHeight w:val="110"/>
        </w:trPr>
        <w:tc>
          <w:tcPr>
            <w:tcW w:w="1890" w:type="dxa"/>
            <w:shd w:val="clear" w:color="auto" w:fill="EAEAEA"/>
          </w:tcPr>
          <w:p w:rsidR="006D5116" w:rsidRDefault="006D5116">
            <w:pPr>
              <w:snapToGrid w:val="0"/>
              <w:rPr>
                <w:rFonts w:ascii="Arial Narrow" w:hAnsi="Arial Narrow" w:cs="Arial Narrow"/>
                <w:b/>
                <w:bCs/>
                <w:caps/>
                <w:color w:val="808080"/>
                <w:sz w:val="24"/>
              </w:rPr>
            </w:pPr>
          </w:p>
        </w:tc>
        <w:tc>
          <w:tcPr>
            <w:tcW w:w="8928" w:type="dxa"/>
            <w:shd w:val="clear" w:color="auto" w:fill="auto"/>
          </w:tcPr>
          <w:p w:rsidR="006D5116" w:rsidRDefault="006D5116">
            <w:pPr>
              <w:snapToGrid w:val="0"/>
              <w:spacing w:line="280" w:lineRule="atLeast"/>
              <w:jc w:val="both"/>
              <w:rPr>
                <w:rFonts w:ascii="Arial Narrow" w:hAnsi="Arial Narrow" w:cs="Arial Narrow"/>
                <w:bCs/>
                <w:color w:val="000000"/>
              </w:rPr>
            </w:pPr>
          </w:p>
        </w:tc>
      </w:tr>
    </w:tbl>
    <w:p w:rsidR="006D5116" w:rsidRDefault="006D5116">
      <w:pPr>
        <w:jc w:val="both"/>
      </w:pPr>
    </w:p>
    <w:sectPr w:rsidR="006D5116">
      <w:pgSz w:w="11906" w:h="16838"/>
      <w:pgMar w:top="907" w:right="1134" w:bottom="907" w:left="1134" w:header="720" w:footer="720" w:gutter="0"/>
      <w:cols w:space="72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DFGothic-EB"/>
    <w:charset w:val="8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Symbol" w:hAnsi="Symbol" w:cs="Symbol" w:hint="default"/>
        <w:sz w:val="20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1080" w:hanging="360"/>
      </w:pPr>
      <w:rPr>
        <w:rFonts w:ascii="Symbol" w:hAnsi="Symbol" w:cs="Symbol" w:hint="default"/>
        <w:sz w:val="20"/>
      </w:rPr>
    </w:lvl>
  </w:abstractNum>
  <w:abstractNum w:abstractNumId="2" w15:restartNumberingAfterBreak="0">
    <w:nsid w:val="00000003"/>
    <w:multiLevelType w:val="singleLevel"/>
    <w:tmpl w:val="42E6EDB0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1080" w:hanging="360"/>
      </w:pPr>
      <w:rPr>
        <w:rFonts w:ascii="Symbol" w:hAnsi="Symbol" w:cs="Symbol" w:hint="default"/>
        <w:b w:val="0"/>
        <w:bCs w:val="0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cs="Symbol" w:hint="default"/>
        <w:lang w:val="en-GB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F7742"/>
    <w:rsid w:val="00025AF7"/>
    <w:rsid w:val="000C1695"/>
    <w:rsid w:val="000C2736"/>
    <w:rsid w:val="000E2988"/>
    <w:rsid w:val="001234E5"/>
    <w:rsid w:val="001B78DA"/>
    <w:rsid w:val="00206660"/>
    <w:rsid w:val="002A0546"/>
    <w:rsid w:val="00365EE6"/>
    <w:rsid w:val="00374AAA"/>
    <w:rsid w:val="0037649C"/>
    <w:rsid w:val="003D3CA5"/>
    <w:rsid w:val="003D3D0C"/>
    <w:rsid w:val="004B2E52"/>
    <w:rsid w:val="005162AD"/>
    <w:rsid w:val="00594825"/>
    <w:rsid w:val="005C2AEB"/>
    <w:rsid w:val="00601B63"/>
    <w:rsid w:val="006267B2"/>
    <w:rsid w:val="00631AFB"/>
    <w:rsid w:val="006646B0"/>
    <w:rsid w:val="006D5116"/>
    <w:rsid w:val="00711858"/>
    <w:rsid w:val="0071641D"/>
    <w:rsid w:val="00784ADE"/>
    <w:rsid w:val="008233B1"/>
    <w:rsid w:val="00867AF9"/>
    <w:rsid w:val="008724F8"/>
    <w:rsid w:val="00A1215D"/>
    <w:rsid w:val="00A15952"/>
    <w:rsid w:val="00A51417"/>
    <w:rsid w:val="00AF5AB6"/>
    <w:rsid w:val="00B657E3"/>
    <w:rsid w:val="00C33AFB"/>
    <w:rsid w:val="00CD6A4D"/>
    <w:rsid w:val="00CE46FC"/>
    <w:rsid w:val="00CF1CFD"/>
    <w:rsid w:val="00CF7742"/>
    <w:rsid w:val="00D31150"/>
    <w:rsid w:val="00E37CAE"/>
    <w:rsid w:val="00E658AF"/>
    <w:rsid w:val="00E90236"/>
    <w:rsid w:val="00E90CF5"/>
    <w:rsid w:val="00EB3135"/>
    <w:rsid w:val="00ED5286"/>
    <w:rsid w:val="00EE68D8"/>
    <w:rsid w:val="00F379C2"/>
    <w:rsid w:val="00FE1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5AA79241"/>
  <w15:chartTrackingRefBased/>
  <w15:docId w15:val="{FA20A77C-6E6B-4D62-9DB1-3D0CA6D1E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AEB"/>
    <w:pPr>
      <w:suppressAutoHyphens/>
    </w:pPr>
    <w:rPr>
      <w:rFonts w:ascii="Georgia" w:hAnsi="Georgia" w:cs="Georgia"/>
      <w:sz w:val="22"/>
      <w:szCs w:val="24"/>
      <w:lang w:val="en-GB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Cambria" w:hAnsi="Cambria" w:cs="Cambria"/>
      <w:b/>
      <w:bCs/>
      <w:kern w:val="1"/>
      <w:sz w:val="32"/>
      <w:szCs w:val="32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rFonts w:ascii="Times New Roman" w:hAnsi="Times New Roman" w:cs="Times New Roman"/>
      <w:i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 w:hint="default"/>
      <w:sz w:val="20"/>
    </w:rPr>
  </w:style>
  <w:style w:type="character" w:customStyle="1" w:styleId="WW8Num1z1">
    <w:name w:val="WW8Num1z1"/>
    <w:rPr>
      <w:rFonts w:ascii="Courier New" w:hAnsi="Courier New" w:cs="Courier New" w:hint="default"/>
      <w:sz w:val="20"/>
    </w:rPr>
  </w:style>
  <w:style w:type="character" w:customStyle="1" w:styleId="WW8Num1z2">
    <w:name w:val="WW8Num1z2"/>
    <w:rPr>
      <w:rFonts w:ascii="Wingdings" w:hAnsi="Wingdings" w:cs="Wingdings" w:hint="default"/>
      <w:sz w:val="20"/>
    </w:rPr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Symbol" w:hint="default"/>
      <w:sz w:val="20"/>
    </w:rPr>
  </w:style>
  <w:style w:type="character" w:customStyle="1" w:styleId="WW8Num3z0">
    <w:name w:val="WW8Num3z0"/>
    <w:rPr>
      <w:rFonts w:ascii="Symbol" w:hAnsi="Symbol" w:cs="Symbol" w:hint="default"/>
    </w:rPr>
  </w:style>
  <w:style w:type="character" w:customStyle="1" w:styleId="WW8Num4z0">
    <w:name w:val="WW8Num4z0"/>
    <w:rPr>
      <w:rFonts w:ascii="Symbol" w:hAnsi="Symbol" w:cs="Symbol" w:hint="default"/>
      <w:lang w:val="en-GB"/>
    </w:rPr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2z1">
    <w:name w:val="WW8Num2z1"/>
    <w:rPr>
      <w:rFonts w:ascii="Courier New" w:hAnsi="Courier New" w:cs="Courier New" w:hint="default"/>
      <w:sz w:val="20"/>
    </w:rPr>
  </w:style>
  <w:style w:type="character" w:customStyle="1" w:styleId="WW8Num2z2">
    <w:name w:val="WW8Num2z2"/>
    <w:rPr>
      <w:rFonts w:ascii="Wingdings" w:hAnsi="Wingdings" w:cs="Wingdings" w:hint="default"/>
      <w:sz w:val="20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6z0">
    <w:name w:val="WW8Num6z0"/>
    <w:rPr>
      <w:rFonts w:ascii="Wingdings" w:hAnsi="Wingdings" w:cs="Wingdings" w:hint="default"/>
      <w:b w:val="0"/>
    </w:rPr>
  </w:style>
  <w:style w:type="character" w:customStyle="1" w:styleId="WW8Num6z1">
    <w:name w:val="WW8Num6z1"/>
    <w:rPr>
      <w:rFonts w:ascii="Symbol" w:hAnsi="Symbol" w:cs="Symbol" w:hint="default"/>
    </w:rPr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</w:style>
  <w:style w:type="character" w:customStyle="1" w:styleId="WW8Num7z1">
    <w:name w:val="WW8Num7z1"/>
    <w:rPr>
      <w:rFonts w:ascii="Symbol" w:hAnsi="Symbol" w:cs="Symbol" w:hint="default"/>
    </w:rPr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ascii="Wingdings" w:hAnsi="Wingdings" w:cs="Wingdings" w:hint="default"/>
    </w:rPr>
  </w:style>
  <w:style w:type="character" w:customStyle="1" w:styleId="WW8Num8z1">
    <w:name w:val="WW8Num8z1"/>
    <w:rPr>
      <w:rFonts w:ascii="Symbol" w:hAnsi="Symbol" w:cs="Symbol" w:hint="default"/>
    </w:rPr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  <w:rPr>
      <w:rFonts w:ascii="Wingdings" w:hAnsi="Wingdings" w:cs="Wingdings" w:hint="default"/>
    </w:rPr>
  </w:style>
  <w:style w:type="character" w:customStyle="1" w:styleId="WW8Num9z1">
    <w:name w:val="WW8Num9z1"/>
    <w:rPr>
      <w:rFonts w:ascii="Symbol" w:hAnsi="Symbol" w:cs="Symbol" w:hint="default"/>
    </w:rPr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hint="default"/>
    </w:rPr>
  </w:style>
  <w:style w:type="character" w:customStyle="1" w:styleId="WW8Num10z1">
    <w:name w:val="WW8Num10z1"/>
    <w:rPr>
      <w:rFonts w:ascii="Courier New" w:hAnsi="Courier New" w:cs="Courier New" w:hint="default"/>
    </w:rPr>
  </w:style>
  <w:style w:type="character" w:customStyle="1" w:styleId="WW8Num10z2">
    <w:name w:val="WW8Num10z2"/>
    <w:rPr>
      <w:rFonts w:ascii="Wingdings" w:hAnsi="Wingdings" w:cs="Wingdings" w:hint="default"/>
    </w:rPr>
  </w:style>
  <w:style w:type="character" w:customStyle="1" w:styleId="WW8Num10z3">
    <w:name w:val="WW8Num10z3"/>
    <w:rPr>
      <w:rFonts w:ascii="Symbol" w:hAnsi="Symbol" w:cs="Symbol" w:hint="default"/>
    </w:rPr>
  </w:style>
  <w:style w:type="character" w:customStyle="1" w:styleId="WW8Num11z0">
    <w:name w:val="WW8Num11z0"/>
  </w:style>
  <w:style w:type="character" w:customStyle="1" w:styleId="WW8Num11z1">
    <w:name w:val="WW8Num11z1"/>
    <w:rPr>
      <w:rFonts w:ascii="Symbol" w:hAnsi="Symbol" w:cs="Symbol" w:hint="default"/>
    </w:rPr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  <w:rPr>
      <w:rFonts w:hint="default"/>
    </w:rPr>
  </w:style>
  <w:style w:type="character" w:customStyle="1" w:styleId="WW8Num12z1">
    <w:name w:val="WW8Num12z1"/>
    <w:rPr>
      <w:rFonts w:ascii="Courier New" w:hAnsi="Courier New" w:cs="Courier New" w:hint="default"/>
    </w:rPr>
  </w:style>
  <w:style w:type="character" w:customStyle="1" w:styleId="WW8Num12z2">
    <w:name w:val="WW8Num12z2"/>
    <w:rPr>
      <w:rFonts w:ascii="Wingdings" w:hAnsi="Wingdings" w:cs="Wingdings" w:hint="default"/>
    </w:rPr>
  </w:style>
  <w:style w:type="character" w:customStyle="1" w:styleId="WW8Num12z3">
    <w:name w:val="WW8Num12z3"/>
    <w:rPr>
      <w:rFonts w:ascii="Symbol" w:hAnsi="Symbol" w:cs="Symbol" w:hint="default"/>
    </w:rPr>
  </w:style>
  <w:style w:type="character" w:customStyle="1" w:styleId="WW8Num13z0">
    <w:name w:val="WW8Num13z0"/>
    <w:rPr>
      <w:rFonts w:ascii="Wingdings" w:hAnsi="Wingdings" w:cs="Wingdings" w:hint="default"/>
    </w:rPr>
  </w:style>
  <w:style w:type="character" w:customStyle="1" w:styleId="WW8Num13z1">
    <w:name w:val="WW8Num13z1"/>
    <w:rPr>
      <w:rFonts w:ascii="Courier New" w:hAnsi="Courier New" w:cs="Courier New" w:hint="default"/>
    </w:rPr>
  </w:style>
  <w:style w:type="character" w:customStyle="1" w:styleId="WW8Num13z3">
    <w:name w:val="WW8Num13z3"/>
    <w:rPr>
      <w:rFonts w:ascii="Symbol" w:hAnsi="Symbol" w:cs="Symbol" w:hint="default"/>
    </w:rPr>
  </w:style>
  <w:style w:type="character" w:customStyle="1" w:styleId="WW8Num14z0">
    <w:name w:val="WW8Num14z0"/>
    <w:rPr>
      <w:rFonts w:ascii="Symbol" w:hAnsi="Symbol" w:cs="Symbol" w:hint="default"/>
    </w:rPr>
  </w:style>
  <w:style w:type="character" w:customStyle="1" w:styleId="WW8Num14z1">
    <w:name w:val="WW8Num14z1"/>
    <w:rPr>
      <w:rFonts w:ascii="Courier New" w:hAnsi="Courier New" w:cs="Courier New" w:hint="default"/>
    </w:rPr>
  </w:style>
  <w:style w:type="character" w:customStyle="1" w:styleId="WW8Num14z2">
    <w:name w:val="WW8Num14z2"/>
    <w:rPr>
      <w:rFonts w:ascii="Wingdings" w:hAnsi="Wingdings" w:cs="Wingdings" w:hint="default"/>
    </w:rPr>
  </w:style>
  <w:style w:type="character" w:customStyle="1" w:styleId="WW8Num15z0">
    <w:name w:val="WW8Num15z0"/>
    <w:rPr>
      <w:rFonts w:ascii="Symbol" w:hAnsi="Symbol" w:cs="Symbol" w:hint="default"/>
    </w:rPr>
  </w:style>
  <w:style w:type="character" w:customStyle="1" w:styleId="WW8Num15z1">
    <w:name w:val="WW8Num15z1"/>
    <w:rPr>
      <w:rFonts w:ascii="Courier New" w:hAnsi="Courier New" w:cs="Courier New" w:hint="default"/>
    </w:rPr>
  </w:style>
  <w:style w:type="character" w:customStyle="1" w:styleId="WW8Num15z2">
    <w:name w:val="WW8Num15z2"/>
    <w:rPr>
      <w:rFonts w:ascii="Wingdings" w:hAnsi="Wingdings" w:cs="Wingdings" w:hint="default"/>
    </w:rPr>
  </w:style>
  <w:style w:type="character" w:customStyle="1" w:styleId="WW8Num16z0">
    <w:name w:val="WW8Num16z0"/>
    <w:rPr>
      <w:rFonts w:ascii="Symbol" w:hAnsi="Symbol" w:cs="Symbol" w:hint="default"/>
    </w:rPr>
  </w:style>
  <w:style w:type="character" w:customStyle="1" w:styleId="WW8Num16z1">
    <w:name w:val="WW8Num16z1"/>
    <w:rPr>
      <w:rFonts w:ascii="Courier New" w:hAnsi="Courier New" w:cs="Courier New" w:hint="default"/>
    </w:rPr>
  </w:style>
  <w:style w:type="character" w:customStyle="1" w:styleId="WW8Num16z2">
    <w:name w:val="WW8Num16z2"/>
    <w:rPr>
      <w:rFonts w:ascii="Wingdings" w:hAnsi="Wingdings" w:cs="Wingdings" w:hint="default"/>
    </w:rPr>
  </w:style>
  <w:style w:type="character" w:customStyle="1" w:styleId="WW8Num17z0">
    <w:name w:val="WW8Num17z0"/>
    <w:rPr>
      <w:rFonts w:ascii="Symbol" w:hAnsi="Symbol" w:cs="Symbol" w:hint="default"/>
    </w:rPr>
  </w:style>
  <w:style w:type="character" w:customStyle="1" w:styleId="WW8Num17z1">
    <w:name w:val="WW8Num17z1"/>
    <w:rPr>
      <w:rFonts w:ascii="Courier New" w:hAnsi="Courier New" w:cs="Courier New" w:hint="default"/>
    </w:rPr>
  </w:style>
  <w:style w:type="character" w:customStyle="1" w:styleId="WW8Num17z2">
    <w:name w:val="WW8Num17z2"/>
    <w:rPr>
      <w:rFonts w:ascii="Wingdings" w:hAnsi="Wingdings" w:cs="Wingdings" w:hint="default"/>
    </w:rPr>
  </w:style>
  <w:style w:type="character" w:customStyle="1" w:styleId="WW8Num18z0">
    <w:name w:val="WW8Num18z0"/>
    <w:rPr>
      <w:rFonts w:ascii="Symbol" w:hAnsi="Symbol" w:cs="Symbol" w:hint="default"/>
      <w:sz w:val="20"/>
    </w:rPr>
  </w:style>
  <w:style w:type="character" w:customStyle="1" w:styleId="WW8Num18z1">
    <w:name w:val="WW8Num18z1"/>
    <w:rPr>
      <w:rFonts w:ascii="Courier New" w:hAnsi="Courier New" w:cs="Courier New" w:hint="default"/>
      <w:sz w:val="20"/>
    </w:rPr>
  </w:style>
  <w:style w:type="character" w:customStyle="1" w:styleId="WW8Num18z2">
    <w:name w:val="WW8Num18z2"/>
    <w:rPr>
      <w:rFonts w:ascii="Wingdings" w:hAnsi="Wingdings" w:cs="Wingdings" w:hint="default"/>
      <w:sz w:val="20"/>
    </w:rPr>
  </w:style>
  <w:style w:type="character" w:customStyle="1" w:styleId="WW8Num19z0">
    <w:name w:val="WW8Num19z0"/>
    <w:rPr>
      <w:rFonts w:ascii="Symbol" w:hAnsi="Symbol" w:cs="Symbol" w:hint="default"/>
      <w:sz w:val="20"/>
      <w:szCs w:val="20"/>
      <w:lang w:val="en-GB"/>
    </w:rPr>
  </w:style>
  <w:style w:type="character" w:customStyle="1" w:styleId="WW8Num19z1">
    <w:name w:val="WW8Num19z1"/>
    <w:rPr>
      <w:rFonts w:ascii="Courier New" w:hAnsi="Courier New" w:cs="Courier New" w:hint="default"/>
    </w:rPr>
  </w:style>
  <w:style w:type="character" w:customStyle="1" w:styleId="WW8Num19z2">
    <w:name w:val="WW8Num19z2"/>
    <w:rPr>
      <w:rFonts w:ascii="Wingdings" w:hAnsi="Wingdings" w:cs="Wingdings" w:hint="default"/>
    </w:rPr>
  </w:style>
  <w:style w:type="character" w:customStyle="1" w:styleId="WW8Num20z0">
    <w:name w:val="WW8Num20z0"/>
    <w:rPr>
      <w:rFonts w:ascii="Symbol" w:hAnsi="Symbol" w:cs="Symbol" w:hint="default"/>
      <w:sz w:val="20"/>
    </w:rPr>
  </w:style>
  <w:style w:type="character" w:customStyle="1" w:styleId="WW8Num20z1">
    <w:name w:val="WW8Num20z1"/>
    <w:rPr>
      <w:rFonts w:ascii="Courier New" w:hAnsi="Courier New" w:cs="Courier New" w:hint="default"/>
      <w:sz w:val="20"/>
    </w:rPr>
  </w:style>
  <w:style w:type="character" w:customStyle="1" w:styleId="WW8Num20z2">
    <w:name w:val="WW8Num20z2"/>
    <w:rPr>
      <w:rFonts w:ascii="Wingdings" w:hAnsi="Wingdings" w:cs="Wingdings" w:hint="default"/>
      <w:sz w:val="20"/>
    </w:rPr>
  </w:style>
  <w:style w:type="character" w:customStyle="1" w:styleId="WW8Num21z0">
    <w:name w:val="WW8Num21z0"/>
    <w:rPr>
      <w:rFonts w:ascii="Symbol" w:hAnsi="Symbol" w:cs="Symbol" w:hint="default"/>
    </w:rPr>
  </w:style>
  <w:style w:type="character" w:customStyle="1" w:styleId="WW8Num21z1">
    <w:name w:val="WW8Num21z1"/>
    <w:rPr>
      <w:rFonts w:ascii="Courier New" w:hAnsi="Courier New" w:cs="Courier New" w:hint="default"/>
    </w:rPr>
  </w:style>
  <w:style w:type="character" w:customStyle="1" w:styleId="WW8Num21z2">
    <w:name w:val="WW8Num21z2"/>
    <w:rPr>
      <w:rFonts w:ascii="Wingdings" w:hAnsi="Wingdings" w:cs="Wingdings" w:hint="default"/>
    </w:rPr>
  </w:style>
  <w:style w:type="character" w:customStyle="1" w:styleId="WW8Num22z0">
    <w:name w:val="WW8Num22z0"/>
    <w:rPr>
      <w:rFonts w:ascii="Symbol" w:hAnsi="Symbol" w:cs="Symbol" w:hint="default"/>
    </w:rPr>
  </w:style>
  <w:style w:type="character" w:customStyle="1" w:styleId="WW8Num22z1">
    <w:name w:val="WW8Num22z1"/>
    <w:rPr>
      <w:rFonts w:ascii="Courier New" w:hAnsi="Courier New" w:cs="Courier New" w:hint="default"/>
    </w:rPr>
  </w:style>
  <w:style w:type="character" w:customStyle="1" w:styleId="WW8Num22z2">
    <w:name w:val="WW8Num22z2"/>
    <w:rPr>
      <w:rFonts w:ascii="Wingdings" w:hAnsi="Wingdings" w:cs="Wingdings" w:hint="default"/>
    </w:rPr>
  </w:style>
  <w:style w:type="character" w:styleId="DefaultParagraphFont0">
    <w:name w:val="Default Paragraph Font"/>
  </w:style>
  <w:style w:type="character" w:styleId="Hyperlink">
    <w:name w:val="Hyperlink"/>
    <w:rPr>
      <w:color w:val="0000FF"/>
      <w:u w:val="single"/>
    </w:rPr>
  </w:style>
  <w:style w:type="character" w:customStyle="1" w:styleId="Heading1Char">
    <w:name w:val="Heading 1 Char"/>
    <w:rPr>
      <w:rFonts w:ascii="Cambria" w:eastAsia="Times New Roman" w:hAnsi="Cambria" w:cs="Times New Roman"/>
      <w:b/>
      <w:bCs/>
      <w:kern w:val="1"/>
      <w:sz w:val="32"/>
      <w:szCs w:val="32"/>
      <w:lang w:val="en-GB"/>
    </w:rPr>
  </w:style>
  <w:style w:type="character" w:customStyle="1" w:styleId="HeaderChar">
    <w:name w:val="Header Char"/>
    <w:rPr>
      <w:rFonts w:ascii="Georgia" w:hAnsi="Georgia" w:cs="Georgia"/>
      <w:sz w:val="22"/>
      <w:szCs w:val="24"/>
      <w:lang w:val="en-GB"/>
    </w:rPr>
  </w:style>
  <w:style w:type="character" w:customStyle="1" w:styleId="FooterChar">
    <w:name w:val="Footer Char"/>
    <w:rPr>
      <w:rFonts w:ascii="Georgia" w:hAnsi="Georgia" w:cs="Georgia"/>
      <w:sz w:val="22"/>
      <w:szCs w:val="24"/>
      <w:lang w:val="en-GB"/>
    </w:rPr>
  </w:style>
  <w:style w:type="character" w:customStyle="1" w:styleId="apple-converted-space">
    <w:name w:val="apple-converted-space"/>
  </w:style>
  <w:style w:type="character" w:styleId="FollowedHyperlink">
    <w:name w:val="FollowedHyperlink"/>
    <w:rPr>
      <w:color w:val="800080"/>
      <w:u w:val="single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WW-Default">
    <w:name w:val="WW-Default"/>
    <w:pPr>
      <w:suppressAutoHyphens/>
      <w:autoSpaceDE w:val="0"/>
    </w:pPr>
    <w:rPr>
      <w:color w:val="000000"/>
      <w:sz w:val="24"/>
      <w:szCs w:val="24"/>
      <w:lang w:eastAsia="ar-SA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qFormat/>
    <w:pPr>
      <w:ind w:left="720"/>
    </w:pPr>
  </w:style>
  <w:style w:type="paragraph" w:styleId="NormalWeb">
    <w:name w:val="Normal (Web)"/>
    <w:basedOn w:val="Normal"/>
    <w:pPr>
      <w:spacing w:before="280" w:after="115"/>
    </w:pPr>
    <w:rPr>
      <w:rFonts w:ascii="Times New Roman" w:hAnsi="Times New Roman" w:cs="Times New Roman"/>
      <w:sz w:val="24"/>
      <w:lang w:val="en-US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sable.com.au/inventory-supplier-management/" TargetMode="External"/><Relationship Id="rId13" Type="http://schemas.openxmlformats.org/officeDocument/2006/relationships/hyperlink" Target="https://posable.com.au/service-management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osable.com.au/loyalty-program-vouchers/" TargetMode="External"/><Relationship Id="rId12" Type="http://schemas.openxmlformats.org/officeDocument/2006/relationships/hyperlink" Target="https://posable.com.au/product-management/" TargetMode="External"/><Relationship Id="rId17" Type="http://schemas.openxmlformats.org/officeDocument/2006/relationships/hyperlink" Target="https://posable.com.au/pos-systems-australia/about-posable/integrated-point-sale-syste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posable.com.au/pos-systems-australia/about-posable/integrated-point-sale-syste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osable.com.au/e-commerce/" TargetMode="External"/><Relationship Id="rId11" Type="http://schemas.openxmlformats.org/officeDocument/2006/relationships/hyperlink" Target="https://posable.com.au/inventory-supplier-management/" TargetMode="External"/><Relationship Id="rId5" Type="http://schemas.openxmlformats.org/officeDocument/2006/relationships/hyperlink" Target="mailto:mr.rizwan@hotmail.com" TargetMode="External"/><Relationship Id="rId15" Type="http://schemas.openxmlformats.org/officeDocument/2006/relationships/hyperlink" Target="https://posable.com.au/user-management/" TargetMode="External"/><Relationship Id="rId10" Type="http://schemas.openxmlformats.org/officeDocument/2006/relationships/hyperlink" Target="https://posable.com.au/inventory-supplier-management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posable.com.au/customer-management/" TargetMode="External"/><Relationship Id="rId14" Type="http://schemas.openxmlformats.org/officeDocument/2006/relationships/hyperlink" Target="https://posable.com.au/pos-systems-australia/pos-with-scale-integr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1323</Words>
  <Characters>7544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8850</CharactersWithSpaces>
  <SharedDoc>false</SharedDoc>
  <HLinks>
    <vt:vector size="78" baseType="variant">
      <vt:variant>
        <vt:i4>6160396</vt:i4>
      </vt:variant>
      <vt:variant>
        <vt:i4>36</vt:i4>
      </vt:variant>
      <vt:variant>
        <vt:i4>0</vt:i4>
      </vt:variant>
      <vt:variant>
        <vt:i4>5</vt:i4>
      </vt:variant>
      <vt:variant>
        <vt:lpwstr>https://posable.com.au/pos-systems-australia/about-posable/integrated-point-sale-system/</vt:lpwstr>
      </vt:variant>
      <vt:variant>
        <vt:lpwstr/>
      </vt:variant>
      <vt:variant>
        <vt:i4>6160396</vt:i4>
      </vt:variant>
      <vt:variant>
        <vt:i4>33</vt:i4>
      </vt:variant>
      <vt:variant>
        <vt:i4>0</vt:i4>
      </vt:variant>
      <vt:variant>
        <vt:i4>5</vt:i4>
      </vt:variant>
      <vt:variant>
        <vt:lpwstr>https://posable.com.au/pos-systems-australia/about-posable/integrated-point-sale-system/</vt:lpwstr>
      </vt:variant>
      <vt:variant>
        <vt:lpwstr/>
      </vt:variant>
      <vt:variant>
        <vt:i4>2097250</vt:i4>
      </vt:variant>
      <vt:variant>
        <vt:i4>30</vt:i4>
      </vt:variant>
      <vt:variant>
        <vt:i4>0</vt:i4>
      </vt:variant>
      <vt:variant>
        <vt:i4>5</vt:i4>
      </vt:variant>
      <vt:variant>
        <vt:lpwstr>https://posable.com.au/user-management/</vt:lpwstr>
      </vt:variant>
      <vt:variant>
        <vt:lpwstr/>
      </vt:variant>
      <vt:variant>
        <vt:i4>5439493</vt:i4>
      </vt:variant>
      <vt:variant>
        <vt:i4>27</vt:i4>
      </vt:variant>
      <vt:variant>
        <vt:i4>0</vt:i4>
      </vt:variant>
      <vt:variant>
        <vt:i4>5</vt:i4>
      </vt:variant>
      <vt:variant>
        <vt:lpwstr>https://posable.com.au/pos-systems-australia/pos-with-scale-integration/</vt:lpwstr>
      </vt:variant>
      <vt:variant>
        <vt:lpwstr/>
      </vt:variant>
      <vt:variant>
        <vt:i4>2883629</vt:i4>
      </vt:variant>
      <vt:variant>
        <vt:i4>24</vt:i4>
      </vt:variant>
      <vt:variant>
        <vt:i4>0</vt:i4>
      </vt:variant>
      <vt:variant>
        <vt:i4>5</vt:i4>
      </vt:variant>
      <vt:variant>
        <vt:lpwstr>https://posable.com.au/service-management/</vt:lpwstr>
      </vt:variant>
      <vt:variant>
        <vt:lpwstr/>
      </vt:variant>
      <vt:variant>
        <vt:i4>4128808</vt:i4>
      </vt:variant>
      <vt:variant>
        <vt:i4>21</vt:i4>
      </vt:variant>
      <vt:variant>
        <vt:i4>0</vt:i4>
      </vt:variant>
      <vt:variant>
        <vt:i4>5</vt:i4>
      </vt:variant>
      <vt:variant>
        <vt:lpwstr>https://posable.com.au/product-management/</vt:lpwstr>
      </vt:variant>
      <vt:variant>
        <vt:lpwstr/>
      </vt:variant>
      <vt:variant>
        <vt:i4>6094941</vt:i4>
      </vt:variant>
      <vt:variant>
        <vt:i4>18</vt:i4>
      </vt:variant>
      <vt:variant>
        <vt:i4>0</vt:i4>
      </vt:variant>
      <vt:variant>
        <vt:i4>5</vt:i4>
      </vt:variant>
      <vt:variant>
        <vt:lpwstr>https://posable.com.au/inventory-supplier-management/</vt:lpwstr>
      </vt:variant>
      <vt:variant>
        <vt:lpwstr/>
      </vt:variant>
      <vt:variant>
        <vt:i4>6094941</vt:i4>
      </vt:variant>
      <vt:variant>
        <vt:i4>15</vt:i4>
      </vt:variant>
      <vt:variant>
        <vt:i4>0</vt:i4>
      </vt:variant>
      <vt:variant>
        <vt:i4>5</vt:i4>
      </vt:variant>
      <vt:variant>
        <vt:lpwstr>https://posable.com.au/inventory-supplier-management/</vt:lpwstr>
      </vt:variant>
      <vt:variant>
        <vt:lpwstr/>
      </vt:variant>
      <vt:variant>
        <vt:i4>2752637</vt:i4>
      </vt:variant>
      <vt:variant>
        <vt:i4>12</vt:i4>
      </vt:variant>
      <vt:variant>
        <vt:i4>0</vt:i4>
      </vt:variant>
      <vt:variant>
        <vt:i4>5</vt:i4>
      </vt:variant>
      <vt:variant>
        <vt:lpwstr>https://posable.com.au/customer-management/</vt:lpwstr>
      </vt:variant>
      <vt:variant>
        <vt:lpwstr/>
      </vt:variant>
      <vt:variant>
        <vt:i4>6094941</vt:i4>
      </vt:variant>
      <vt:variant>
        <vt:i4>9</vt:i4>
      </vt:variant>
      <vt:variant>
        <vt:i4>0</vt:i4>
      </vt:variant>
      <vt:variant>
        <vt:i4>5</vt:i4>
      </vt:variant>
      <vt:variant>
        <vt:lpwstr>https://posable.com.au/inventory-supplier-management/</vt:lpwstr>
      </vt:variant>
      <vt:variant>
        <vt:lpwstr/>
      </vt:variant>
      <vt:variant>
        <vt:i4>6225936</vt:i4>
      </vt:variant>
      <vt:variant>
        <vt:i4>6</vt:i4>
      </vt:variant>
      <vt:variant>
        <vt:i4>0</vt:i4>
      </vt:variant>
      <vt:variant>
        <vt:i4>5</vt:i4>
      </vt:variant>
      <vt:variant>
        <vt:lpwstr>https://posable.com.au/loyalty-program-vouchers/</vt:lpwstr>
      </vt:variant>
      <vt:variant>
        <vt:lpwstr/>
      </vt:variant>
      <vt:variant>
        <vt:i4>2818108</vt:i4>
      </vt:variant>
      <vt:variant>
        <vt:i4>3</vt:i4>
      </vt:variant>
      <vt:variant>
        <vt:i4>0</vt:i4>
      </vt:variant>
      <vt:variant>
        <vt:i4>5</vt:i4>
      </vt:variant>
      <vt:variant>
        <vt:lpwstr>https://posable.com.au/e-commerce/</vt:lpwstr>
      </vt:variant>
      <vt:variant>
        <vt:lpwstr/>
      </vt:variant>
      <vt:variant>
        <vt:i4>5111867</vt:i4>
      </vt:variant>
      <vt:variant>
        <vt:i4>0</vt:i4>
      </vt:variant>
      <vt:variant>
        <vt:i4>0</vt:i4>
      </vt:variant>
      <vt:variant>
        <vt:i4>5</vt:i4>
      </vt:variant>
      <vt:variant>
        <vt:lpwstr>mailto:mr.rizwan@hotmail.com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user</dc:creator>
  <cp:keywords/>
  <cp:lastModifiedBy>Lenovo</cp:lastModifiedBy>
  <cp:revision>2</cp:revision>
  <cp:lastPrinted>2009-09-08T13:00:00Z</cp:lastPrinted>
  <dcterms:created xsi:type="dcterms:W3CDTF">2022-07-28T13:14:00Z</dcterms:created>
  <dcterms:modified xsi:type="dcterms:W3CDTF">2022-07-28T13:14:00Z</dcterms:modified>
</cp:coreProperties>
</file>